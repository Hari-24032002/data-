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EF0C7" w14:textId="77777777" w:rsidR="00A35B7F" w:rsidRDefault="00A35B7F" w:rsidP="00A35B7F">
      <w:pPr>
        <w:pStyle w:val="Heading19"/>
        <w:keepNext w:val="0"/>
        <w:numPr>
          <w:ilvl w:val="0"/>
          <w:numId w:val="140"/>
        </w:numPr>
        <w:spacing w:after="200" w:line="340" w:lineRule="atLeast"/>
        <w:ind w:left="2061"/>
        <w:jc w:val="both"/>
      </w:pPr>
      <w:hyperlink r:id="rId7" w:history="1">
        <w:r>
          <w:rPr>
            <w:rFonts w:eastAsia="Arial"/>
            <w:color w:val="0077CC"/>
            <w:sz w:val="28"/>
            <w:u w:val="single"/>
            <w:shd w:val="clear" w:color="auto" w:fill="FFFFFF"/>
          </w:rPr>
          <w:t xml:space="preserve">How to Protect Yourself from AI </w:t>
        </w:r>
      </w:hyperlink>
      <w:hyperlink r:id="rId8" w:history="1">
        <w:r>
          <w:rPr>
            <w:rFonts w:eastAsia="Arial"/>
            <w:color w:val="0077CC"/>
            <w:sz w:val="28"/>
            <w:u w:val="single"/>
            <w:shd w:val="clear" w:color="auto" w:fill="FFFFFF"/>
          </w:rPr>
          <w:t>Election</w:t>
        </w:r>
      </w:hyperlink>
      <w:hyperlink r:id="rId9" w:history="1">
        <w:r>
          <w:rPr>
            <w:rFonts w:eastAsia="Arial"/>
            <w:color w:val="0077CC"/>
            <w:sz w:val="28"/>
            <w:u w:val="single"/>
            <w:shd w:val="clear" w:color="auto" w:fill="FFFFFF"/>
          </w:rPr>
          <w:t xml:space="preserve"> Misinformation</w:t>
        </w:r>
      </w:hyperlink>
    </w:p>
    <w:p w14:paraId="5BF7DE27" w14:textId="77777777" w:rsidR="00A35B7F" w:rsidRDefault="00A35B7F" w:rsidP="00A35B7F">
      <w:pPr>
        <w:pStyle w:val="Normal11"/>
        <w:spacing w:before="120" w:line="260" w:lineRule="atLeast"/>
        <w:jc w:val="center"/>
      </w:pPr>
      <w:r>
        <w:rPr>
          <w:rFonts w:ascii="Arial" w:eastAsia="Arial" w:hAnsi="Arial" w:cs="Arial"/>
          <w:color w:val="000000"/>
          <w:sz w:val="20"/>
        </w:rPr>
        <w:t>Time Online</w:t>
      </w:r>
    </w:p>
    <w:p w14:paraId="4F127288" w14:textId="77777777" w:rsidR="00A35B7F" w:rsidRDefault="00A35B7F" w:rsidP="00A35B7F">
      <w:pPr>
        <w:pStyle w:val="Normal11"/>
        <w:spacing w:before="120" w:line="260" w:lineRule="atLeast"/>
        <w:jc w:val="center"/>
      </w:pPr>
      <w:r>
        <w:rPr>
          <w:rFonts w:ascii="Arial" w:eastAsia="Arial" w:hAnsi="Arial" w:cs="Arial"/>
          <w:color w:val="000000"/>
          <w:sz w:val="20"/>
        </w:rPr>
        <w:t>September 17, 2024 Tuesday 7:25 PM EST</w:t>
      </w:r>
    </w:p>
    <w:p w14:paraId="11C0A89F" w14:textId="77777777" w:rsidR="00A35B7F" w:rsidRDefault="00A35B7F" w:rsidP="00A35B7F">
      <w:pPr>
        <w:pStyle w:val="Normal11"/>
        <w:spacing w:line="240" w:lineRule="atLeast"/>
        <w:jc w:val="both"/>
      </w:pPr>
      <w:bookmarkStart w:id="0" w:name="Bookmark_11"/>
      <w:bookmarkEnd w:id="0"/>
    </w:p>
    <w:p w14:paraId="27118DBE" w14:textId="77777777" w:rsidR="00A35B7F" w:rsidRDefault="00A35B7F" w:rsidP="00A35B7F">
      <w:pPr>
        <w:pStyle w:val="Normal11"/>
        <w:spacing w:before="120" w:line="220" w:lineRule="atLeast"/>
      </w:pPr>
      <w:r>
        <w:br/>
      </w:r>
      <w:r>
        <w:rPr>
          <w:rFonts w:ascii="Arial" w:eastAsia="Arial" w:hAnsi="Arial" w:cs="Arial"/>
          <w:color w:val="000000"/>
          <w:sz w:val="16"/>
        </w:rPr>
        <w:t>Copyright 2024 TIME USA, LLC.  All Rights Reserved</w:t>
      </w:r>
    </w:p>
    <w:p w14:paraId="67776B6B" w14:textId="77777777" w:rsidR="00A35B7F" w:rsidRDefault="00A35B7F" w:rsidP="00A35B7F">
      <w:pPr>
        <w:pStyle w:val="Normal11"/>
        <w:spacing w:before="120" w:line="220" w:lineRule="atLeast"/>
      </w:pPr>
      <w:r>
        <w:br/>
      </w:r>
      <w:r>
        <w:rPr>
          <w:noProof/>
        </w:rPr>
        <w:drawing>
          <wp:inline distT="0" distB="0" distL="0" distR="0" wp14:anchorId="0431E213" wp14:editId="08BAAA47">
            <wp:extent cx="1993900" cy="679450"/>
            <wp:effectExtent l="0" t="0" r="0" b="0"/>
            <wp:docPr id="15"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3900" cy="679450"/>
                    </a:xfrm>
                    <a:prstGeom prst="rect">
                      <a:avLst/>
                    </a:prstGeom>
                    <a:noFill/>
                    <a:ln>
                      <a:noFill/>
                    </a:ln>
                  </pic:spPr>
                </pic:pic>
              </a:graphicData>
            </a:graphic>
          </wp:inline>
        </w:drawing>
      </w:r>
    </w:p>
    <w:p w14:paraId="6B60C6F4" w14:textId="77777777" w:rsidR="00A35B7F" w:rsidRDefault="00A35B7F" w:rsidP="00A35B7F">
      <w:pPr>
        <w:pStyle w:val="Normal11"/>
        <w:spacing w:before="120" w:line="260" w:lineRule="atLeast"/>
      </w:pPr>
      <w:r>
        <w:rPr>
          <w:rFonts w:ascii="Arial" w:eastAsia="Arial" w:hAnsi="Arial" w:cs="Arial"/>
          <w:b/>
          <w:color w:val="000000"/>
          <w:sz w:val="20"/>
        </w:rPr>
        <w:t>Length:</w:t>
      </w:r>
      <w:r>
        <w:rPr>
          <w:rFonts w:ascii="Arial" w:eastAsia="Arial" w:hAnsi="Arial" w:cs="Arial"/>
          <w:color w:val="000000"/>
          <w:sz w:val="20"/>
        </w:rPr>
        <w:t> 852 words</w:t>
      </w:r>
    </w:p>
    <w:p w14:paraId="7ABD6BBC" w14:textId="77777777" w:rsidR="00A35B7F" w:rsidRDefault="00A35B7F" w:rsidP="00A35B7F">
      <w:pPr>
        <w:pStyle w:val="Normal11"/>
        <w:spacing w:before="120" w:line="260" w:lineRule="atLeast"/>
      </w:pPr>
      <w:r>
        <w:rPr>
          <w:rFonts w:ascii="Arial" w:eastAsia="Arial" w:hAnsi="Arial" w:cs="Arial"/>
          <w:b/>
          <w:color w:val="000000"/>
          <w:sz w:val="20"/>
        </w:rPr>
        <w:t>Byline:</w:t>
      </w:r>
      <w:r>
        <w:rPr>
          <w:rFonts w:ascii="Arial" w:eastAsia="Arial" w:hAnsi="Arial" w:cs="Arial"/>
          <w:color w:val="000000"/>
          <w:sz w:val="20"/>
        </w:rPr>
        <w:t> Rebecca Schneid</w:t>
      </w:r>
    </w:p>
    <w:p w14:paraId="4FDAF71E" w14:textId="77777777" w:rsidR="00A35B7F" w:rsidRDefault="00A35B7F" w:rsidP="00A35B7F">
      <w:pPr>
        <w:pStyle w:val="Normal11"/>
        <w:keepNext/>
        <w:spacing w:before="240" w:line="340" w:lineRule="atLeast"/>
      </w:pPr>
      <w:bookmarkStart w:id="1" w:name="Body_9"/>
      <w:bookmarkEnd w:id="1"/>
      <w:r>
        <w:rPr>
          <w:rFonts w:ascii="Arial" w:eastAsia="Arial" w:hAnsi="Arial" w:cs="Arial"/>
          <w:b/>
          <w:color w:val="000000"/>
          <w:sz w:val="28"/>
        </w:rPr>
        <w:t>Body</w:t>
      </w:r>
    </w:p>
    <w:p w14:paraId="1E47226D" w14:textId="77777777" w:rsidR="00A35B7F" w:rsidRDefault="00A35B7F" w:rsidP="00A35B7F">
      <w:pPr>
        <w:pStyle w:val="Normal11"/>
        <w:spacing w:line="60" w:lineRule="exact"/>
      </w:pPr>
      <w:r>
        <w:rPr>
          <w:noProof/>
        </w:rPr>
        <mc:AlternateContent>
          <mc:Choice Requires="wps">
            <w:drawing>
              <wp:anchor distT="0" distB="0" distL="114300" distR="114300" simplePos="0" relativeHeight="251659264" behindDoc="0" locked="0" layoutInCell="1" allowOverlap="1" wp14:anchorId="7C23222F" wp14:editId="6AE34E59">
                <wp:simplePos x="0" y="0"/>
                <wp:positionH relativeFrom="column">
                  <wp:posOffset>0</wp:posOffset>
                </wp:positionH>
                <wp:positionV relativeFrom="paragraph">
                  <wp:posOffset>25400</wp:posOffset>
                </wp:positionV>
                <wp:extent cx="6502400" cy="0"/>
                <wp:effectExtent l="15875" t="16510" r="15875" b="21590"/>
                <wp:wrapTopAndBottom/>
                <wp:docPr id="1272245576"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6C70D" id="Line 4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2A0071FC" w14:textId="77777777" w:rsidR="00A35B7F" w:rsidRDefault="00A35B7F" w:rsidP="00A35B7F">
      <w:pPr>
        <w:pStyle w:val="Normal11"/>
      </w:pPr>
    </w:p>
    <w:p w14:paraId="6E21A7D6" w14:textId="77777777" w:rsidR="00A35B7F" w:rsidRDefault="00A35B7F" w:rsidP="00A35B7F">
      <w:pPr>
        <w:pStyle w:val="Normal11"/>
        <w:spacing w:before="200" w:line="260" w:lineRule="atLeast"/>
        <w:jc w:val="both"/>
      </w:pPr>
      <w:r>
        <w:rPr>
          <w:rFonts w:ascii="Arial" w:eastAsia="Arial" w:hAnsi="Arial" w:cs="Arial"/>
          <w:color w:val="000000"/>
          <w:sz w:val="20"/>
        </w:rPr>
        <w:t xml:space="preserve">As the 2024 race for President heats up, so too does concern over the spread of AI misinformation in </w:t>
      </w:r>
      <w:r>
        <w:rPr>
          <w:rFonts w:ascii="Arial" w:eastAsia="Arial" w:hAnsi="Arial" w:cs="Arial"/>
          <w:b/>
          <w:color w:val="000000"/>
          <w:sz w:val="20"/>
        </w:rPr>
        <w:t>elections</w:t>
      </w:r>
      <w:r>
        <w:rPr>
          <w:rFonts w:ascii="Arial" w:eastAsia="Arial" w:hAnsi="Arial" w:cs="Arial"/>
          <w:color w:val="000000"/>
          <w:sz w:val="20"/>
        </w:rPr>
        <w:t>. </w:t>
      </w:r>
    </w:p>
    <w:p w14:paraId="1C30AE09" w14:textId="77777777" w:rsidR="00A35B7F" w:rsidRDefault="00A35B7F" w:rsidP="00A35B7F">
      <w:pPr>
        <w:pStyle w:val="Normal11"/>
        <w:spacing w:before="200" w:line="260" w:lineRule="atLeast"/>
        <w:jc w:val="both"/>
      </w:pPr>
      <w:r>
        <w:rPr>
          <w:rFonts w:ascii="Arial" w:eastAsia="Arial" w:hAnsi="Arial" w:cs="Arial"/>
          <w:color w:val="000000"/>
          <w:sz w:val="20"/>
        </w:rPr>
        <w:t>"It'</w:t>
      </w:r>
      <w:r>
        <w:rPr>
          <w:rFonts w:ascii="Arial" w:eastAsia="Arial" w:hAnsi="Arial" w:cs="Arial"/>
          <w:b/>
          <w:color w:val="000000"/>
          <w:sz w:val="20"/>
        </w:rPr>
        <w:t>s</w:t>
      </w:r>
      <w:r>
        <w:rPr>
          <w:rFonts w:ascii="Arial" w:eastAsia="Arial" w:hAnsi="Arial" w:cs="Arial"/>
          <w:color w:val="000000"/>
          <w:sz w:val="20"/>
        </w:rPr>
        <w:t xml:space="preserve"> an arms race," says Andy Parsons, senior director of Adobe'</w:t>
      </w:r>
      <w:r>
        <w:rPr>
          <w:rFonts w:ascii="Arial" w:eastAsia="Arial" w:hAnsi="Arial" w:cs="Arial"/>
          <w:b/>
          <w:color w:val="000000"/>
          <w:sz w:val="20"/>
        </w:rPr>
        <w:t>s</w:t>
      </w:r>
      <w:r>
        <w:rPr>
          <w:rFonts w:ascii="Arial" w:eastAsia="Arial" w:hAnsi="Arial" w:cs="Arial"/>
          <w:color w:val="000000"/>
          <w:sz w:val="20"/>
        </w:rPr>
        <w:t xml:space="preserve"> Content Authenticity Initiative (CAI). And it'</w:t>
      </w:r>
      <w:r>
        <w:rPr>
          <w:rFonts w:ascii="Arial" w:eastAsia="Arial" w:hAnsi="Arial" w:cs="Arial"/>
          <w:b/>
          <w:color w:val="000000"/>
          <w:sz w:val="20"/>
        </w:rPr>
        <w:t>s</w:t>
      </w:r>
      <w:r>
        <w:rPr>
          <w:rFonts w:ascii="Arial" w:eastAsia="Arial" w:hAnsi="Arial" w:cs="Arial"/>
          <w:color w:val="000000"/>
          <w:sz w:val="20"/>
        </w:rPr>
        <w:t xml:space="preserve"> not a fair race: the use of artificial intelligence to spread misinformation is a struggle in which the "bad guys don't have to open source their data sets or present at conferences or prepare papers," Parsons says.</w:t>
      </w:r>
    </w:p>
    <w:p w14:paraId="12915B53" w14:textId="77777777" w:rsidR="00A35B7F" w:rsidRDefault="00A35B7F" w:rsidP="00A35B7F">
      <w:pPr>
        <w:pStyle w:val="Normal11"/>
        <w:spacing w:before="240" w:line="260" w:lineRule="atLeast"/>
        <w:jc w:val="both"/>
      </w:pPr>
      <w:r>
        <w:rPr>
          <w:rFonts w:ascii="Arial" w:eastAsia="Arial" w:hAnsi="Arial" w:cs="Arial"/>
          <w:color w:val="000000"/>
          <w:sz w:val="20"/>
        </w:rPr>
        <w:t xml:space="preserve">AI misinformation has already become an issue this year. Pop sensation Taylor Swift </w:t>
      </w:r>
      <w:hyperlink r:id="rId11" w:history="1">
        <w:r>
          <w:rPr>
            <w:rFonts w:ascii="Arial" w:eastAsia="Arial" w:hAnsi="Arial" w:cs="Arial"/>
            <w:color w:val="0077CC"/>
            <w:sz w:val="20"/>
            <w:u w:val="single"/>
            <w:shd w:val="clear" w:color="auto" w:fill="FFFFFF"/>
          </w:rPr>
          <w:t>endorsed Vice President Kamala Harris</w:t>
        </w:r>
      </w:hyperlink>
      <w:r>
        <w:rPr>
          <w:rFonts w:ascii="Arial" w:eastAsia="Arial" w:hAnsi="Arial" w:cs="Arial"/>
          <w:color w:val="000000"/>
          <w:sz w:val="20"/>
        </w:rPr>
        <w:t xml:space="preserve"> after former President Donald Trump posted a fake image of her endorsing him. "It really conjured up my fears around AI, and the dangers of spreading misinformation," Swift stated in the Instagram caption of her Harris endorsement.</w:t>
      </w:r>
    </w:p>
    <w:p w14:paraId="6D6940A3" w14:textId="77777777" w:rsidR="00A35B7F" w:rsidRDefault="00A35B7F" w:rsidP="00A35B7F">
      <w:pPr>
        <w:pStyle w:val="Normal11"/>
        <w:spacing w:before="200" w:line="260" w:lineRule="atLeast"/>
        <w:jc w:val="both"/>
      </w:pPr>
      <w:r>
        <w:rPr>
          <w:rFonts w:ascii="Arial" w:eastAsia="Arial" w:hAnsi="Arial" w:cs="Arial"/>
          <w:color w:val="000000"/>
          <w:sz w:val="20"/>
        </w:rPr>
        <w:t xml:space="preserve">The Swift incident isn't the first instance of AI misinformation this </w:t>
      </w:r>
      <w:r>
        <w:rPr>
          <w:rFonts w:ascii="Arial" w:eastAsia="Arial" w:hAnsi="Arial" w:cs="Arial"/>
          <w:b/>
          <w:color w:val="000000"/>
          <w:sz w:val="20"/>
        </w:rPr>
        <w:t>election</w:t>
      </w:r>
      <w:r>
        <w:rPr>
          <w:rFonts w:ascii="Arial" w:eastAsia="Arial" w:hAnsi="Arial" w:cs="Arial"/>
          <w:color w:val="000000"/>
          <w:sz w:val="20"/>
        </w:rPr>
        <w:t xml:space="preserve"> cycle. Florida Governor and then Republican presidential candidate Ron DeSantis </w:t>
      </w:r>
      <w:hyperlink r:id="rId12" w:history="1">
        <w:r>
          <w:rPr>
            <w:rFonts w:ascii="Arial" w:eastAsia="Arial" w:hAnsi="Arial" w:cs="Arial"/>
            <w:color w:val="0077CC"/>
            <w:sz w:val="20"/>
            <w:u w:val="single"/>
            <w:shd w:val="clear" w:color="auto" w:fill="FFFFFF"/>
          </w:rPr>
          <w:t>posted a campaign video</w:t>
        </w:r>
      </w:hyperlink>
      <w:r>
        <w:rPr>
          <w:rFonts w:ascii="Arial" w:eastAsia="Arial" w:hAnsi="Arial" w:cs="Arial"/>
          <w:color w:val="000000"/>
          <w:sz w:val="20"/>
        </w:rPr>
        <w:t xml:space="preserve"> in June 2023 including apparently fake images of Trump hugging former National Institute of Allergy and Infectious Diseases director Anthony Fauci. Earlier this year, a political consultant utilized </w:t>
      </w:r>
      <w:hyperlink r:id="rId13" w:history="1">
        <w:r>
          <w:rPr>
            <w:rFonts w:ascii="Arial" w:eastAsia="Arial" w:hAnsi="Arial" w:cs="Arial"/>
            <w:color w:val="0077CC"/>
            <w:sz w:val="20"/>
            <w:u w:val="single"/>
            <w:shd w:val="clear" w:color="auto" w:fill="FFFFFF"/>
          </w:rPr>
          <w:t>artificial intelligence-generated robocalls mimicking President Joe Biden'</w:t>
        </w:r>
      </w:hyperlink>
      <w:hyperlink r:id="rId14" w:history="1">
        <w:r>
          <w:rPr>
            <w:rFonts w:ascii="Arial" w:eastAsia="Arial" w:hAnsi="Arial" w:cs="Arial"/>
            <w:b/>
            <w:color w:val="0077CC"/>
            <w:sz w:val="20"/>
            <w:u w:val="single"/>
            <w:shd w:val="clear" w:color="auto" w:fill="FFFFFF"/>
          </w:rPr>
          <w:t>s</w:t>
        </w:r>
      </w:hyperlink>
      <w:hyperlink r:id="rId15" w:history="1">
        <w:r>
          <w:rPr>
            <w:rFonts w:ascii="Arial" w:eastAsia="Arial" w:hAnsi="Arial" w:cs="Arial"/>
            <w:color w:val="0077CC"/>
            <w:sz w:val="20"/>
            <w:u w:val="single"/>
            <w:shd w:val="clear" w:color="auto" w:fill="FFFFFF"/>
          </w:rPr>
          <w:t xml:space="preserve"> voice</w:t>
        </w:r>
      </w:hyperlink>
      <w:r>
        <w:rPr>
          <w:rFonts w:ascii="Arial" w:eastAsia="Arial" w:hAnsi="Arial" w:cs="Arial"/>
          <w:color w:val="000000"/>
          <w:sz w:val="20"/>
        </w:rPr>
        <w:t xml:space="preserve"> to voters ahead of New Hampshire'</w:t>
      </w:r>
      <w:r>
        <w:rPr>
          <w:rFonts w:ascii="Arial" w:eastAsia="Arial" w:hAnsi="Arial" w:cs="Arial"/>
          <w:b/>
          <w:color w:val="000000"/>
          <w:sz w:val="20"/>
        </w:rPr>
        <w:t>s</w:t>
      </w:r>
      <w:r>
        <w:rPr>
          <w:rFonts w:ascii="Arial" w:eastAsia="Arial" w:hAnsi="Arial" w:cs="Arial"/>
          <w:color w:val="000000"/>
          <w:sz w:val="20"/>
        </w:rPr>
        <w:t xml:space="preserve"> presidential primary, suggesting that voting in the primary would preclude voters from casting ballots in November.</w:t>
      </w:r>
    </w:p>
    <w:p w14:paraId="79E1A3F9" w14:textId="77777777" w:rsidR="00A35B7F" w:rsidRDefault="00A35B7F" w:rsidP="00A35B7F">
      <w:pPr>
        <w:pStyle w:val="Normal11"/>
        <w:spacing w:before="200" w:line="260" w:lineRule="atLeast"/>
        <w:jc w:val="both"/>
      </w:pPr>
      <w:r>
        <w:rPr>
          <w:rFonts w:ascii="Arial" w:eastAsia="Arial" w:hAnsi="Arial" w:cs="Arial"/>
          <w:color w:val="000000"/>
          <w:sz w:val="20"/>
        </w:rPr>
        <w:t xml:space="preserve">A new study by Parsons and the CAI, published Wednesday, found that a large majority of respondents (94%) are concerned that the spread of misinformation will impact the upcoming </w:t>
      </w:r>
      <w:r>
        <w:rPr>
          <w:rFonts w:ascii="Arial" w:eastAsia="Arial" w:hAnsi="Arial" w:cs="Arial"/>
          <w:b/>
          <w:color w:val="000000"/>
          <w:sz w:val="20"/>
        </w:rPr>
        <w:t>election</w:t>
      </w:r>
      <w:r>
        <w:rPr>
          <w:rFonts w:ascii="Arial" w:eastAsia="Arial" w:hAnsi="Arial" w:cs="Arial"/>
          <w:color w:val="000000"/>
          <w:sz w:val="20"/>
        </w:rPr>
        <w:t xml:space="preserve">, and 87% of respondents said that the rise of generative AI has made it more challenging to discern </w:t>
      </w:r>
      <w:r>
        <w:rPr>
          <w:rFonts w:ascii="Arial" w:eastAsia="Arial" w:hAnsi="Arial" w:cs="Arial"/>
          <w:b/>
          <w:color w:val="000000"/>
          <w:sz w:val="20"/>
        </w:rPr>
        <w:t>fact</w:t>
      </w:r>
      <w:r>
        <w:rPr>
          <w:rFonts w:ascii="Arial" w:eastAsia="Arial" w:hAnsi="Arial" w:cs="Arial"/>
          <w:color w:val="000000"/>
          <w:sz w:val="20"/>
        </w:rPr>
        <w:t xml:space="preserve"> from fiction online. The data was collected from 2,002 responses from </w:t>
      </w:r>
      <w:r>
        <w:rPr>
          <w:rFonts w:ascii="Arial" w:eastAsia="Arial" w:hAnsi="Arial" w:cs="Arial"/>
          <w:b/>
          <w:color w:val="000000"/>
          <w:sz w:val="20"/>
        </w:rPr>
        <w:t>U.S</w:t>
      </w:r>
      <w:r>
        <w:rPr>
          <w:rFonts w:ascii="Arial" w:eastAsia="Arial" w:hAnsi="Arial" w:cs="Arial"/>
          <w:color w:val="000000"/>
          <w:sz w:val="20"/>
        </w:rPr>
        <w:t>. citizens, all of whom were 18 and older.</w:t>
      </w:r>
    </w:p>
    <w:p w14:paraId="605C83E9" w14:textId="77777777" w:rsidR="00A35B7F" w:rsidRDefault="00A35B7F" w:rsidP="00A35B7F">
      <w:pPr>
        <w:pStyle w:val="Normal11"/>
        <w:spacing w:before="200" w:line="260" w:lineRule="atLeast"/>
        <w:jc w:val="both"/>
      </w:pPr>
      <w:r>
        <w:rPr>
          <w:rFonts w:ascii="Arial" w:eastAsia="Arial" w:hAnsi="Arial" w:cs="Arial"/>
          <w:color w:val="000000"/>
          <w:sz w:val="20"/>
        </w:rPr>
        <w:t>"I don't think there'</w:t>
      </w:r>
      <w:r>
        <w:rPr>
          <w:rFonts w:ascii="Arial" w:eastAsia="Arial" w:hAnsi="Arial" w:cs="Arial"/>
          <w:b/>
          <w:color w:val="000000"/>
          <w:sz w:val="20"/>
        </w:rPr>
        <w:t>s</w:t>
      </w:r>
      <w:r>
        <w:rPr>
          <w:rFonts w:ascii="Arial" w:eastAsia="Arial" w:hAnsi="Arial" w:cs="Arial"/>
          <w:color w:val="000000"/>
          <w:sz w:val="20"/>
        </w:rPr>
        <w:t xml:space="preserve"> anything that 93% of the American public agrees on, but apparently this is one of them, and I think there'</w:t>
      </w:r>
      <w:r>
        <w:rPr>
          <w:rFonts w:ascii="Arial" w:eastAsia="Arial" w:hAnsi="Arial" w:cs="Arial"/>
          <w:b/>
          <w:color w:val="000000"/>
          <w:sz w:val="20"/>
        </w:rPr>
        <w:t>s</w:t>
      </w:r>
      <w:r>
        <w:rPr>
          <w:rFonts w:ascii="Arial" w:eastAsia="Arial" w:hAnsi="Arial" w:cs="Arial"/>
          <w:color w:val="000000"/>
          <w:sz w:val="20"/>
        </w:rPr>
        <w:t xml:space="preserve"> a good reason for that," said Hany Farid, professor at the University of California, Berkeley and advisor to the CAI. "There are people on both sides creating fake content, people denying real content, and suddenly you go online like, 'What? What do I make of anything?'"</w:t>
      </w:r>
    </w:p>
    <w:p w14:paraId="583D769B" w14:textId="77777777" w:rsidR="00A35B7F" w:rsidRDefault="00A35B7F" w:rsidP="00A35B7F">
      <w:pPr>
        <w:pStyle w:val="Normal11"/>
        <w:spacing w:before="200" w:line="260" w:lineRule="atLeast"/>
        <w:jc w:val="both"/>
      </w:pPr>
      <w:r>
        <w:rPr>
          <w:rFonts w:ascii="Arial" w:eastAsia="Arial" w:hAnsi="Arial" w:cs="Arial"/>
          <w:color w:val="000000"/>
          <w:sz w:val="20"/>
        </w:rPr>
        <w:t xml:space="preserve">A bipartisan group of lawmakers  </w:t>
      </w:r>
      <w:hyperlink r:id="rId16" w:history="1">
        <w:r>
          <w:rPr>
            <w:rFonts w:ascii="Arial" w:eastAsia="Arial" w:hAnsi="Arial" w:cs="Arial"/>
            <w:color w:val="0077CC"/>
            <w:sz w:val="20"/>
            <w:u w:val="single"/>
            <w:shd w:val="clear" w:color="auto" w:fill="FFFFFF"/>
          </w:rPr>
          <w:t>introduced legislation Tuesday</w:t>
        </w:r>
      </w:hyperlink>
      <w:r>
        <w:rPr>
          <w:rFonts w:ascii="Arial" w:eastAsia="Arial" w:hAnsi="Arial" w:cs="Arial"/>
          <w:color w:val="000000"/>
          <w:sz w:val="20"/>
        </w:rPr>
        <w:t xml:space="preserve"> that would prohibit political campaigns and outside political groups from using AI to pretend to be politicians. </w:t>
      </w:r>
      <w:hyperlink r:id="rId17" w:history="1">
        <w:r>
          <w:rPr>
            <w:rFonts w:ascii="Arial" w:eastAsia="Arial" w:hAnsi="Arial" w:cs="Arial"/>
            <w:color w:val="0077CC"/>
            <w:sz w:val="20"/>
            <w:u w:val="single"/>
            <w:shd w:val="clear" w:color="auto" w:fill="FFFFFF"/>
          </w:rPr>
          <w:t>Multiple state legislatures</w:t>
        </w:r>
      </w:hyperlink>
      <w:r>
        <w:rPr>
          <w:rFonts w:ascii="Arial" w:eastAsia="Arial" w:hAnsi="Arial" w:cs="Arial"/>
          <w:color w:val="000000"/>
          <w:sz w:val="20"/>
        </w:rPr>
        <w:t xml:space="preserve"> have now also introduced bills regulating deepfakes in </w:t>
      </w:r>
      <w:r>
        <w:rPr>
          <w:rFonts w:ascii="Arial" w:eastAsia="Arial" w:hAnsi="Arial" w:cs="Arial"/>
          <w:b/>
          <w:color w:val="000000"/>
          <w:sz w:val="20"/>
        </w:rPr>
        <w:t>elections</w:t>
      </w:r>
      <w:r>
        <w:rPr>
          <w:rFonts w:ascii="Arial" w:eastAsia="Arial" w:hAnsi="Arial" w:cs="Arial"/>
          <w:color w:val="000000"/>
          <w:sz w:val="20"/>
        </w:rPr>
        <w:t>. </w:t>
      </w:r>
    </w:p>
    <w:p w14:paraId="48FC06E7" w14:textId="77777777" w:rsidR="00A35B7F" w:rsidRDefault="00A35B7F" w:rsidP="00A35B7F">
      <w:pPr>
        <w:pStyle w:val="Normal11"/>
        <w:spacing w:before="200" w:line="260" w:lineRule="atLeast"/>
        <w:jc w:val="both"/>
      </w:pPr>
      <w:r>
        <w:rPr>
          <w:rFonts w:ascii="Arial" w:eastAsia="Arial" w:hAnsi="Arial" w:cs="Arial"/>
          <w:color w:val="000000"/>
          <w:sz w:val="20"/>
        </w:rPr>
        <w:lastRenderedPageBreak/>
        <w:t xml:space="preserve">Parsons believes now is a "true tipping point" in which "consumers are demanding transparency." But in the absence of significant laws or effective technological guardrails, there are things you can do to protect yourself from AI misinformation heading into November, researchers say. </w:t>
      </w:r>
    </w:p>
    <w:p w14:paraId="07A1A9A8" w14:textId="77777777" w:rsidR="00A35B7F" w:rsidRDefault="00A35B7F" w:rsidP="00A35B7F">
      <w:pPr>
        <w:pStyle w:val="Normal11"/>
        <w:spacing w:before="200" w:line="260" w:lineRule="atLeast"/>
        <w:jc w:val="both"/>
      </w:pPr>
      <w:r>
        <w:rPr>
          <w:rFonts w:ascii="Arial" w:eastAsia="Arial" w:hAnsi="Arial" w:cs="Arial"/>
          <w:color w:val="000000"/>
          <w:sz w:val="20"/>
        </w:rPr>
        <w:t xml:space="preserve">One key tactic is to not rely on social media for </w:t>
      </w:r>
      <w:r>
        <w:rPr>
          <w:rFonts w:ascii="Arial" w:eastAsia="Arial" w:hAnsi="Arial" w:cs="Arial"/>
          <w:b/>
          <w:color w:val="000000"/>
          <w:sz w:val="20"/>
        </w:rPr>
        <w:t>election</w:t>
      </w:r>
      <w:r>
        <w:rPr>
          <w:rFonts w:ascii="Arial" w:eastAsia="Arial" w:hAnsi="Arial" w:cs="Arial"/>
          <w:color w:val="000000"/>
          <w:sz w:val="20"/>
        </w:rPr>
        <w:t xml:space="preserve"> news. "Getting off social media is step number one, two, three, four, and five; it is not a place to get reliable information," says Farid. You should view X (formerly Twitter) and Facebook as spaces for fun, not spaces to "become an informed citizen," he says.</w:t>
      </w:r>
    </w:p>
    <w:p w14:paraId="5FF64E6C" w14:textId="77777777" w:rsidR="00A35B7F" w:rsidRDefault="00A35B7F" w:rsidP="00A35B7F">
      <w:pPr>
        <w:pStyle w:val="Normal11"/>
        <w:spacing w:before="200" w:line="260" w:lineRule="atLeast"/>
        <w:jc w:val="both"/>
      </w:pPr>
      <w:r>
        <w:rPr>
          <w:rFonts w:ascii="Arial" w:eastAsia="Arial" w:hAnsi="Arial" w:cs="Arial"/>
          <w:color w:val="000000"/>
          <w:sz w:val="20"/>
        </w:rPr>
        <w:t xml:space="preserve">Since social media is where many deepfakes and AI misinformation disseminate, informed citizens must </w:t>
      </w:r>
      <w:r>
        <w:rPr>
          <w:rFonts w:ascii="Arial" w:eastAsia="Arial" w:hAnsi="Arial" w:cs="Arial"/>
          <w:b/>
          <w:color w:val="000000"/>
          <w:sz w:val="20"/>
        </w:rPr>
        <w:t>fact check</w:t>
      </w:r>
      <w:r>
        <w:rPr>
          <w:rFonts w:ascii="Arial" w:eastAsia="Arial" w:hAnsi="Arial" w:cs="Arial"/>
          <w:color w:val="000000"/>
          <w:sz w:val="20"/>
        </w:rPr>
        <w:t xml:space="preserve"> their information with sites like </w:t>
      </w:r>
      <w:r>
        <w:rPr>
          <w:rFonts w:ascii="Arial" w:eastAsia="Arial" w:hAnsi="Arial" w:cs="Arial"/>
          <w:b/>
          <w:color w:val="000000"/>
          <w:sz w:val="20"/>
        </w:rPr>
        <w:t>Politifact</w:t>
      </w:r>
      <w:r>
        <w:rPr>
          <w:rFonts w:ascii="Arial" w:eastAsia="Arial" w:hAnsi="Arial" w:cs="Arial"/>
          <w:color w:val="000000"/>
          <w:sz w:val="20"/>
        </w:rPr>
        <w:t xml:space="preserve">, </w:t>
      </w:r>
      <w:r>
        <w:rPr>
          <w:rFonts w:ascii="Arial" w:eastAsia="Arial" w:hAnsi="Arial" w:cs="Arial"/>
          <w:b/>
          <w:color w:val="000000"/>
          <w:sz w:val="20"/>
        </w:rPr>
        <w:t>factcheck</w:t>
      </w:r>
      <w:r>
        <w:rPr>
          <w:rFonts w:ascii="Arial" w:eastAsia="Arial" w:hAnsi="Arial" w:cs="Arial"/>
          <w:color w:val="000000"/>
          <w:sz w:val="20"/>
        </w:rPr>
        <w:t>.</w:t>
      </w:r>
      <w:r>
        <w:rPr>
          <w:rFonts w:ascii="Arial" w:eastAsia="Arial" w:hAnsi="Arial" w:cs="Arial"/>
          <w:b/>
          <w:color w:val="000000"/>
          <w:sz w:val="20"/>
        </w:rPr>
        <w:t>org</w:t>
      </w:r>
      <w:r>
        <w:rPr>
          <w:rFonts w:ascii="Arial" w:eastAsia="Arial" w:hAnsi="Arial" w:cs="Arial"/>
          <w:color w:val="000000"/>
          <w:sz w:val="20"/>
        </w:rPr>
        <w:t xml:space="preserve">, and </w:t>
      </w:r>
      <w:r>
        <w:rPr>
          <w:rFonts w:ascii="Arial" w:eastAsia="Arial" w:hAnsi="Arial" w:cs="Arial"/>
          <w:b/>
          <w:color w:val="000000"/>
          <w:sz w:val="20"/>
        </w:rPr>
        <w:t>Snopes</w:t>
      </w:r>
      <w:r>
        <w:rPr>
          <w:rFonts w:ascii="Arial" w:eastAsia="Arial" w:hAnsi="Arial" w:cs="Arial"/>
          <w:color w:val="000000"/>
          <w:sz w:val="20"/>
        </w:rPr>
        <w:t xml:space="preserve">, or major media outlets, before reposting. "The </w:t>
      </w:r>
      <w:r>
        <w:rPr>
          <w:rFonts w:ascii="Arial" w:eastAsia="Arial" w:hAnsi="Arial" w:cs="Arial"/>
          <w:b/>
          <w:color w:val="000000"/>
          <w:sz w:val="20"/>
        </w:rPr>
        <w:t>fact</w:t>
      </w:r>
      <w:r>
        <w:rPr>
          <w:rFonts w:ascii="Arial" w:eastAsia="Arial" w:hAnsi="Arial" w:cs="Arial"/>
          <w:color w:val="000000"/>
          <w:sz w:val="20"/>
        </w:rPr>
        <w:t xml:space="preserve"> is: more likely than not you're part of the problem, not the solution," Farid says. "If you want to be an informed citizen, fantastic. But that also means not poisoning the minds of people, and going to serious outlets doing </w:t>
      </w:r>
      <w:r>
        <w:rPr>
          <w:rFonts w:ascii="Arial" w:eastAsia="Arial" w:hAnsi="Arial" w:cs="Arial"/>
          <w:b/>
          <w:color w:val="000000"/>
          <w:sz w:val="20"/>
        </w:rPr>
        <w:t>fact checks</w:t>
      </w:r>
      <w:r>
        <w:rPr>
          <w:rFonts w:ascii="Arial" w:eastAsia="Arial" w:hAnsi="Arial" w:cs="Arial"/>
          <w:color w:val="000000"/>
          <w:sz w:val="20"/>
        </w:rPr>
        <w:t>."</w:t>
      </w:r>
    </w:p>
    <w:p w14:paraId="072B6E83" w14:textId="77777777" w:rsidR="00A35B7F" w:rsidRDefault="00A35B7F" w:rsidP="00A35B7F">
      <w:pPr>
        <w:pStyle w:val="Normal11"/>
        <w:spacing w:before="200" w:line="260" w:lineRule="atLeast"/>
        <w:jc w:val="both"/>
      </w:pPr>
      <w:r>
        <w:rPr>
          <w:rFonts w:ascii="Arial" w:eastAsia="Arial" w:hAnsi="Arial" w:cs="Arial"/>
          <w:color w:val="000000"/>
          <w:sz w:val="20"/>
        </w:rPr>
        <w:t xml:space="preserve">Another strategy is to carefully examine the images you're seeing spread online. Kaylyn Jackson Schiff and Daniel Schiff, assistant professors of political science at Purdue University, are working on a database tracking politically-relevant deepfakes. They say technology has made it harder than ever for consumers to be proactive and spot the differences between AI-generated content and reality. Still, they have found in their research that many of the popular deepfakes they study are "lower quality" than real photos. </w:t>
      </w:r>
    </w:p>
    <w:p w14:paraId="283B52EF" w14:textId="77777777" w:rsidR="00A35B7F" w:rsidRDefault="00A35B7F" w:rsidP="00A35B7F">
      <w:pPr>
        <w:pStyle w:val="Normal11"/>
        <w:spacing w:before="200" w:line="260" w:lineRule="atLeast"/>
        <w:jc w:val="both"/>
      </w:pPr>
      <w:r>
        <w:rPr>
          <w:rFonts w:ascii="Arial" w:eastAsia="Arial" w:hAnsi="Arial" w:cs="Arial"/>
          <w:color w:val="000000"/>
          <w:sz w:val="20"/>
        </w:rPr>
        <w:t>"We'll go to conferences and people say, 'Well, I knew those were fake. I knew that Trump wasn't meeting with Putin.' But we don't know if this works for everybody," Daniel Schiff says. "We know that the images that can be created can be super persuasive to coin-flip levels of accuracy detection by the public." And as the technology advances, that'</w:t>
      </w:r>
      <w:r>
        <w:rPr>
          <w:rFonts w:ascii="Arial" w:eastAsia="Arial" w:hAnsi="Arial" w:cs="Arial"/>
          <w:b/>
          <w:color w:val="000000"/>
          <w:sz w:val="20"/>
        </w:rPr>
        <w:t>s</w:t>
      </w:r>
      <w:r>
        <w:rPr>
          <w:rFonts w:ascii="Arial" w:eastAsia="Arial" w:hAnsi="Arial" w:cs="Arial"/>
          <w:color w:val="000000"/>
          <w:sz w:val="20"/>
        </w:rPr>
        <w:t xml:space="preserve"> only going to become more difficult, and the strategy may "not work in two years or three years," he says.</w:t>
      </w:r>
    </w:p>
    <w:p w14:paraId="06E96F46" w14:textId="77777777" w:rsidR="00A35B7F" w:rsidRDefault="00A35B7F" w:rsidP="00A35B7F">
      <w:pPr>
        <w:pStyle w:val="Normal11"/>
        <w:spacing w:before="200" w:line="260" w:lineRule="atLeast"/>
        <w:jc w:val="both"/>
      </w:pPr>
      <w:r>
        <w:rPr>
          <w:rFonts w:ascii="Arial" w:eastAsia="Arial" w:hAnsi="Arial" w:cs="Arial"/>
          <w:color w:val="000000"/>
          <w:sz w:val="20"/>
        </w:rPr>
        <w:t>To help users evaluate what they're seeing online, the CAI is working to implement "Content Credentials," which they describe as a "nutrition label" for digital content, carrying verifiable metadata like the date and time the content was created, edited, and signaling whether and how AI may have been used. Still, researchers agree that reestablishing public faith in trusted information will need to be a multifaceted effort-including regulations, technology, and consumer media literacy. Says Farid: "There is no silver bullet."</w:t>
      </w:r>
    </w:p>
    <w:p w14:paraId="445E78BE" w14:textId="77777777" w:rsidR="00A35B7F" w:rsidRDefault="00A35B7F" w:rsidP="00A35B7F">
      <w:pPr>
        <w:pStyle w:val="Normal11"/>
        <w:spacing w:before="240" w:line="260" w:lineRule="atLeast"/>
        <w:jc w:val="both"/>
      </w:pPr>
      <w:r>
        <w:rPr>
          <w:rFonts w:ascii="Arial" w:eastAsia="Arial" w:hAnsi="Arial" w:cs="Arial"/>
          <w:b/>
          <w:color w:val="000000"/>
          <w:sz w:val="20"/>
        </w:rPr>
        <w:t>Contact us</w:t>
      </w:r>
      <w:r>
        <w:rPr>
          <w:rFonts w:ascii="Arial" w:eastAsia="Arial" w:hAnsi="Arial" w:cs="Arial"/>
          <w:color w:val="000000"/>
          <w:sz w:val="20"/>
        </w:rPr>
        <w:t xml:space="preserve"> at </w:t>
      </w:r>
      <w:hyperlink r:id="rId18" w:history="1">
        <w:r>
          <w:rPr>
            <w:rFonts w:ascii="Arial" w:eastAsia="Arial" w:hAnsi="Arial" w:cs="Arial"/>
            <w:color w:val="0077CC"/>
            <w:sz w:val="20"/>
            <w:u w:val="single"/>
            <w:shd w:val="clear" w:color="auto" w:fill="FFFFFF"/>
          </w:rPr>
          <w:t>letters@time.com</w:t>
        </w:r>
      </w:hyperlink>
      <w:r>
        <w:rPr>
          <w:rFonts w:ascii="Arial" w:eastAsia="Arial" w:hAnsi="Arial" w:cs="Arial"/>
          <w:color w:val="000000"/>
          <w:sz w:val="20"/>
        </w:rPr>
        <w:t>.</w:t>
      </w:r>
    </w:p>
    <w:p w14:paraId="774AE038" w14:textId="77777777" w:rsidR="00A35B7F" w:rsidRDefault="00A35B7F" w:rsidP="00A35B7F">
      <w:pPr>
        <w:pStyle w:val="Normal11"/>
        <w:keepNext/>
        <w:spacing w:before="240" w:line="340" w:lineRule="atLeast"/>
      </w:pPr>
      <w:bookmarkStart w:id="2" w:name="Classification_9"/>
      <w:bookmarkEnd w:id="2"/>
      <w:r>
        <w:rPr>
          <w:rFonts w:ascii="Arial" w:eastAsia="Arial" w:hAnsi="Arial" w:cs="Arial"/>
          <w:b/>
          <w:color w:val="000000"/>
          <w:sz w:val="28"/>
        </w:rPr>
        <w:t>Classification</w:t>
      </w:r>
    </w:p>
    <w:p w14:paraId="0E88C453" w14:textId="77777777" w:rsidR="00A35B7F" w:rsidRDefault="00A35B7F" w:rsidP="00A35B7F">
      <w:pPr>
        <w:pStyle w:val="Normal11"/>
        <w:spacing w:line="60" w:lineRule="exact"/>
      </w:pPr>
      <w:r>
        <w:rPr>
          <w:noProof/>
        </w:rPr>
        <mc:AlternateContent>
          <mc:Choice Requires="wps">
            <w:drawing>
              <wp:anchor distT="0" distB="0" distL="114300" distR="114300" simplePos="0" relativeHeight="251660288" behindDoc="0" locked="0" layoutInCell="1" allowOverlap="1" wp14:anchorId="2D418E1D" wp14:editId="46F5CA06">
                <wp:simplePos x="0" y="0"/>
                <wp:positionH relativeFrom="column">
                  <wp:posOffset>0</wp:posOffset>
                </wp:positionH>
                <wp:positionV relativeFrom="paragraph">
                  <wp:posOffset>25400</wp:posOffset>
                </wp:positionV>
                <wp:extent cx="6502400" cy="0"/>
                <wp:effectExtent l="15875" t="19685" r="15875" b="18415"/>
                <wp:wrapTopAndBottom/>
                <wp:docPr id="33784852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AF0192" id="Line 5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2FE060EC" w14:textId="77777777" w:rsidR="00A35B7F" w:rsidRDefault="00A35B7F" w:rsidP="00A35B7F">
      <w:pPr>
        <w:pStyle w:val="Normal11"/>
        <w:spacing w:line="120" w:lineRule="exact"/>
      </w:pPr>
    </w:p>
    <w:p w14:paraId="4DF2FD20" w14:textId="77777777" w:rsidR="00A35B7F" w:rsidRDefault="00A35B7F" w:rsidP="00A35B7F">
      <w:pPr>
        <w:pStyle w:val="Normal11"/>
        <w:spacing w:line="260" w:lineRule="atLeast"/>
      </w:pPr>
      <w:r>
        <w:rPr>
          <w:rFonts w:ascii="Arial" w:eastAsia="Arial" w:hAnsi="Arial" w:cs="Arial"/>
          <w:b/>
          <w:color w:val="000000"/>
          <w:sz w:val="20"/>
        </w:rPr>
        <w:t>Language:</w:t>
      </w:r>
      <w:r>
        <w:rPr>
          <w:rFonts w:ascii="Arial" w:eastAsia="Arial" w:hAnsi="Arial" w:cs="Arial"/>
          <w:color w:val="000000"/>
          <w:sz w:val="20"/>
        </w:rPr>
        <w:t> ENGLISH</w:t>
      </w:r>
    </w:p>
    <w:p w14:paraId="7DE581B9" w14:textId="77777777" w:rsidR="00A35B7F" w:rsidRDefault="00A35B7F" w:rsidP="00A35B7F">
      <w:pPr>
        <w:pStyle w:val="Normal11"/>
        <w:spacing w:before="240" w:line="260" w:lineRule="atLeast"/>
      </w:pPr>
      <w:r>
        <w:br/>
      </w:r>
      <w:r>
        <w:rPr>
          <w:rFonts w:ascii="Arial" w:eastAsia="Arial" w:hAnsi="Arial" w:cs="Arial"/>
          <w:b/>
          <w:color w:val="000000"/>
          <w:sz w:val="20"/>
        </w:rPr>
        <w:t>Publication-Type:</w:t>
      </w:r>
      <w:r>
        <w:rPr>
          <w:rFonts w:ascii="Arial" w:eastAsia="Arial" w:hAnsi="Arial" w:cs="Arial"/>
          <w:color w:val="000000"/>
          <w:sz w:val="20"/>
        </w:rPr>
        <w:t> Web Publication</w:t>
      </w:r>
    </w:p>
    <w:p w14:paraId="68AE92E3" w14:textId="77777777" w:rsidR="00A35B7F" w:rsidRDefault="00A35B7F" w:rsidP="00A35B7F">
      <w:pPr>
        <w:pStyle w:val="Normal11"/>
        <w:spacing w:before="240" w:line="260" w:lineRule="atLeast"/>
      </w:pPr>
      <w:r>
        <w:br/>
      </w:r>
      <w:r>
        <w:rPr>
          <w:rFonts w:ascii="Arial" w:eastAsia="Arial" w:hAnsi="Arial" w:cs="Arial"/>
          <w:b/>
          <w:color w:val="000000"/>
          <w:sz w:val="20"/>
        </w:rPr>
        <w:t>Journal Code:</w:t>
      </w:r>
      <w:r>
        <w:rPr>
          <w:rFonts w:ascii="Arial" w:eastAsia="Arial" w:hAnsi="Arial" w:cs="Arial"/>
          <w:color w:val="000000"/>
          <w:sz w:val="20"/>
        </w:rPr>
        <w:t> 671821019</w:t>
      </w:r>
    </w:p>
    <w:p w14:paraId="0C45F1E6" w14:textId="77777777" w:rsidR="00A35B7F" w:rsidRDefault="00A35B7F" w:rsidP="00A35B7F">
      <w:pPr>
        <w:pStyle w:val="Normal11"/>
        <w:spacing w:before="240" w:line="260" w:lineRule="atLeast"/>
      </w:pPr>
      <w:r>
        <w:br/>
      </w:r>
      <w:r>
        <w:rPr>
          <w:rFonts w:ascii="Arial" w:eastAsia="Arial" w:hAnsi="Arial" w:cs="Arial"/>
          <w:b/>
          <w:color w:val="000000"/>
          <w:sz w:val="20"/>
        </w:rPr>
        <w:t>Subject:</w:t>
      </w:r>
      <w:r>
        <w:rPr>
          <w:rFonts w:ascii="Arial" w:eastAsia="Arial" w:hAnsi="Arial" w:cs="Arial"/>
          <w:color w:val="000000"/>
          <w:sz w:val="20"/>
        </w:rPr>
        <w:t xml:space="preserve"> DISINFORMATION &amp; MISINFORMATION (93%); HEADS OF GOVERNMENT </w:t>
      </w:r>
      <w:r>
        <w:rPr>
          <w:rFonts w:ascii="Arial" w:eastAsia="Arial" w:hAnsi="Arial" w:cs="Arial"/>
          <w:b/>
          <w:color w:val="000000"/>
          <w:sz w:val="20"/>
        </w:rPr>
        <w:t>ELECTIONS</w:t>
      </w:r>
      <w:r>
        <w:rPr>
          <w:rFonts w:ascii="Arial" w:eastAsia="Arial" w:hAnsi="Arial" w:cs="Arial"/>
          <w:color w:val="000000"/>
          <w:sz w:val="20"/>
        </w:rPr>
        <w:t xml:space="preserve"> (91%); ARTIFICIAL INTELLIGENCE (90%); </w:t>
      </w:r>
      <w:r>
        <w:rPr>
          <w:rFonts w:ascii="Arial" w:eastAsia="Arial" w:hAnsi="Arial" w:cs="Arial"/>
          <w:b/>
          <w:color w:val="000000"/>
          <w:sz w:val="20"/>
        </w:rPr>
        <w:t>ELECTIONS</w:t>
      </w:r>
      <w:r>
        <w:rPr>
          <w:rFonts w:ascii="Arial" w:eastAsia="Arial" w:hAnsi="Arial" w:cs="Arial"/>
          <w:color w:val="000000"/>
          <w:sz w:val="20"/>
        </w:rPr>
        <w:t xml:space="preserve"> (90%); </w:t>
      </w:r>
      <w:r>
        <w:rPr>
          <w:rFonts w:ascii="Arial" w:eastAsia="Arial" w:hAnsi="Arial" w:cs="Arial"/>
          <w:b/>
          <w:color w:val="000000"/>
          <w:sz w:val="20"/>
        </w:rPr>
        <w:t>ELECTIONS</w:t>
      </w:r>
      <w:r>
        <w:rPr>
          <w:rFonts w:ascii="Arial" w:eastAsia="Arial" w:hAnsi="Arial" w:cs="Arial"/>
          <w:color w:val="000000"/>
          <w:sz w:val="20"/>
        </w:rPr>
        <w:t xml:space="preserve"> &amp; POLITICS (90%); PRIMARY </w:t>
      </w:r>
      <w:r>
        <w:rPr>
          <w:rFonts w:ascii="Arial" w:eastAsia="Arial" w:hAnsi="Arial" w:cs="Arial"/>
          <w:b/>
          <w:color w:val="000000"/>
          <w:sz w:val="20"/>
        </w:rPr>
        <w:t>ELECTIONS</w:t>
      </w:r>
      <w:r>
        <w:rPr>
          <w:rFonts w:ascii="Arial" w:eastAsia="Arial" w:hAnsi="Arial" w:cs="Arial"/>
          <w:color w:val="000000"/>
          <w:sz w:val="20"/>
        </w:rPr>
        <w:t xml:space="preserve"> (90%); US PRESIDENTIAL CANDIDATES 2008 (90%); US PRESIDENTIAL CANDIDATES 2012 (90%); US PRESIDENTIAL </w:t>
      </w:r>
      <w:r>
        <w:rPr>
          <w:rFonts w:ascii="Arial" w:eastAsia="Arial" w:hAnsi="Arial" w:cs="Arial"/>
          <w:b/>
          <w:color w:val="000000"/>
          <w:sz w:val="20"/>
        </w:rPr>
        <w:t>ELECTIONS</w:t>
      </w:r>
      <w:r>
        <w:rPr>
          <w:rFonts w:ascii="Arial" w:eastAsia="Arial" w:hAnsi="Arial" w:cs="Arial"/>
          <w:color w:val="000000"/>
          <w:sz w:val="20"/>
        </w:rPr>
        <w:t xml:space="preserve"> (90%); VOTERS &amp; VOTING (90%); CAMPAIGNS &amp; </w:t>
      </w:r>
      <w:r>
        <w:rPr>
          <w:rFonts w:ascii="Arial" w:eastAsia="Arial" w:hAnsi="Arial" w:cs="Arial"/>
          <w:b/>
          <w:color w:val="000000"/>
          <w:sz w:val="20"/>
        </w:rPr>
        <w:t>ELECTIONS</w:t>
      </w:r>
      <w:r>
        <w:rPr>
          <w:rFonts w:ascii="Arial" w:eastAsia="Arial" w:hAnsi="Arial" w:cs="Arial"/>
          <w:color w:val="000000"/>
          <w:sz w:val="20"/>
        </w:rPr>
        <w:t xml:space="preserve"> (89%); GENERATIVE AI (89%); POLITICS (89%); SOCIAL MEDIA (89%); US REPUBLICAN PARTY (79%); BALLOTS (78%); BIPARTISANSHIP (78%); DEEPFAKE TECHNOLOGY (78%); INTERNET SOCIAL NETWORKING (78%); LEGISLATIVE BODIES (78%); POLITICAL CANDIDATES (78%); POLITICAL ORGANIZATIONS (78%); POLITICAL PARTIES (78%); US STATE GOVERNMENT (78%); POLLS &amp; SURVEYS (76%); RESEARCH REPORTS (71%); LEGISLATION (70%); DISEASES &amp; DISORDERS (68%); HEALTH DEPARTMENTS (66%); COLLEGE &amp; UNIVERSITY PROFESSORS (50%)</w:t>
      </w:r>
    </w:p>
    <w:p w14:paraId="725DB974" w14:textId="77777777" w:rsidR="00A35B7F" w:rsidRDefault="00A35B7F" w:rsidP="00A35B7F">
      <w:pPr>
        <w:pStyle w:val="Normal11"/>
        <w:spacing w:before="240" w:line="260" w:lineRule="atLeast"/>
      </w:pPr>
      <w:r>
        <w:lastRenderedPageBreak/>
        <w:br/>
      </w:r>
      <w:r>
        <w:rPr>
          <w:rFonts w:ascii="Arial" w:eastAsia="Arial" w:hAnsi="Arial" w:cs="Arial"/>
          <w:b/>
          <w:color w:val="000000"/>
          <w:sz w:val="20"/>
        </w:rPr>
        <w:t>Organization:</w:t>
      </w:r>
      <w:r>
        <w:rPr>
          <w:rFonts w:ascii="Arial" w:eastAsia="Arial" w:hAnsi="Arial" w:cs="Arial"/>
          <w:color w:val="000000"/>
          <w:sz w:val="20"/>
        </w:rPr>
        <w:t> NATIONAL INSTITUTE OF ALLERGY &amp; INFECTIOUS DISEASES (55%)</w:t>
      </w:r>
    </w:p>
    <w:p w14:paraId="10A07A20" w14:textId="77777777" w:rsidR="00A35B7F" w:rsidRDefault="00A35B7F" w:rsidP="00A35B7F">
      <w:pPr>
        <w:pStyle w:val="Normal11"/>
        <w:spacing w:before="240" w:line="260" w:lineRule="atLeast"/>
      </w:pPr>
      <w:r>
        <w:br/>
      </w:r>
      <w:r>
        <w:rPr>
          <w:rFonts w:ascii="Arial" w:eastAsia="Arial" w:hAnsi="Arial" w:cs="Arial"/>
          <w:b/>
          <w:color w:val="000000"/>
          <w:sz w:val="20"/>
        </w:rPr>
        <w:t>Industry:</w:t>
      </w:r>
      <w:r>
        <w:rPr>
          <w:rFonts w:ascii="Arial" w:eastAsia="Arial" w:hAnsi="Arial" w:cs="Arial"/>
          <w:color w:val="000000"/>
          <w:sz w:val="20"/>
        </w:rPr>
        <w:t> ARTIFICIAL INTELLIGENCE (90%); GENERATIVE AI (89%); SOCIAL MEDIA (89%); DEEPFAKE TECHNOLOGY (78%); INTERNET SOCIAL NETWORKING (78%); HEALTH DEPARTMENTS (66%); COLLEGE &amp; UNIVERSITY PROFESSORS (50%)</w:t>
      </w:r>
    </w:p>
    <w:p w14:paraId="7779CF26" w14:textId="77777777" w:rsidR="00A35B7F" w:rsidRDefault="00A35B7F" w:rsidP="00A35B7F">
      <w:pPr>
        <w:pStyle w:val="Normal11"/>
        <w:spacing w:before="240" w:line="260" w:lineRule="atLeast"/>
      </w:pPr>
      <w:r>
        <w:br/>
      </w:r>
      <w:r>
        <w:rPr>
          <w:rFonts w:ascii="Arial" w:eastAsia="Arial" w:hAnsi="Arial" w:cs="Arial"/>
          <w:b/>
          <w:color w:val="000000"/>
          <w:sz w:val="20"/>
        </w:rPr>
        <w:t>Person:</w:t>
      </w:r>
      <w:r>
        <w:rPr>
          <w:rFonts w:ascii="Arial" w:eastAsia="Arial" w:hAnsi="Arial" w:cs="Arial"/>
          <w:color w:val="000000"/>
          <w:sz w:val="20"/>
        </w:rPr>
        <w:t> DONALD TRUMP (79%); JOE BIDEN (79%); KAMALA HARRIS (79%); RON DESANTIS (79%); ANTHONY FAUCI (71%)</w:t>
      </w:r>
    </w:p>
    <w:p w14:paraId="170CE77C" w14:textId="77777777" w:rsidR="00A35B7F" w:rsidRDefault="00A35B7F" w:rsidP="00A35B7F">
      <w:pPr>
        <w:pStyle w:val="Normal11"/>
        <w:spacing w:before="240" w:line="260" w:lineRule="atLeast"/>
      </w:pPr>
      <w:r>
        <w:br/>
      </w:r>
      <w:r>
        <w:rPr>
          <w:rFonts w:ascii="Arial" w:eastAsia="Arial" w:hAnsi="Arial" w:cs="Arial"/>
          <w:b/>
          <w:color w:val="000000"/>
          <w:sz w:val="20"/>
        </w:rPr>
        <w:t>Geographic:</w:t>
      </w:r>
      <w:r>
        <w:rPr>
          <w:rFonts w:ascii="Arial" w:eastAsia="Arial" w:hAnsi="Arial" w:cs="Arial"/>
          <w:color w:val="000000"/>
          <w:sz w:val="20"/>
        </w:rPr>
        <w:t> SAN FRANCISCO BAY AREA, CA, USA (67%); CALIFORNIA, USA (79%); FLORIDA, USA (79%); UNITED STATES (94%); EUROPE (92%); UNITED KINGDOM (79%); NORTHERN EUROPE (73%); New Hampshire &amp; Gloucestershire; United States &amp; United Kingdom; Americas, Northern America; Europe, Northern Europe</w:t>
      </w:r>
    </w:p>
    <w:p w14:paraId="65192B21" w14:textId="77777777" w:rsidR="00A35B7F" w:rsidRDefault="00A35B7F" w:rsidP="00A35B7F">
      <w:pPr>
        <w:pStyle w:val="Normal11"/>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September 18, 2024</w:t>
      </w:r>
    </w:p>
    <w:p w14:paraId="11987BD7" w14:textId="77777777" w:rsidR="00A35B7F" w:rsidRDefault="00A35B7F" w:rsidP="00A35B7F">
      <w:pPr>
        <w:pStyle w:val="Normal11"/>
      </w:pPr>
    </w:p>
    <w:p w14:paraId="21D39B55" w14:textId="77777777" w:rsidR="00A35B7F" w:rsidRDefault="00A35B7F" w:rsidP="00A35B7F">
      <w:pPr>
        <w:pStyle w:val="Normal11"/>
        <w:ind w:left="200"/>
        <w:sectPr w:rsidR="00A35B7F" w:rsidSect="00A35B7F">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661312" behindDoc="0" locked="0" layoutInCell="1" allowOverlap="1" wp14:anchorId="5E5419B3" wp14:editId="5B6AD9D8">
                <wp:simplePos x="0" y="0"/>
                <wp:positionH relativeFrom="column">
                  <wp:posOffset>0</wp:posOffset>
                </wp:positionH>
                <wp:positionV relativeFrom="paragraph">
                  <wp:posOffset>127000</wp:posOffset>
                </wp:positionV>
                <wp:extent cx="6502400" cy="0"/>
                <wp:effectExtent l="6350" t="10795" r="15875" b="8255"/>
                <wp:wrapNone/>
                <wp:docPr id="1904103642"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4442D4" id="Line 5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4DFAD682" w14:textId="77777777" w:rsidR="00A35B7F" w:rsidRDefault="00A35B7F" w:rsidP="00A35B7F">
      <w:pPr>
        <w:pStyle w:val="Normal12"/>
        <w:sectPr w:rsidR="00A35B7F" w:rsidSect="00A35B7F">
          <w:headerReference w:type="even" r:id="rId19"/>
          <w:headerReference w:type="default" r:id="rId20"/>
          <w:footerReference w:type="even" r:id="rId21"/>
          <w:footerReference w:type="default" r:id="rId22"/>
          <w:headerReference w:type="first" r:id="rId23"/>
          <w:footerReference w:type="first" r:id="rId24"/>
          <w:pgSz w:w="12240" w:h="15840"/>
          <w:pgMar w:top="840" w:right="1000" w:bottom="840" w:left="1000" w:header="400" w:footer="400" w:gutter="0"/>
          <w:cols w:space="720"/>
          <w:titlePg/>
        </w:sectPr>
      </w:pPr>
    </w:p>
    <w:p w14:paraId="2B040FC5" w14:textId="77777777" w:rsidR="00A35B7F" w:rsidRDefault="00A35B7F" w:rsidP="00A35B7F">
      <w:pPr>
        <w:pStyle w:val="Normal12"/>
      </w:pPr>
    </w:p>
    <w:p w14:paraId="55DDCA89" w14:textId="77777777" w:rsidR="00A35B7F" w:rsidRDefault="00A35B7F" w:rsidP="00A35B7F">
      <w:pPr>
        <w:pStyle w:val="Normal12"/>
      </w:pPr>
      <w:r>
        <w:rPr>
          <w:noProof/>
        </w:rPr>
        <w:drawing>
          <wp:inline distT="0" distB="0" distL="0" distR="0" wp14:anchorId="2D3409F0" wp14:editId="406E0731">
            <wp:extent cx="1879600" cy="381000"/>
            <wp:effectExtent l="0" t="0" r="0" b="0"/>
            <wp:docPr id="16" name="Picture 113" descr="LexisNe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exisNexi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79600" cy="381000"/>
                    </a:xfrm>
                    <a:prstGeom prst="rect">
                      <a:avLst/>
                    </a:prstGeom>
                    <a:noFill/>
                    <a:ln>
                      <a:noFill/>
                    </a:ln>
                  </pic:spPr>
                </pic:pic>
              </a:graphicData>
            </a:graphic>
          </wp:inline>
        </w:drawing>
      </w:r>
      <w:r>
        <w:cr/>
      </w:r>
    </w:p>
    <w:p w14:paraId="38AFDF08" w14:textId="77777777" w:rsidR="00A35B7F" w:rsidRDefault="00A35B7F" w:rsidP="00A35B7F">
      <w:pPr>
        <w:pStyle w:val="Heading110"/>
        <w:keepNext w:val="0"/>
        <w:numPr>
          <w:ilvl w:val="0"/>
          <w:numId w:val="140"/>
        </w:numPr>
        <w:spacing w:after="200" w:line="340" w:lineRule="atLeast"/>
        <w:ind w:left="2061"/>
        <w:jc w:val="center"/>
      </w:pPr>
      <w:hyperlink r:id="rId26" w:history="1">
        <w:r>
          <w:rPr>
            <w:color w:val="0077CC"/>
            <w:sz w:val="28"/>
            <w:u w:val="single"/>
            <w:shd w:val="clear" w:color="auto" w:fill="FFFFFF"/>
          </w:rPr>
          <w:t xml:space="preserve">Decades-long ban on religious Easter eggs falsely attributed to Biden | </w:t>
        </w:r>
      </w:hyperlink>
      <w:hyperlink r:id="rId27" w:history="1">
        <w:r>
          <w:rPr>
            <w:color w:val="0077CC"/>
            <w:sz w:val="28"/>
            <w:u w:val="single"/>
            <w:shd w:val="clear" w:color="auto" w:fill="FFFFFF"/>
          </w:rPr>
          <w:t>Fact check</w:t>
        </w:r>
      </w:hyperlink>
    </w:p>
    <w:p w14:paraId="4E0C1A03" w14:textId="77777777" w:rsidR="00A35B7F" w:rsidRDefault="00A35B7F" w:rsidP="00A35B7F">
      <w:pPr>
        <w:pStyle w:val="Normal12"/>
        <w:spacing w:before="120" w:line="260" w:lineRule="atLeast"/>
        <w:jc w:val="center"/>
      </w:pPr>
      <w:r>
        <w:rPr>
          <w:color w:val="000000"/>
        </w:rPr>
        <w:t>USA Today Online</w:t>
      </w:r>
    </w:p>
    <w:p w14:paraId="414EB257" w14:textId="77777777" w:rsidR="00A35B7F" w:rsidRDefault="00A35B7F" w:rsidP="00A35B7F">
      <w:pPr>
        <w:pStyle w:val="Normal12"/>
        <w:spacing w:before="120" w:line="260" w:lineRule="atLeast"/>
        <w:jc w:val="center"/>
      </w:pPr>
      <w:r>
        <w:rPr>
          <w:color w:val="000000"/>
        </w:rPr>
        <w:t>April 4, 2024</w:t>
      </w:r>
    </w:p>
    <w:p w14:paraId="031C97DD" w14:textId="77777777" w:rsidR="00A35B7F" w:rsidRDefault="00A35B7F" w:rsidP="00A35B7F">
      <w:pPr>
        <w:pStyle w:val="Normal12"/>
        <w:spacing w:line="240" w:lineRule="atLeast"/>
        <w:jc w:val="both"/>
      </w:pPr>
      <w:bookmarkStart w:id="3" w:name="Bookmark_12"/>
      <w:bookmarkEnd w:id="3"/>
    </w:p>
    <w:p w14:paraId="7AFAAE1B" w14:textId="77777777" w:rsidR="00A35B7F" w:rsidRDefault="00A35B7F" w:rsidP="00A35B7F">
      <w:pPr>
        <w:pStyle w:val="Normal12"/>
        <w:spacing w:before="120" w:line="220" w:lineRule="atLeast"/>
      </w:pPr>
      <w:r>
        <w:br/>
      </w:r>
      <w:r>
        <w:rPr>
          <w:color w:val="000000"/>
          <w:sz w:val="16"/>
        </w:rPr>
        <w:t>Copyright 2024 Gannett Media Corp  All Rights Reserved</w:t>
      </w:r>
    </w:p>
    <w:p w14:paraId="7DF6442F" w14:textId="77777777" w:rsidR="00A35B7F" w:rsidRDefault="00A35B7F" w:rsidP="00A35B7F">
      <w:pPr>
        <w:pStyle w:val="Normal12"/>
        <w:spacing w:before="120" w:line="260" w:lineRule="atLeast"/>
      </w:pPr>
      <w:r>
        <w:rPr>
          <w:b/>
          <w:color w:val="000000"/>
        </w:rPr>
        <w:t>Section:</w:t>
      </w:r>
      <w:r>
        <w:rPr>
          <w:color w:val="000000"/>
        </w:rPr>
        <w:t> RELIGION NEWS</w:t>
      </w:r>
    </w:p>
    <w:p w14:paraId="6BA2B216" w14:textId="77777777" w:rsidR="00A35B7F" w:rsidRDefault="00A35B7F" w:rsidP="00A35B7F">
      <w:pPr>
        <w:pStyle w:val="Normal12"/>
        <w:spacing w:before="120" w:line="260" w:lineRule="atLeast"/>
      </w:pPr>
      <w:r>
        <w:rPr>
          <w:b/>
          <w:color w:val="000000"/>
        </w:rPr>
        <w:t>Length:</w:t>
      </w:r>
      <w:r>
        <w:rPr>
          <w:color w:val="000000"/>
        </w:rPr>
        <w:t> 799 words</w:t>
      </w:r>
    </w:p>
    <w:p w14:paraId="5B96EF4D" w14:textId="77777777" w:rsidR="00A35B7F" w:rsidRDefault="00A35B7F" w:rsidP="00A35B7F">
      <w:pPr>
        <w:pStyle w:val="Normal12"/>
        <w:spacing w:before="120" w:line="260" w:lineRule="atLeast"/>
      </w:pPr>
      <w:r>
        <w:rPr>
          <w:b/>
          <w:color w:val="000000"/>
        </w:rPr>
        <w:t>Byline:</w:t>
      </w:r>
      <w:r>
        <w:rPr>
          <w:color w:val="000000"/>
        </w:rPr>
        <w:t> Hannah Hudnall, USA TODAY</w:t>
      </w:r>
    </w:p>
    <w:p w14:paraId="486739CF" w14:textId="77777777" w:rsidR="00A35B7F" w:rsidRDefault="00A35B7F" w:rsidP="00A35B7F">
      <w:pPr>
        <w:pStyle w:val="Normal12"/>
        <w:keepNext/>
        <w:spacing w:before="240" w:line="340" w:lineRule="atLeast"/>
      </w:pPr>
      <w:bookmarkStart w:id="4" w:name="Body_10"/>
      <w:bookmarkEnd w:id="4"/>
      <w:r>
        <w:rPr>
          <w:b/>
          <w:color w:val="000000"/>
          <w:sz w:val="28"/>
        </w:rPr>
        <w:t>Body</w:t>
      </w:r>
    </w:p>
    <w:p w14:paraId="3B219610" w14:textId="77777777" w:rsidR="00A35B7F" w:rsidRDefault="00A35B7F" w:rsidP="00A35B7F">
      <w:pPr>
        <w:pStyle w:val="Normal12"/>
        <w:spacing w:line="60" w:lineRule="exact"/>
      </w:pPr>
      <w:r>
        <w:rPr>
          <w:noProof/>
        </w:rPr>
        <mc:AlternateContent>
          <mc:Choice Requires="wps">
            <w:drawing>
              <wp:anchor distT="0" distB="0" distL="114300" distR="114300" simplePos="0" relativeHeight="251662336" behindDoc="0" locked="0" layoutInCell="1" allowOverlap="1" wp14:anchorId="5816B5D2" wp14:editId="7A4A1D04">
                <wp:simplePos x="0" y="0"/>
                <wp:positionH relativeFrom="column">
                  <wp:posOffset>0</wp:posOffset>
                </wp:positionH>
                <wp:positionV relativeFrom="paragraph">
                  <wp:posOffset>25400</wp:posOffset>
                </wp:positionV>
                <wp:extent cx="6502400" cy="0"/>
                <wp:effectExtent l="15875" t="15875" r="15875" b="12700"/>
                <wp:wrapTopAndBottom/>
                <wp:docPr id="424377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4C8C07" id="Line 5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1286B1D1" w14:textId="77777777" w:rsidR="00A35B7F" w:rsidRDefault="00A35B7F" w:rsidP="00A35B7F">
      <w:pPr>
        <w:pStyle w:val="Normal12"/>
      </w:pPr>
    </w:p>
    <w:p w14:paraId="546055C6" w14:textId="77777777" w:rsidR="00A35B7F" w:rsidRDefault="00A35B7F" w:rsidP="00A35B7F">
      <w:pPr>
        <w:pStyle w:val="Normal12"/>
        <w:spacing w:before="240" w:line="260" w:lineRule="atLeast"/>
      </w:pPr>
      <w:r>
        <w:rPr>
          <w:b/>
          <w:color w:val="000000"/>
        </w:rPr>
        <w:t>The claim: New Biden rule bans religious-themed eggs from White House Easter event</w:t>
      </w:r>
    </w:p>
    <w:p w14:paraId="0EC76546" w14:textId="77777777" w:rsidR="00A35B7F" w:rsidRDefault="00A35B7F" w:rsidP="00A35B7F">
      <w:pPr>
        <w:pStyle w:val="Normal12"/>
        <w:spacing w:before="240" w:line="260" w:lineRule="atLeast"/>
        <w:jc w:val="both"/>
      </w:pPr>
      <w:r>
        <w:rPr>
          <w:color w:val="000000"/>
        </w:rPr>
        <w:t>A March 30 Instagram post (</w:t>
      </w:r>
      <w:hyperlink r:id="rId28" w:history="1">
        <w:r>
          <w:rPr>
            <w:color w:val="0077CC"/>
            <w:u w:val="single"/>
            <w:shd w:val="clear" w:color="auto" w:fill="FFFFFF"/>
          </w:rPr>
          <w:t>direct link</w:t>
        </w:r>
      </w:hyperlink>
      <w:r>
        <w:rPr>
          <w:color w:val="000000"/>
        </w:rPr>
        <w:t xml:space="preserve">, </w:t>
      </w:r>
      <w:hyperlink r:id="rId29" w:history="1">
        <w:r>
          <w:rPr>
            <w:color w:val="0077CC"/>
            <w:u w:val="single"/>
            <w:shd w:val="clear" w:color="auto" w:fill="FFFFFF"/>
          </w:rPr>
          <w:t>archive link</w:t>
        </w:r>
      </w:hyperlink>
      <w:r>
        <w:rPr>
          <w:color w:val="000000"/>
        </w:rPr>
        <w:t>) shows President Joe Biden standing beside a person in a bunny suit in front of a crowd of onlookers.</w:t>
      </w:r>
    </w:p>
    <w:p w14:paraId="1284E7D4" w14:textId="77777777" w:rsidR="00A35B7F" w:rsidRDefault="00A35B7F" w:rsidP="00A35B7F">
      <w:pPr>
        <w:pStyle w:val="Normal12"/>
        <w:spacing w:before="200" w:line="260" w:lineRule="atLeast"/>
        <w:jc w:val="both"/>
      </w:pPr>
      <w:r>
        <w:rPr>
          <w:color w:val="000000"/>
        </w:rPr>
        <w:t>"White House bans religious Easter egg designs from its art contest event for the children of National Guard members," reads the text beneath the picture.</w:t>
      </w:r>
    </w:p>
    <w:p w14:paraId="0FBE68BD" w14:textId="77777777" w:rsidR="00A35B7F" w:rsidRDefault="00A35B7F" w:rsidP="00A35B7F">
      <w:pPr>
        <w:pStyle w:val="Normal12"/>
        <w:spacing w:before="200" w:line="260" w:lineRule="atLeast"/>
        <w:jc w:val="both"/>
      </w:pPr>
      <w:r>
        <w:rPr>
          <w:color w:val="000000"/>
        </w:rPr>
        <w:t>The post'</w:t>
      </w:r>
      <w:r>
        <w:rPr>
          <w:b/>
          <w:color w:val="000000"/>
        </w:rPr>
        <w:t>s</w:t>
      </w:r>
      <w:r>
        <w:rPr>
          <w:color w:val="000000"/>
        </w:rPr>
        <w:t xml:space="preserve"> caption says, "Breaking: Joe Biden’</w:t>
      </w:r>
      <w:r>
        <w:rPr>
          <w:b/>
          <w:color w:val="000000"/>
        </w:rPr>
        <w:t>s</w:t>
      </w:r>
      <w:r>
        <w:rPr>
          <w:color w:val="000000"/>
        </w:rPr>
        <w:t xml:space="preserve"> White House is laying down new rules for the religious holiday tradition – no 'religious symbols' or 'overtly religious themes.'"</w:t>
      </w:r>
    </w:p>
    <w:p w14:paraId="16C4E165" w14:textId="77777777" w:rsidR="00A35B7F" w:rsidRDefault="00A35B7F" w:rsidP="00A35B7F">
      <w:pPr>
        <w:pStyle w:val="Normal12"/>
        <w:spacing w:before="240" w:line="260" w:lineRule="atLeast"/>
        <w:jc w:val="both"/>
      </w:pPr>
      <w:r>
        <w:rPr>
          <w:color w:val="000000"/>
        </w:rPr>
        <w:t xml:space="preserve">The post garnered more than 2,000 likes in four days. Other versions of the claim were shared on </w:t>
      </w:r>
      <w:hyperlink r:id="rId30" w:history="1">
        <w:r>
          <w:rPr>
            <w:color w:val="0077CC"/>
            <w:u w:val="single"/>
            <w:shd w:val="clear" w:color="auto" w:fill="FFFFFF"/>
          </w:rPr>
          <w:t>Facebook</w:t>
        </w:r>
      </w:hyperlink>
      <w:r>
        <w:rPr>
          <w:color w:val="000000"/>
        </w:rPr>
        <w:t xml:space="preserve"> and </w:t>
      </w:r>
      <w:hyperlink r:id="rId31" w:history="1">
        <w:r>
          <w:rPr>
            <w:color w:val="0077CC"/>
            <w:u w:val="single"/>
            <w:shd w:val="clear" w:color="auto" w:fill="FFFFFF"/>
          </w:rPr>
          <w:t>X, formerly Twitter</w:t>
        </w:r>
      </w:hyperlink>
      <w:r>
        <w:rPr>
          <w:color w:val="000000"/>
        </w:rPr>
        <w:t xml:space="preserve">. </w:t>
      </w:r>
      <w:hyperlink r:id="rId32" w:history="1">
        <w:r>
          <w:rPr>
            <w:color w:val="0077CC"/>
            <w:u w:val="single"/>
            <w:shd w:val="clear" w:color="auto" w:fill="FFFFFF"/>
          </w:rPr>
          <w:t>Speaker of the House Mike Johnson</w:t>
        </w:r>
      </w:hyperlink>
      <w:r>
        <w:rPr>
          <w:color w:val="000000"/>
        </w:rPr>
        <w:t xml:space="preserve"> and </w:t>
      </w:r>
      <w:hyperlink r:id="rId33" w:history="1">
        <w:r>
          <w:rPr>
            <w:color w:val="0077CC"/>
            <w:u w:val="single"/>
            <w:shd w:val="clear" w:color="auto" w:fill="FFFFFF"/>
          </w:rPr>
          <w:t>South Dakota Gov. Kristi Noem</w:t>
        </w:r>
      </w:hyperlink>
      <w:r>
        <w:rPr>
          <w:color w:val="000000"/>
        </w:rPr>
        <w:t xml:space="preserve"> also shared the claim. </w:t>
      </w:r>
    </w:p>
    <w:p w14:paraId="1A07A527" w14:textId="77777777" w:rsidR="00A35B7F" w:rsidRDefault="00A35B7F" w:rsidP="00A35B7F">
      <w:pPr>
        <w:pStyle w:val="Normal12"/>
        <w:spacing w:before="240" w:line="260" w:lineRule="atLeast"/>
        <w:jc w:val="both"/>
      </w:pPr>
      <w:r>
        <w:rPr>
          <w:color w:val="000000"/>
        </w:rPr>
        <w:t xml:space="preserve">Many of these claims surfaced alongside claims that Biden replaced Easter Sunday with Transgender Visibility Day, which USA TODAY </w:t>
      </w:r>
      <w:hyperlink r:id="rId34" w:history="1">
        <w:r>
          <w:rPr>
            <w:color w:val="0077CC"/>
            <w:u w:val="single"/>
            <w:shd w:val="clear" w:color="auto" w:fill="FFFFFF"/>
          </w:rPr>
          <w:t>previously debunked</w:t>
        </w:r>
      </w:hyperlink>
      <w:r>
        <w:rPr>
          <w:color w:val="000000"/>
        </w:rPr>
        <w:t>. Biden issued states in recognition of both events.</w:t>
      </w:r>
    </w:p>
    <w:p w14:paraId="32578B42" w14:textId="77777777" w:rsidR="00A35B7F" w:rsidRDefault="00A35B7F" w:rsidP="00A35B7F">
      <w:pPr>
        <w:pStyle w:val="Normal12"/>
        <w:spacing w:before="240" w:line="260" w:lineRule="atLeast"/>
        <w:jc w:val="both"/>
      </w:pPr>
      <w:r>
        <w:rPr>
          <w:b/>
          <w:color w:val="000000"/>
        </w:rPr>
        <w:t>More from the Fact-Check Team:</w:t>
      </w:r>
      <w:hyperlink r:id="rId35" w:history="1">
        <w:r>
          <w:rPr>
            <w:color w:val="0077CC"/>
            <w:u w:val="single"/>
            <w:shd w:val="clear" w:color="auto" w:fill="FFFFFF"/>
          </w:rPr>
          <w:t>How we pick and research claims</w:t>
        </w:r>
      </w:hyperlink>
      <w:r>
        <w:rPr>
          <w:color w:val="000000"/>
        </w:rPr>
        <w:t xml:space="preserve"> | </w:t>
      </w:r>
      <w:hyperlink r:id="rId36" w:history="1">
        <w:r>
          <w:rPr>
            <w:color w:val="0077CC"/>
            <w:u w:val="single"/>
            <w:shd w:val="clear" w:color="auto" w:fill="FFFFFF"/>
          </w:rPr>
          <w:t>Email newsletter</w:t>
        </w:r>
      </w:hyperlink>
      <w:r>
        <w:rPr>
          <w:color w:val="000000"/>
        </w:rPr>
        <w:t xml:space="preserve"> | </w:t>
      </w:r>
      <w:hyperlink r:id="rId37" w:history="1">
        <w:r>
          <w:rPr>
            <w:color w:val="0077CC"/>
            <w:u w:val="single"/>
            <w:shd w:val="clear" w:color="auto" w:fill="FFFFFF"/>
          </w:rPr>
          <w:t>Facebook page</w:t>
        </w:r>
      </w:hyperlink>
    </w:p>
    <w:p w14:paraId="63861E65" w14:textId="77777777" w:rsidR="00A35B7F" w:rsidRDefault="00A35B7F" w:rsidP="00A35B7F">
      <w:pPr>
        <w:pStyle w:val="Normal12"/>
        <w:spacing w:before="240" w:line="260" w:lineRule="atLeast"/>
      </w:pPr>
      <w:r>
        <w:rPr>
          <w:b/>
          <w:color w:val="000000"/>
        </w:rPr>
        <w:t>Our rating: False</w:t>
      </w:r>
    </w:p>
    <w:p w14:paraId="2B48E41B" w14:textId="77777777" w:rsidR="00A35B7F" w:rsidRDefault="00A35B7F" w:rsidP="00A35B7F">
      <w:pPr>
        <w:pStyle w:val="Normal12"/>
        <w:spacing w:before="200" w:line="260" w:lineRule="atLeast"/>
        <w:jc w:val="both"/>
      </w:pPr>
      <w:r>
        <w:rPr>
          <w:color w:val="000000"/>
        </w:rPr>
        <w:t xml:space="preserve">The restriction on religious imagery isn't new and isn't from Biden. The rule has been enforced for decades by the government-sponsored organization that hosts White House Easter events. </w:t>
      </w:r>
    </w:p>
    <w:p w14:paraId="2663AA5D" w14:textId="77777777" w:rsidR="00A35B7F" w:rsidRDefault="00A35B7F" w:rsidP="00A35B7F">
      <w:pPr>
        <w:pStyle w:val="Normal12"/>
        <w:spacing w:before="240" w:line="260" w:lineRule="atLeast"/>
      </w:pPr>
      <w:r>
        <w:rPr>
          <w:b/>
          <w:color w:val="000000"/>
        </w:rPr>
        <w:t>Religious restriction predates Biden administration</w:t>
      </w:r>
    </w:p>
    <w:p w14:paraId="588B815C" w14:textId="77777777" w:rsidR="00A35B7F" w:rsidRDefault="00A35B7F" w:rsidP="00A35B7F">
      <w:pPr>
        <w:pStyle w:val="Normal12"/>
        <w:spacing w:before="240" w:line="260" w:lineRule="atLeast"/>
        <w:jc w:val="both"/>
      </w:pPr>
      <w:r>
        <w:rPr>
          <w:color w:val="000000"/>
        </w:rPr>
        <w:t xml:space="preserve">The post appears to reference </w:t>
      </w:r>
      <w:hyperlink r:id="rId38" w:history="1">
        <w:r>
          <w:rPr>
            <w:color w:val="0077CC"/>
            <w:u w:val="single"/>
            <w:shd w:val="clear" w:color="auto" w:fill="FFFFFF"/>
          </w:rPr>
          <w:t>a flyer released by the White House</w:t>
        </w:r>
      </w:hyperlink>
      <w:r>
        <w:rPr>
          <w:color w:val="000000"/>
        </w:rPr>
        <w:t xml:space="preserve">, which advertised an Easter egg decorating event for children of National Guard members. The flyer states under its "restrictions" section that the eggs must not be decorated with "religious symbols" or "overtly religious themes." It also cautions against decorating the eggs with a number of other restricted themes, symbols and topics, including anything that "promotes bigotry, racism, hatred or harm against any group or individual." </w:t>
      </w:r>
    </w:p>
    <w:p w14:paraId="7AEE7C83" w14:textId="77777777" w:rsidR="00A35B7F" w:rsidRDefault="00A35B7F" w:rsidP="00A35B7F">
      <w:pPr>
        <w:pStyle w:val="Normal12"/>
        <w:spacing w:before="200" w:line="260" w:lineRule="atLeast"/>
        <w:jc w:val="both"/>
      </w:pPr>
      <w:r>
        <w:rPr>
          <w:color w:val="000000"/>
        </w:rPr>
        <w:lastRenderedPageBreak/>
        <w:t xml:space="preserve">But these rules were not implemented by Biden or his administration.   </w:t>
      </w:r>
    </w:p>
    <w:p w14:paraId="2A2BA27B" w14:textId="77777777" w:rsidR="00A35B7F" w:rsidRDefault="00A35B7F" w:rsidP="00A35B7F">
      <w:pPr>
        <w:pStyle w:val="Normal12"/>
        <w:spacing w:before="200" w:line="260" w:lineRule="atLeast"/>
        <w:jc w:val="both"/>
      </w:pPr>
      <w:hyperlink r:id="rId39" w:history="1">
        <w:r>
          <w:rPr>
            <w:color w:val="0077CC"/>
            <w:u w:val="single"/>
            <w:shd w:val="clear" w:color="auto" w:fill="FFFFFF"/>
          </w:rPr>
          <w:t>Emily Metz</w:t>
        </w:r>
      </w:hyperlink>
      <w:r>
        <w:rPr>
          <w:color w:val="000000"/>
        </w:rPr>
        <w:t>, president and CEO of the event'</w:t>
      </w:r>
      <w:r>
        <w:rPr>
          <w:b/>
          <w:color w:val="000000"/>
        </w:rPr>
        <w:t>s</w:t>
      </w:r>
      <w:r>
        <w:rPr>
          <w:color w:val="000000"/>
        </w:rPr>
        <w:t xml:space="preserve"> organizer, the American Egg Board, told USA TODAY these guidelines had been in place long before the Biden administration.</w:t>
      </w:r>
    </w:p>
    <w:p w14:paraId="670509F2" w14:textId="77777777" w:rsidR="00A35B7F" w:rsidRDefault="00A35B7F" w:rsidP="00A35B7F">
      <w:pPr>
        <w:pStyle w:val="Normal12"/>
        <w:spacing w:before="240" w:line="260" w:lineRule="atLeast"/>
        <w:jc w:val="both"/>
      </w:pPr>
      <w:r>
        <w:rPr>
          <w:color w:val="000000"/>
        </w:rPr>
        <w:t xml:space="preserve">"The Egg Board and other </w:t>
      </w:r>
      <w:hyperlink r:id="rId40" w:anchor=":~:text=Checkoff%20programs%20%E2%80%93%20also%20referred%20to,to%20specific%20producers%20or%20brands." w:history="1">
        <w:r>
          <w:rPr>
            <w:color w:val="0077CC"/>
            <w:u w:val="single"/>
            <w:shd w:val="clear" w:color="auto" w:fill="FFFFFF"/>
          </w:rPr>
          <w:t>commodity boards</w:t>
        </w:r>
      </w:hyperlink>
      <w:r>
        <w:rPr>
          <w:color w:val="000000"/>
        </w:rPr>
        <w:t xml:space="preserve"> are prohibited from discriminating in all programming and activities on the basis of religion, political beliefs and all other stated categories," Mertz said in an email. "The American Egg Board has been a supporter of the White House Easter Egg Roll for over 45 years and the guideline language referenced in recent news reports has consistently applied to the board since its founding, across administrations."</w:t>
      </w:r>
    </w:p>
    <w:p w14:paraId="475B6AC5" w14:textId="77777777" w:rsidR="00A35B7F" w:rsidRDefault="00A35B7F" w:rsidP="00A35B7F">
      <w:pPr>
        <w:pStyle w:val="Normal12"/>
        <w:spacing w:before="240" w:line="260" w:lineRule="atLeast"/>
        <w:jc w:val="both"/>
      </w:pPr>
      <w:r>
        <w:rPr>
          <w:color w:val="000000"/>
        </w:rPr>
        <w:t xml:space="preserve">As Metz noted, the board is part of a government-sponsored </w:t>
      </w:r>
      <w:hyperlink r:id="rId41" w:history="1">
        <w:r>
          <w:rPr>
            <w:color w:val="0077CC"/>
            <w:u w:val="single"/>
            <w:shd w:val="clear" w:color="auto" w:fill="FFFFFF"/>
          </w:rPr>
          <w:t>checkoff program</w:t>
        </w:r>
      </w:hyperlink>
      <w:r>
        <w:rPr>
          <w:color w:val="000000"/>
        </w:rPr>
        <w:t xml:space="preserve">, meaning it promotes and provides research for a particular agricultural commodity – in this case, eggs – and </w:t>
      </w:r>
      <w:hyperlink r:id="rId42" w:history="1">
        <w:r>
          <w:rPr>
            <w:color w:val="0077CC"/>
            <w:u w:val="single"/>
            <w:shd w:val="clear" w:color="auto" w:fill="FFFFFF"/>
          </w:rPr>
          <w:t>must remain secular</w:t>
        </w:r>
      </w:hyperlink>
      <w:r>
        <w:rPr>
          <w:color w:val="000000"/>
        </w:rPr>
        <w:t xml:space="preserve"> in its messages.</w:t>
      </w:r>
    </w:p>
    <w:p w14:paraId="191BE9F3" w14:textId="77777777" w:rsidR="00A35B7F" w:rsidRDefault="00A35B7F" w:rsidP="00A35B7F">
      <w:pPr>
        <w:pStyle w:val="Normal12"/>
        <w:spacing w:before="240" w:line="260" w:lineRule="atLeast"/>
        <w:jc w:val="both"/>
      </w:pPr>
      <w:r>
        <w:rPr>
          <w:color w:val="000000"/>
        </w:rPr>
        <w:t xml:space="preserve">The board has also presented </w:t>
      </w:r>
      <w:hyperlink r:id="rId43" w:history="1">
        <w:r>
          <w:rPr>
            <w:color w:val="0077CC"/>
            <w:u w:val="single"/>
            <w:shd w:val="clear" w:color="auto" w:fill="FFFFFF"/>
          </w:rPr>
          <w:t>the First Lady'</w:t>
        </w:r>
      </w:hyperlink>
      <w:hyperlink r:id="rId44" w:history="1">
        <w:r>
          <w:rPr>
            <w:b/>
            <w:color w:val="0077CC"/>
            <w:u w:val="single"/>
            <w:shd w:val="clear" w:color="auto" w:fill="FFFFFF"/>
          </w:rPr>
          <w:t>s</w:t>
        </w:r>
      </w:hyperlink>
      <w:hyperlink r:id="rId45" w:history="1">
        <w:r>
          <w:rPr>
            <w:color w:val="0077CC"/>
            <w:u w:val="single"/>
            <w:shd w:val="clear" w:color="auto" w:fill="FFFFFF"/>
          </w:rPr>
          <w:t xml:space="preserve"> Commemorative Egg</w:t>
        </w:r>
      </w:hyperlink>
      <w:r>
        <w:rPr>
          <w:color w:val="000000"/>
        </w:rPr>
        <w:t xml:space="preserve"> on behalf of American egg farmers since 1977. An archive of the specialized eggs from the past six decades shows that none have portrayed any religious imagery.</w:t>
      </w:r>
    </w:p>
    <w:p w14:paraId="5EEAD5B5" w14:textId="77777777" w:rsidR="00A35B7F" w:rsidRDefault="00A35B7F" w:rsidP="00A35B7F">
      <w:pPr>
        <w:pStyle w:val="Normal12"/>
        <w:spacing w:before="240" w:line="260" w:lineRule="atLeast"/>
        <w:jc w:val="both"/>
      </w:pPr>
      <w:r>
        <w:rPr>
          <w:color w:val="000000"/>
        </w:rPr>
        <w:t xml:space="preserve">The board said in </w:t>
      </w:r>
      <w:hyperlink r:id="rId46" w:history="1">
        <w:r>
          <w:rPr>
            <w:color w:val="0077CC"/>
            <w:u w:val="single"/>
            <w:shd w:val="clear" w:color="auto" w:fill="FFFFFF"/>
          </w:rPr>
          <w:t>a March 31 statement</w:t>
        </w:r>
      </w:hyperlink>
      <w:r>
        <w:rPr>
          <w:color w:val="000000"/>
        </w:rPr>
        <w:t xml:space="preserve"> that it has been hosting events such as these for years, while "remaining non-discriminatory and not showing preference to any individual religious or political viewpoints as (the board) is prohibited from doing as a national checkoff organization."  </w:t>
      </w:r>
    </w:p>
    <w:p w14:paraId="72157710" w14:textId="77777777" w:rsidR="00A35B7F" w:rsidRDefault="00A35B7F" w:rsidP="00A35B7F">
      <w:pPr>
        <w:pStyle w:val="Normal12"/>
        <w:spacing w:before="240" w:line="260" w:lineRule="atLeast"/>
        <w:jc w:val="both"/>
      </w:pPr>
      <w:r>
        <w:rPr>
          <w:b/>
          <w:color w:val="000000"/>
        </w:rPr>
        <w:t>Fact check</w:t>
      </w:r>
      <w:r>
        <w:rPr>
          <w:color w:val="000000"/>
        </w:rPr>
        <w:t xml:space="preserve">: </w:t>
      </w:r>
      <w:hyperlink r:id="rId47" w:history="1">
        <w:r>
          <w:rPr>
            <w:color w:val="0077CC"/>
            <w:u w:val="single"/>
            <w:shd w:val="clear" w:color="auto" w:fill="FFFFFF"/>
          </w:rPr>
          <w:t>False claim Pope Francis said Catholics could 'eat whatever you want' during Lent</w:t>
        </w:r>
      </w:hyperlink>
    </w:p>
    <w:p w14:paraId="3C8599BF" w14:textId="77777777" w:rsidR="00A35B7F" w:rsidRDefault="00A35B7F" w:rsidP="00A35B7F">
      <w:pPr>
        <w:pStyle w:val="Normal12"/>
        <w:spacing w:before="200" w:line="260" w:lineRule="atLeast"/>
        <w:jc w:val="both"/>
      </w:pPr>
      <w:r>
        <w:rPr>
          <w:color w:val="000000"/>
        </w:rPr>
        <w:t xml:space="preserve">Elizabeth Alexander, a White House spokesperson, </w:t>
      </w:r>
      <w:hyperlink r:id="rId48" w:history="1">
        <w:r>
          <w:rPr>
            <w:color w:val="0077CC"/>
            <w:u w:val="single"/>
            <w:shd w:val="clear" w:color="auto" w:fill="FFFFFF"/>
          </w:rPr>
          <w:t>shared a post on X</w:t>
        </w:r>
      </w:hyperlink>
      <w:r>
        <w:rPr>
          <w:color w:val="000000"/>
        </w:rPr>
        <w:t xml:space="preserve"> saying, "The American Egg Board flyer’</w:t>
      </w:r>
      <w:r>
        <w:rPr>
          <w:b/>
          <w:color w:val="000000"/>
        </w:rPr>
        <w:t>s</w:t>
      </w:r>
      <w:r>
        <w:rPr>
          <w:color w:val="000000"/>
        </w:rPr>
        <w:t xml:space="preserve"> standard non-discrimination language requesting artwork has been used for the last 45 years, across all Dem &amp; Republican Admins – for all WH Easter Egg Rolls – incl. previous Administration’</w:t>
      </w:r>
      <w:r>
        <w:rPr>
          <w:b/>
          <w:color w:val="000000"/>
        </w:rPr>
        <w:t>s</w:t>
      </w:r>
      <w:r>
        <w:rPr>
          <w:color w:val="000000"/>
        </w:rPr>
        <w:t>."</w:t>
      </w:r>
    </w:p>
    <w:p w14:paraId="6C6814D1" w14:textId="77777777" w:rsidR="00A35B7F" w:rsidRDefault="00A35B7F" w:rsidP="00A35B7F">
      <w:pPr>
        <w:pStyle w:val="Normal12"/>
        <w:spacing w:before="200" w:line="260" w:lineRule="atLeast"/>
        <w:jc w:val="both"/>
      </w:pPr>
      <w:r>
        <w:rPr>
          <w:color w:val="000000"/>
        </w:rPr>
        <w:t>USA TODAY reached out to the user who shared the post for comment but did not immediately receive a response.</w:t>
      </w:r>
    </w:p>
    <w:p w14:paraId="6FF38D5C" w14:textId="77777777" w:rsidR="00A35B7F" w:rsidRDefault="00A35B7F" w:rsidP="00A35B7F">
      <w:pPr>
        <w:pStyle w:val="Normal12"/>
        <w:spacing w:before="240" w:line="260" w:lineRule="atLeast"/>
        <w:jc w:val="both"/>
      </w:pPr>
      <w:hyperlink r:id="rId49" w:history="1">
        <w:r>
          <w:rPr>
            <w:b/>
            <w:color w:val="0077CC"/>
            <w:u w:val="single"/>
            <w:shd w:val="clear" w:color="auto" w:fill="FFFFFF"/>
          </w:rPr>
          <w:t>PolitiFact</w:t>
        </w:r>
      </w:hyperlink>
      <w:r>
        <w:rPr>
          <w:color w:val="000000"/>
        </w:rPr>
        <w:t xml:space="preserve">, </w:t>
      </w:r>
      <w:hyperlink r:id="rId50" w:history="1">
        <w:r>
          <w:rPr>
            <w:color w:val="0077CC"/>
            <w:u w:val="single"/>
            <w:shd w:val="clear" w:color="auto" w:fill="FFFFFF"/>
          </w:rPr>
          <w:t>the Associated Press</w:t>
        </w:r>
      </w:hyperlink>
      <w:r>
        <w:rPr>
          <w:color w:val="000000"/>
        </w:rPr>
        <w:t xml:space="preserve">, </w:t>
      </w:r>
      <w:hyperlink r:id="rId51" w:history="1">
        <w:r>
          <w:rPr>
            <w:color w:val="0077CC"/>
            <w:u w:val="single"/>
            <w:shd w:val="clear" w:color="auto" w:fill="FFFFFF"/>
          </w:rPr>
          <w:t>AFP</w:t>
        </w:r>
      </w:hyperlink>
      <w:r>
        <w:rPr>
          <w:color w:val="000000"/>
        </w:rPr>
        <w:t xml:space="preserve">, </w:t>
      </w:r>
      <w:hyperlink r:id="rId52" w:history="1">
        <w:r>
          <w:rPr>
            <w:b/>
            <w:color w:val="0077CC"/>
            <w:u w:val="single"/>
            <w:shd w:val="clear" w:color="auto" w:fill="FFFFFF"/>
          </w:rPr>
          <w:t>Factcheck</w:t>
        </w:r>
      </w:hyperlink>
      <w:hyperlink r:id="rId53" w:history="1">
        <w:r>
          <w:rPr>
            <w:color w:val="0077CC"/>
            <w:u w:val="single"/>
            <w:shd w:val="clear" w:color="auto" w:fill="FFFFFF"/>
          </w:rPr>
          <w:t>.</w:t>
        </w:r>
      </w:hyperlink>
      <w:hyperlink r:id="rId54" w:history="1">
        <w:r>
          <w:rPr>
            <w:b/>
            <w:color w:val="0077CC"/>
            <w:u w:val="single"/>
            <w:shd w:val="clear" w:color="auto" w:fill="FFFFFF"/>
          </w:rPr>
          <w:t>org</w:t>
        </w:r>
      </w:hyperlink>
      <w:r>
        <w:rPr>
          <w:color w:val="000000"/>
        </w:rPr>
        <w:t xml:space="preserve"> and </w:t>
      </w:r>
      <w:hyperlink r:id="rId55" w:history="1">
        <w:r>
          <w:rPr>
            <w:b/>
            <w:color w:val="0077CC"/>
            <w:u w:val="single"/>
            <w:shd w:val="clear" w:color="auto" w:fill="FFFFFF"/>
          </w:rPr>
          <w:t>Snopes</w:t>
        </w:r>
      </w:hyperlink>
      <w:r>
        <w:rPr>
          <w:color w:val="000000"/>
        </w:rPr>
        <w:t xml:space="preserve"> also debunked the claim.</w:t>
      </w:r>
    </w:p>
    <w:p w14:paraId="6D82F0F0" w14:textId="77777777" w:rsidR="00A35B7F" w:rsidRDefault="00A35B7F" w:rsidP="00A35B7F">
      <w:pPr>
        <w:pStyle w:val="Normal12"/>
        <w:spacing w:before="240" w:line="260" w:lineRule="atLeast"/>
      </w:pPr>
      <w:r>
        <w:rPr>
          <w:b/>
          <w:color w:val="000000"/>
        </w:rPr>
        <w:t>Our fact-check sources:</w:t>
      </w:r>
    </w:p>
    <w:p w14:paraId="53622464" w14:textId="77777777" w:rsidR="00A35B7F" w:rsidRDefault="00A35B7F" w:rsidP="00A35B7F">
      <w:pPr>
        <w:pStyle w:val="Normal12"/>
        <w:numPr>
          <w:ilvl w:val="0"/>
          <w:numId w:val="16"/>
        </w:numPr>
        <w:spacing w:before="120" w:line="260" w:lineRule="atLeast"/>
        <w:jc w:val="both"/>
      </w:pPr>
      <w:hyperlink r:id="rId56" w:history="1">
        <w:r>
          <w:rPr>
            <w:color w:val="0077CC"/>
            <w:u w:val="single"/>
            <w:shd w:val="clear" w:color="auto" w:fill="FFFFFF"/>
          </w:rPr>
          <w:t>Emily Metz</w:t>
        </w:r>
      </w:hyperlink>
      <w:r>
        <w:rPr>
          <w:color w:val="000000"/>
        </w:rPr>
        <w:t>, March 2, Email exchange with USA TODAY</w:t>
      </w:r>
    </w:p>
    <w:p w14:paraId="771AFE3F" w14:textId="77777777" w:rsidR="00A35B7F" w:rsidRDefault="00A35B7F" w:rsidP="00A35B7F">
      <w:pPr>
        <w:pStyle w:val="Normal12"/>
        <w:numPr>
          <w:ilvl w:val="0"/>
          <w:numId w:val="17"/>
        </w:numPr>
        <w:spacing w:before="240" w:line="260" w:lineRule="atLeast"/>
        <w:jc w:val="both"/>
      </w:pPr>
      <w:r>
        <w:rPr>
          <w:color w:val="000000"/>
        </w:rPr>
        <w:t xml:space="preserve">American Egg Board, accessed April 3, </w:t>
      </w:r>
      <w:hyperlink r:id="rId57" w:history="1">
        <w:r>
          <w:rPr>
            <w:color w:val="0077CC"/>
            <w:u w:val="single"/>
            <w:shd w:val="clear" w:color="auto" w:fill="FFFFFF"/>
          </w:rPr>
          <w:t>The First Lady’</w:t>
        </w:r>
      </w:hyperlink>
      <w:hyperlink r:id="rId58" w:history="1">
        <w:r>
          <w:rPr>
            <w:b/>
            <w:color w:val="0077CC"/>
            <w:u w:val="single"/>
            <w:shd w:val="clear" w:color="auto" w:fill="FFFFFF"/>
          </w:rPr>
          <w:t>s</w:t>
        </w:r>
      </w:hyperlink>
      <w:hyperlink r:id="rId59" w:history="1">
        <w:r>
          <w:rPr>
            <w:color w:val="0077CC"/>
            <w:u w:val="single"/>
            <w:shd w:val="clear" w:color="auto" w:fill="FFFFFF"/>
          </w:rPr>
          <w:t xml:space="preserve"> Commemorative Egg</w:t>
        </w:r>
      </w:hyperlink>
    </w:p>
    <w:p w14:paraId="6198A2A2" w14:textId="77777777" w:rsidR="00A35B7F" w:rsidRDefault="00A35B7F" w:rsidP="00A35B7F">
      <w:pPr>
        <w:pStyle w:val="Normal12"/>
        <w:numPr>
          <w:ilvl w:val="0"/>
          <w:numId w:val="18"/>
        </w:numPr>
        <w:spacing w:before="240" w:line="260" w:lineRule="atLeast"/>
        <w:jc w:val="both"/>
      </w:pPr>
      <w:r>
        <w:rPr>
          <w:color w:val="000000"/>
        </w:rPr>
        <w:t xml:space="preserve">American Egg Board, March 31, </w:t>
      </w:r>
      <w:hyperlink r:id="rId60" w:history="1">
        <w:r>
          <w:rPr>
            <w:color w:val="0077CC"/>
            <w:u w:val="single"/>
            <w:shd w:val="clear" w:color="auto" w:fill="FFFFFF"/>
          </w:rPr>
          <w:t>Special Easter Egg Exhibit at the White House in Collaboration with America’</w:t>
        </w:r>
      </w:hyperlink>
      <w:hyperlink r:id="rId61" w:history="1">
        <w:r>
          <w:rPr>
            <w:b/>
            <w:color w:val="0077CC"/>
            <w:u w:val="single"/>
            <w:shd w:val="clear" w:color="auto" w:fill="FFFFFF"/>
          </w:rPr>
          <w:t>s</w:t>
        </w:r>
      </w:hyperlink>
      <w:hyperlink r:id="rId62" w:history="1">
        <w:r>
          <w:rPr>
            <w:color w:val="0077CC"/>
            <w:u w:val="single"/>
            <w:shd w:val="clear" w:color="auto" w:fill="FFFFFF"/>
          </w:rPr>
          <w:t xml:space="preserve"> Egg Farmers Celebrates National Guard Children</w:t>
        </w:r>
      </w:hyperlink>
    </w:p>
    <w:p w14:paraId="37A4027C" w14:textId="77777777" w:rsidR="00A35B7F" w:rsidRDefault="00A35B7F" w:rsidP="00A35B7F">
      <w:pPr>
        <w:pStyle w:val="Normal12"/>
        <w:numPr>
          <w:ilvl w:val="0"/>
          <w:numId w:val="19"/>
        </w:numPr>
        <w:spacing w:before="240" w:line="260" w:lineRule="atLeast"/>
        <w:jc w:val="both"/>
      </w:pPr>
      <w:r>
        <w:rPr>
          <w:color w:val="000000"/>
        </w:rPr>
        <w:t xml:space="preserve">National Agricultural Law Center, accessed April 3, </w:t>
      </w:r>
      <w:hyperlink r:id="rId63" w:history="1">
        <w:r>
          <w:rPr>
            <w:color w:val="0077CC"/>
            <w:u w:val="single"/>
            <w:shd w:val="clear" w:color="auto" w:fill="FFFFFF"/>
          </w:rPr>
          <w:t>Checkoff Programs – An Overview</w:t>
        </w:r>
      </w:hyperlink>
    </w:p>
    <w:p w14:paraId="2A001C86" w14:textId="77777777" w:rsidR="00A35B7F" w:rsidRDefault="00A35B7F" w:rsidP="00A35B7F">
      <w:pPr>
        <w:pStyle w:val="Normal12"/>
        <w:numPr>
          <w:ilvl w:val="0"/>
          <w:numId w:val="20"/>
        </w:numPr>
        <w:spacing w:before="240" w:line="260" w:lineRule="atLeast"/>
        <w:jc w:val="both"/>
      </w:pPr>
      <w:r>
        <w:rPr>
          <w:color w:val="000000"/>
        </w:rPr>
        <w:t xml:space="preserve">Elizabeth Alexander, March 30, </w:t>
      </w:r>
      <w:hyperlink r:id="rId64" w:history="1">
        <w:r>
          <w:rPr>
            <w:color w:val="0077CC"/>
            <w:u w:val="single"/>
            <w:shd w:val="clear" w:color="auto" w:fill="FFFFFF"/>
          </w:rPr>
          <w:t>X post</w:t>
        </w:r>
      </w:hyperlink>
    </w:p>
    <w:p w14:paraId="61531379" w14:textId="77777777" w:rsidR="00A35B7F" w:rsidRDefault="00A35B7F" w:rsidP="00A35B7F">
      <w:pPr>
        <w:pStyle w:val="Normal12"/>
        <w:numPr>
          <w:ilvl w:val="0"/>
          <w:numId w:val="21"/>
        </w:numPr>
        <w:spacing w:before="240" w:line="260" w:lineRule="atLeast"/>
        <w:jc w:val="both"/>
      </w:pPr>
      <w:r>
        <w:rPr>
          <w:color w:val="000000"/>
        </w:rPr>
        <w:t xml:space="preserve">White House, Jan. 9, </w:t>
      </w:r>
      <w:hyperlink r:id="rId65" w:history="1">
        <w:r>
          <w:rPr>
            <w:color w:val="0077CC"/>
            <w:u w:val="single"/>
            <w:shd w:val="clear" w:color="auto" w:fill="FFFFFF"/>
          </w:rPr>
          <w:t>Egg Submission Form</w:t>
        </w:r>
      </w:hyperlink>
    </w:p>
    <w:p w14:paraId="4B1EFE25" w14:textId="77777777" w:rsidR="00A35B7F" w:rsidRDefault="00A35B7F" w:rsidP="00A35B7F">
      <w:pPr>
        <w:pStyle w:val="Normal12"/>
        <w:spacing w:before="240" w:line="260" w:lineRule="atLeast"/>
        <w:jc w:val="both"/>
      </w:pPr>
      <w:r>
        <w:rPr>
          <w:i/>
          <w:color w:val="000000"/>
        </w:rPr>
        <w:t xml:space="preserve">Thank you for supporting our journalism. You can </w:t>
      </w:r>
      <w:hyperlink r:id="rId66" w:history="1">
        <w:r>
          <w:rPr>
            <w:color w:val="0077CC"/>
            <w:u w:val="single"/>
            <w:shd w:val="clear" w:color="auto" w:fill="FFFFFF"/>
          </w:rPr>
          <w:t>subscribe to our print edition, ad-free app or e-newspaper here</w:t>
        </w:r>
      </w:hyperlink>
      <w:r>
        <w:rPr>
          <w:i/>
          <w:color w:val="000000"/>
        </w:rPr>
        <w:t>.</w:t>
      </w:r>
    </w:p>
    <w:p w14:paraId="7F08AE93" w14:textId="77777777" w:rsidR="00A35B7F" w:rsidRDefault="00A35B7F" w:rsidP="00A35B7F">
      <w:pPr>
        <w:pStyle w:val="Normal12"/>
        <w:spacing w:before="240" w:line="260" w:lineRule="atLeast"/>
        <w:jc w:val="both"/>
      </w:pPr>
      <w:r>
        <w:rPr>
          <w:i/>
          <w:color w:val="000000"/>
        </w:rPr>
        <w:t xml:space="preserve">USA TODAY is a </w:t>
      </w:r>
      <w:hyperlink r:id="rId67" w:history="1">
        <w:r>
          <w:rPr>
            <w:color w:val="0077CC"/>
            <w:u w:val="single"/>
            <w:shd w:val="clear" w:color="auto" w:fill="FFFFFF"/>
          </w:rPr>
          <w:t>verified signatory</w:t>
        </w:r>
      </w:hyperlink>
      <w:r>
        <w:rPr>
          <w:i/>
          <w:color w:val="000000"/>
        </w:rPr>
        <w:t xml:space="preserve"> of the International </w:t>
      </w:r>
      <w:r>
        <w:rPr>
          <w:b/>
          <w:i/>
          <w:color w:val="000000"/>
        </w:rPr>
        <w:t>Fact-Checking</w:t>
      </w:r>
      <w:r>
        <w:rPr>
          <w:i/>
          <w:color w:val="000000"/>
        </w:rPr>
        <w:t xml:space="preserve"> Network, which requires a demonstrated commitment to nonpartisanship, fairness and transparency. Our </w:t>
      </w:r>
      <w:r>
        <w:rPr>
          <w:b/>
          <w:i/>
          <w:color w:val="000000"/>
        </w:rPr>
        <w:t>fact-check</w:t>
      </w:r>
      <w:r>
        <w:rPr>
          <w:i/>
          <w:color w:val="000000"/>
        </w:rPr>
        <w:t xml:space="preserve"> work is supported in part by a </w:t>
      </w:r>
      <w:hyperlink r:id="rId68" w:history="1">
        <w:r>
          <w:rPr>
            <w:color w:val="0077CC"/>
            <w:u w:val="single"/>
            <w:shd w:val="clear" w:color="auto" w:fill="FFFFFF"/>
          </w:rPr>
          <w:t>grant from Meta</w:t>
        </w:r>
      </w:hyperlink>
      <w:r>
        <w:rPr>
          <w:i/>
          <w:color w:val="000000"/>
        </w:rPr>
        <w:t>.</w:t>
      </w:r>
    </w:p>
    <w:p w14:paraId="0B1E3524" w14:textId="77777777" w:rsidR="00A35B7F" w:rsidRDefault="00A35B7F" w:rsidP="00A35B7F">
      <w:pPr>
        <w:pStyle w:val="Normal12"/>
        <w:spacing w:before="240" w:line="260" w:lineRule="atLeast"/>
        <w:jc w:val="both"/>
      </w:pPr>
      <w:r>
        <w:rPr>
          <w:i/>
          <w:color w:val="000000"/>
        </w:rPr>
        <w:t xml:space="preserve">This article originally appeared on USA TODAY: </w:t>
      </w:r>
      <w:hyperlink r:id="rId69" w:history="1">
        <w:r>
          <w:rPr>
            <w:color w:val="0077CC"/>
            <w:u w:val="single"/>
            <w:shd w:val="clear" w:color="auto" w:fill="FFFFFF"/>
          </w:rPr>
          <w:t xml:space="preserve">Decades-long ban on religious Easter eggs falsely attributed to Biden | </w:t>
        </w:r>
      </w:hyperlink>
      <w:hyperlink r:id="rId70" w:history="1">
        <w:r>
          <w:rPr>
            <w:b/>
            <w:color w:val="0077CC"/>
            <w:u w:val="single"/>
            <w:shd w:val="clear" w:color="auto" w:fill="FFFFFF"/>
          </w:rPr>
          <w:t>Fact check</w:t>
        </w:r>
      </w:hyperlink>
    </w:p>
    <w:p w14:paraId="20E963BF" w14:textId="77777777" w:rsidR="00A35B7F" w:rsidRDefault="00A35B7F" w:rsidP="00A35B7F">
      <w:pPr>
        <w:pStyle w:val="Normal12"/>
        <w:keepNext/>
        <w:spacing w:before="240" w:line="340" w:lineRule="atLeast"/>
      </w:pPr>
      <w:bookmarkStart w:id="5" w:name="Classification_10"/>
      <w:bookmarkEnd w:id="5"/>
      <w:r>
        <w:rPr>
          <w:b/>
          <w:color w:val="000000"/>
          <w:sz w:val="28"/>
        </w:rPr>
        <w:lastRenderedPageBreak/>
        <w:t>Classification</w:t>
      </w:r>
    </w:p>
    <w:p w14:paraId="34A45CAC" w14:textId="77777777" w:rsidR="00A35B7F" w:rsidRDefault="00A35B7F" w:rsidP="00A35B7F">
      <w:pPr>
        <w:pStyle w:val="Normal12"/>
        <w:spacing w:line="60" w:lineRule="exact"/>
      </w:pPr>
      <w:r>
        <w:rPr>
          <w:noProof/>
        </w:rPr>
        <mc:AlternateContent>
          <mc:Choice Requires="wps">
            <w:drawing>
              <wp:anchor distT="0" distB="0" distL="114300" distR="114300" simplePos="0" relativeHeight="251663360" behindDoc="0" locked="0" layoutInCell="1" allowOverlap="1" wp14:anchorId="08481998" wp14:editId="510A8880">
                <wp:simplePos x="0" y="0"/>
                <wp:positionH relativeFrom="column">
                  <wp:posOffset>0</wp:posOffset>
                </wp:positionH>
                <wp:positionV relativeFrom="paragraph">
                  <wp:posOffset>25400</wp:posOffset>
                </wp:positionV>
                <wp:extent cx="6502400" cy="0"/>
                <wp:effectExtent l="15875" t="19050" r="15875" b="19050"/>
                <wp:wrapTopAndBottom/>
                <wp:docPr id="1425155315"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D44A4C" id="Line 5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2083F480" w14:textId="77777777" w:rsidR="00A35B7F" w:rsidRDefault="00A35B7F" w:rsidP="00A35B7F">
      <w:pPr>
        <w:pStyle w:val="Normal12"/>
        <w:spacing w:line="120" w:lineRule="exact"/>
      </w:pPr>
    </w:p>
    <w:p w14:paraId="014786F4" w14:textId="77777777" w:rsidR="00A35B7F" w:rsidRDefault="00A35B7F" w:rsidP="00A35B7F">
      <w:pPr>
        <w:pStyle w:val="Normal12"/>
        <w:spacing w:line="260" w:lineRule="atLeast"/>
      </w:pPr>
      <w:r>
        <w:rPr>
          <w:b/>
          <w:color w:val="000000"/>
        </w:rPr>
        <w:t>Language:</w:t>
      </w:r>
      <w:r>
        <w:rPr>
          <w:color w:val="000000"/>
        </w:rPr>
        <w:t> ENGLISH</w:t>
      </w:r>
    </w:p>
    <w:p w14:paraId="3010F7D0" w14:textId="77777777" w:rsidR="00A35B7F" w:rsidRDefault="00A35B7F" w:rsidP="00A35B7F">
      <w:pPr>
        <w:pStyle w:val="Normal12"/>
        <w:spacing w:before="240" w:line="260" w:lineRule="atLeast"/>
      </w:pPr>
      <w:r>
        <w:br/>
      </w:r>
      <w:r>
        <w:rPr>
          <w:b/>
          <w:color w:val="000000"/>
        </w:rPr>
        <w:t>Publication-Type:</w:t>
      </w:r>
      <w:r>
        <w:rPr>
          <w:color w:val="000000"/>
        </w:rPr>
        <w:t> Newspaper</w:t>
      </w:r>
    </w:p>
    <w:p w14:paraId="15FFB0BF" w14:textId="77777777" w:rsidR="00A35B7F" w:rsidRDefault="00A35B7F" w:rsidP="00A35B7F">
      <w:pPr>
        <w:pStyle w:val="Normal12"/>
        <w:spacing w:before="240" w:line="260" w:lineRule="atLeast"/>
      </w:pPr>
      <w:r>
        <w:br/>
      </w:r>
      <w:r>
        <w:rPr>
          <w:b/>
          <w:color w:val="000000"/>
        </w:rPr>
        <w:t>Journal Code:</w:t>
      </w:r>
      <w:r>
        <w:rPr>
          <w:color w:val="000000"/>
        </w:rPr>
        <w:t> 666052891</w:t>
      </w:r>
    </w:p>
    <w:p w14:paraId="0D2C47A0" w14:textId="77777777" w:rsidR="00A35B7F" w:rsidRDefault="00A35B7F" w:rsidP="00A35B7F">
      <w:pPr>
        <w:pStyle w:val="Normal12"/>
        <w:spacing w:before="240" w:line="260" w:lineRule="atLeast"/>
      </w:pPr>
      <w:r>
        <w:br/>
      </w:r>
      <w:r>
        <w:rPr>
          <w:b/>
          <w:color w:val="000000"/>
        </w:rPr>
        <w:t>Subject:</w:t>
      </w:r>
      <w:r>
        <w:rPr>
          <w:color w:val="000000"/>
        </w:rPr>
        <w:t xml:space="preserve"> EASTER SEASON (92%); RELIGION (91%); </w:t>
      </w:r>
      <w:r>
        <w:rPr>
          <w:b/>
          <w:color w:val="000000"/>
        </w:rPr>
        <w:t>FACT CHECKING</w:t>
      </w:r>
      <w:r>
        <w:rPr>
          <w:color w:val="000000"/>
        </w:rPr>
        <w:t xml:space="preserve"> (90%); HOLIDAYS &amp; OBSERVANCES (90%); INTERNET SOCIAL NETWORKING (90%); NEGATIVE NEWS (89%); CHRISTIANS &amp; CHRISTIANITY (79%); DISCRIMINATION (79%); RACE &amp; ETHNICITY (79%); RACISM &amp; XENOPHOBIA (79%); RELIGIOUS DISCRIMINATION (79%); AGENCY RULEMAKING (78%); AGRICULTURAL COMMODITY REGULATION (78%); CUSTOMS &amp; CULTURAL HERITAGE (78%); EXECUTIVES (78%); NEGATIVE SOCIETAL NEWS (78%); COMMODITIES TRADING (76%); TRANSGENDER PERSONS (73%)</w:t>
      </w:r>
    </w:p>
    <w:p w14:paraId="76C471BE" w14:textId="77777777" w:rsidR="00A35B7F" w:rsidRDefault="00A35B7F" w:rsidP="00A35B7F">
      <w:pPr>
        <w:pStyle w:val="Normal12"/>
        <w:spacing w:before="240" w:line="260" w:lineRule="atLeast"/>
      </w:pPr>
      <w:r>
        <w:br/>
      </w:r>
      <w:r>
        <w:rPr>
          <w:b/>
          <w:color w:val="000000"/>
        </w:rPr>
        <w:t>Company:</w:t>
      </w:r>
      <w:r>
        <w:rPr>
          <w:color w:val="000000"/>
        </w:rPr>
        <w:t>  META PLATFORMS INC (56%)</w:t>
      </w:r>
    </w:p>
    <w:p w14:paraId="694C7973" w14:textId="77777777" w:rsidR="00A35B7F" w:rsidRDefault="00A35B7F" w:rsidP="00A35B7F">
      <w:pPr>
        <w:pStyle w:val="Normal12"/>
        <w:spacing w:before="240" w:line="260" w:lineRule="atLeast"/>
      </w:pPr>
      <w:r>
        <w:br/>
      </w:r>
      <w:r>
        <w:rPr>
          <w:b/>
          <w:color w:val="000000"/>
        </w:rPr>
        <w:t>Ticker:</w:t>
      </w:r>
      <w:r>
        <w:rPr>
          <w:color w:val="000000"/>
        </w:rPr>
        <w:t> META (NASDAQ) (56%)</w:t>
      </w:r>
    </w:p>
    <w:p w14:paraId="35DC16E8" w14:textId="77777777" w:rsidR="00A35B7F" w:rsidRDefault="00A35B7F" w:rsidP="00A35B7F">
      <w:pPr>
        <w:pStyle w:val="Normal12"/>
        <w:spacing w:before="240" w:line="260" w:lineRule="atLeast"/>
      </w:pPr>
      <w:r>
        <w:br/>
      </w:r>
      <w:r>
        <w:rPr>
          <w:b/>
          <w:color w:val="000000"/>
        </w:rPr>
        <w:t>Industry:</w:t>
      </w:r>
      <w:r>
        <w:rPr>
          <w:color w:val="000000"/>
        </w:rPr>
        <w:t> NAICS516210 MEDIA STREAMING DIST SVCS, SOCIAL NETWORKS, AND OTHER MEDIA NETWORKS AND CONTENT PROVIDERS (56%); SIC7374 COMPUTER PROCESSING &amp; DATA PREPARATION &amp; PROCESSING SERVICES (56%); INTERNET SOCIAL NETWORKING (90%); CHICKEN EGG PRODUCTION (89%); AGRICULTURAL COMMODITY REGULATION (78%); COMMODITIES TRADING (76%); ELECTRONIC PUBLISHING (73%)</w:t>
      </w:r>
    </w:p>
    <w:p w14:paraId="57678BDC" w14:textId="77777777" w:rsidR="00A35B7F" w:rsidRDefault="00A35B7F" w:rsidP="00A35B7F">
      <w:pPr>
        <w:pStyle w:val="Normal12"/>
        <w:spacing w:before="240" w:line="260" w:lineRule="atLeast"/>
      </w:pPr>
      <w:r>
        <w:br/>
      </w:r>
      <w:r>
        <w:rPr>
          <w:b/>
          <w:color w:val="000000"/>
        </w:rPr>
        <w:t>Person:</w:t>
      </w:r>
      <w:r>
        <w:rPr>
          <w:color w:val="000000"/>
        </w:rPr>
        <w:t> JOE BIDEN (92%); KRISTI NOEM (89%)</w:t>
      </w:r>
    </w:p>
    <w:p w14:paraId="3A6D5EFF" w14:textId="77777777" w:rsidR="00A35B7F" w:rsidRDefault="00A35B7F" w:rsidP="00A35B7F">
      <w:pPr>
        <w:pStyle w:val="Normal12"/>
        <w:spacing w:before="240" w:line="260" w:lineRule="atLeast"/>
      </w:pPr>
      <w:r>
        <w:br/>
      </w:r>
      <w:r>
        <w:rPr>
          <w:b/>
          <w:color w:val="000000"/>
        </w:rPr>
        <w:t>Geographic:</w:t>
      </w:r>
      <w:r>
        <w:rPr>
          <w:color w:val="000000"/>
        </w:rPr>
        <w:t> SOUTH DAKOTA, USA (93%); WASHINGTON DC, USA (79%); UNITED STATES (94%); District of Columbia &amp; South Dakota; United States; Americas, Northern America</w:t>
      </w:r>
    </w:p>
    <w:p w14:paraId="10E241F1" w14:textId="77777777" w:rsidR="00A35B7F" w:rsidRDefault="00A35B7F" w:rsidP="00A35B7F">
      <w:pPr>
        <w:pStyle w:val="Normal12"/>
        <w:spacing w:before="120" w:line="260" w:lineRule="atLeast"/>
      </w:pPr>
      <w:r>
        <w:rPr>
          <w:color w:val="000000"/>
        </w:rPr>
        <w:t>SUB: TRANSGENDER PERSONS</w:t>
      </w:r>
    </w:p>
    <w:p w14:paraId="53088434" w14:textId="77777777" w:rsidR="00A35B7F" w:rsidRDefault="00A35B7F" w:rsidP="00A35B7F">
      <w:pPr>
        <w:pStyle w:val="Normal12"/>
        <w:spacing w:before="120" w:line="260" w:lineRule="atLeast"/>
      </w:pPr>
      <w:r>
        <w:rPr>
          <w:color w:val="000000"/>
        </w:rPr>
        <w:t>SUB: AGENCY RULEMAKING</w:t>
      </w:r>
    </w:p>
    <w:p w14:paraId="08C4ADF0" w14:textId="77777777" w:rsidR="00A35B7F" w:rsidRDefault="00A35B7F" w:rsidP="00A35B7F">
      <w:pPr>
        <w:pStyle w:val="Normal12"/>
        <w:spacing w:before="120" w:line="260" w:lineRule="atLeast"/>
      </w:pPr>
      <w:r>
        <w:rPr>
          <w:color w:val="000000"/>
        </w:rPr>
        <w:t>SUB: CUSTOMS &amp; CULTURAL HERITAGE</w:t>
      </w:r>
    </w:p>
    <w:p w14:paraId="7C518B01" w14:textId="77777777" w:rsidR="00A35B7F" w:rsidRDefault="00A35B7F" w:rsidP="00A35B7F">
      <w:pPr>
        <w:pStyle w:val="Normal12"/>
        <w:spacing w:before="120" w:line="260" w:lineRule="atLeast"/>
      </w:pPr>
      <w:r>
        <w:rPr>
          <w:color w:val="000000"/>
        </w:rPr>
        <w:t>SUB: RELIGIOUS DISCRIMINATION</w:t>
      </w:r>
    </w:p>
    <w:p w14:paraId="5F4E95C1" w14:textId="77777777" w:rsidR="00A35B7F" w:rsidRDefault="00A35B7F" w:rsidP="00A35B7F">
      <w:pPr>
        <w:pStyle w:val="Normal12"/>
        <w:spacing w:before="120" w:line="260" w:lineRule="atLeast"/>
      </w:pPr>
      <w:r>
        <w:rPr>
          <w:color w:val="000000"/>
        </w:rPr>
        <w:t>GEO: UNITED STATES; SOUTH DAKOTA, USA</w:t>
      </w:r>
    </w:p>
    <w:p w14:paraId="64D3F8A2" w14:textId="77777777" w:rsidR="00A35B7F" w:rsidRDefault="00A35B7F" w:rsidP="00A35B7F">
      <w:pPr>
        <w:pStyle w:val="Normal12"/>
        <w:spacing w:before="120" w:line="260" w:lineRule="atLeast"/>
      </w:pPr>
      <w:r>
        <w:rPr>
          <w:color w:val="000000"/>
        </w:rPr>
        <w:t>PEO: JOE BIDEN</w:t>
      </w:r>
    </w:p>
    <w:p w14:paraId="32F651CB" w14:textId="77777777" w:rsidR="00A35B7F" w:rsidRDefault="00A35B7F" w:rsidP="00A35B7F">
      <w:pPr>
        <w:pStyle w:val="Normal12"/>
        <w:spacing w:before="120" w:line="260" w:lineRule="atLeast"/>
      </w:pPr>
      <w:r>
        <w:rPr>
          <w:color w:val="000000"/>
        </w:rPr>
        <w:t>SUB: HOLIDAYS &amp; OBSERVANCES</w:t>
      </w:r>
    </w:p>
    <w:p w14:paraId="2EACA4A6" w14:textId="77777777" w:rsidR="00A35B7F" w:rsidRDefault="00A35B7F" w:rsidP="00A35B7F">
      <w:pPr>
        <w:pStyle w:val="Normal12"/>
        <w:spacing w:before="120" w:line="260" w:lineRule="atLeast"/>
      </w:pPr>
      <w:r>
        <w:rPr>
          <w:color w:val="000000"/>
        </w:rPr>
        <w:t>SUB: DISCRIMINATION</w:t>
      </w:r>
    </w:p>
    <w:p w14:paraId="30354E38" w14:textId="77777777" w:rsidR="00A35B7F" w:rsidRDefault="00A35B7F" w:rsidP="00A35B7F">
      <w:pPr>
        <w:pStyle w:val="Normal12"/>
        <w:spacing w:before="120" w:line="260" w:lineRule="atLeast"/>
      </w:pPr>
      <w:r>
        <w:rPr>
          <w:color w:val="000000"/>
        </w:rPr>
        <w:t>SUB: EXECUTIVES</w:t>
      </w:r>
    </w:p>
    <w:p w14:paraId="080692FD" w14:textId="77777777" w:rsidR="00A35B7F" w:rsidRDefault="00A35B7F" w:rsidP="00A35B7F">
      <w:pPr>
        <w:pStyle w:val="Normal12"/>
        <w:spacing w:before="120" w:line="260" w:lineRule="atLeast"/>
      </w:pPr>
      <w:r>
        <w:rPr>
          <w:color w:val="000000"/>
        </w:rPr>
        <w:t>SUB: EASTER SEASON</w:t>
      </w:r>
    </w:p>
    <w:p w14:paraId="7F41A2D0" w14:textId="77777777" w:rsidR="00A35B7F" w:rsidRDefault="00A35B7F" w:rsidP="00A35B7F">
      <w:pPr>
        <w:pStyle w:val="Normal12"/>
        <w:spacing w:before="120" w:line="260" w:lineRule="atLeast"/>
      </w:pPr>
      <w:r>
        <w:rPr>
          <w:color w:val="000000"/>
        </w:rPr>
        <w:lastRenderedPageBreak/>
        <w:t>GEO: UNITED STATES</w:t>
      </w:r>
    </w:p>
    <w:p w14:paraId="140FFA87" w14:textId="77777777" w:rsidR="00A35B7F" w:rsidRDefault="00A35B7F" w:rsidP="00A35B7F">
      <w:pPr>
        <w:pStyle w:val="Normal12"/>
        <w:spacing w:before="120" w:line="260" w:lineRule="atLeast"/>
      </w:pPr>
      <w:r>
        <w:rPr>
          <w:color w:val="000000"/>
        </w:rPr>
        <w:t>PEO: KRISTI NOEM</w:t>
      </w:r>
    </w:p>
    <w:p w14:paraId="440AD559" w14:textId="77777777" w:rsidR="00A35B7F" w:rsidRDefault="00A35B7F" w:rsidP="00A35B7F">
      <w:pPr>
        <w:pStyle w:val="Normal12"/>
        <w:spacing w:before="120" w:line="260" w:lineRule="atLeast"/>
      </w:pPr>
      <w:r>
        <w:rPr>
          <w:color w:val="000000"/>
        </w:rPr>
        <w:t xml:space="preserve">SUB: </w:t>
      </w:r>
      <w:r>
        <w:rPr>
          <w:b/>
          <w:color w:val="000000"/>
        </w:rPr>
        <w:t>FACT CHECKING</w:t>
      </w:r>
    </w:p>
    <w:p w14:paraId="6EA79C08" w14:textId="77777777" w:rsidR="00A35B7F" w:rsidRDefault="00A35B7F" w:rsidP="00A35B7F">
      <w:pPr>
        <w:pStyle w:val="Normal12"/>
        <w:spacing w:before="120" w:line="260" w:lineRule="atLeast"/>
      </w:pPr>
      <w:r>
        <w:rPr>
          <w:color w:val="000000"/>
        </w:rPr>
        <w:t>SUB: RELIGION</w:t>
      </w:r>
    </w:p>
    <w:p w14:paraId="2F19E3E8" w14:textId="77777777" w:rsidR="00A35B7F" w:rsidRDefault="00A35B7F" w:rsidP="00A35B7F">
      <w:pPr>
        <w:pStyle w:val="Normal12"/>
        <w:spacing w:before="120" w:line="260" w:lineRule="atLeast"/>
      </w:pPr>
      <w:r>
        <w:rPr>
          <w:color w:val="000000"/>
        </w:rPr>
        <w:t>SUB: NEGATIVE SOCIETAL NEWS</w:t>
      </w:r>
    </w:p>
    <w:p w14:paraId="0F48FEA5" w14:textId="77777777" w:rsidR="00A35B7F" w:rsidRDefault="00A35B7F" w:rsidP="00A35B7F">
      <w:pPr>
        <w:pStyle w:val="Normal12"/>
        <w:spacing w:before="120" w:line="260" w:lineRule="atLeast"/>
      </w:pPr>
      <w:r>
        <w:rPr>
          <w:color w:val="000000"/>
        </w:rPr>
        <w:t>SUB: AGRICULTURAL COMMODITY REGULATION</w:t>
      </w:r>
    </w:p>
    <w:p w14:paraId="7E5DBEBA" w14:textId="77777777" w:rsidR="00A35B7F" w:rsidRDefault="00A35B7F" w:rsidP="00A35B7F">
      <w:pPr>
        <w:pStyle w:val="Normal12"/>
        <w:spacing w:before="120" w:line="260" w:lineRule="atLeast"/>
      </w:pPr>
      <w:r>
        <w:rPr>
          <w:color w:val="000000"/>
        </w:rPr>
        <w:t>IND: AGRICULTURAL COMMODITY REGULATION</w:t>
      </w:r>
    </w:p>
    <w:p w14:paraId="6D6AEE03" w14:textId="77777777" w:rsidR="00A35B7F" w:rsidRDefault="00A35B7F" w:rsidP="00A35B7F">
      <w:pPr>
        <w:pStyle w:val="Normal12"/>
        <w:spacing w:before="120" w:line="260" w:lineRule="atLeast"/>
      </w:pPr>
      <w:r>
        <w:rPr>
          <w:color w:val="000000"/>
        </w:rPr>
        <w:t>SUB: NEGATIVE NEWS</w:t>
      </w:r>
    </w:p>
    <w:p w14:paraId="3A39E074" w14:textId="77777777" w:rsidR="00A35B7F" w:rsidRDefault="00A35B7F" w:rsidP="00A35B7F">
      <w:pPr>
        <w:pStyle w:val="Normal12"/>
        <w:spacing w:before="120" w:line="260" w:lineRule="atLeast"/>
      </w:pPr>
      <w:r>
        <w:rPr>
          <w:color w:val="000000"/>
        </w:rPr>
        <w:t>SUB: RACISM &amp; XENOPHOBIA</w:t>
      </w:r>
    </w:p>
    <w:p w14:paraId="59648341" w14:textId="77777777" w:rsidR="00A35B7F" w:rsidRDefault="00A35B7F" w:rsidP="00A35B7F">
      <w:pPr>
        <w:pStyle w:val="Normal12"/>
        <w:spacing w:before="120" w:line="260" w:lineRule="atLeast"/>
      </w:pPr>
      <w:r>
        <w:rPr>
          <w:color w:val="000000"/>
        </w:rPr>
        <w:t>SUB: CHRISTIANS &amp; CHRISTIANITY</w:t>
      </w:r>
    </w:p>
    <w:p w14:paraId="000C288A" w14:textId="77777777" w:rsidR="00A35B7F" w:rsidRDefault="00A35B7F" w:rsidP="00A35B7F">
      <w:pPr>
        <w:pStyle w:val="Normal12"/>
        <w:spacing w:before="120" w:line="260" w:lineRule="atLeast"/>
      </w:pPr>
      <w:r>
        <w:rPr>
          <w:color w:val="000000"/>
        </w:rPr>
        <w:t>SUB: RACE &amp; ETHNICITY</w:t>
      </w:r>
    </w:p>
    <w:p w14:paraId="6D7BD407" w14:textId="77777777" w:rsidR="00A35B7F" w:rsidRDefault="00A35B7F" w:rsidP="00A35B7F">
      <w:pPr>
        <w:pStyle w:val="Normal12"/>
        <w:spacing w:before="240" w:line="260" w:lineRule="atLeast"/>
      </w:pPr>
      <w:r>
        <w:br/>
      </w:r>
      <w:r>
        <w:rPr>
          <w:b/>
          <w:color w:val="000000"/>
        </w:rPr>
        <w:t>Load-Date:</w:t>
      </w:r>
      <w:r>
        <w:rPr>
          <w:color w:val="000000"/>
        </w:rPr>
        <w:t> April 4, 2024</w:t>
      </w:r>
    </w:p>
    <w:p w14:paraId="4281FC97" w14:textId="77777777" w:rsidR="00A35B7F" w:rsidRDefault="00A35B7F" w:rsidP="00A35B7F">
      <w:pPr>
        <w:pStyle w:val="Normal12"/>
      </w:pPr>
    </w:p>
    <w:p w14:paraId="0FC411A3" w14:textId="77777777" w:rsidR="00A35B7F" w:rsidRDefault="00A35B7F" w:rsidP="00A35B7F">
      <w:pPr>
        <w:pStyle w:val="Normal12"/>
        <w:ind w:left="200"/>
        <w:sectPr w:rsidR="00A35B7F" w:rsidSect="00A35B7F">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664384" behindDoc="0" locked="0" layoutInCell="1" allowOverlap="1" wp14:anchorId="1C237DC1" wp14:editId="189C1421">
                <wp:simplePos x="0" y="0"/>
                <wp:positionH relativeFrom="column">
                  <wp:posOffset>0</wp:posOffset>
                </wp:positionH>
                <wp:positionV relativeFrom="paragraph">
                  <wp:posOffset>127000</wp:posOffset>
                </wp:positionV>
                <wp:extent cx="6502400" cy="0"/>
                <wp:effectExtent l="6350" t="6350" r="15875" b="12700"/>
                <wp:wrapNone/>
                <wp:docPr id="1024730041"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17052" id="Line 5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b/>
          <w:color w:val="767676"/>
          <w:sz w:val="16"/>
        </w:rPr>
        <w:t>End of Document</w:t>
      </w:r>
    </w:p>
    <w:p w14:paraId="6FE55974" w14:textId="77777777" w:rsidR="00A35B7F" w:rsidRDefault="00A35B7F" w:rsidP="00A35B7F">
      <w:pPr>
        <w:pStyle w:val="Normal13"/>
        <w:sectPr w:rsidR="00A35B7F" w:rsidSect="00A35B7F">
          <w:headerReference w:type="even" r:id="rId71"/>
          <w:headerReference w:type="default" r:id="rId72"/>
          <w:footerReference w:type="even" r:id="rId73"/>
          <w:footerReference w:type="default" r:id="rId74"/>
          <w:headerReference w:type="first" r:id="rId75"/>
          <w:footerReference w:type="first" r:id="rId76"/>
          <w:pgSz w:w="12240" w:h="15840"/>
          <w:pgMar w:top="840" w:right="1000" w:bottom="840" w:left="1000" w:header="400" w:footer="400" w:gutter="0"/>
          <w:cols w:space="720"/>
          <w:titlePg/>
        </w:sectPr>
      </w:pPr>
    </w:p>
    <w:p w14:paraId="4CA59CAB" w14:textId="77777777" w:rsidR="00A35B7F" w:rsidRDefault="00A35B7F" w:rsidP="00A35B7F">
      <w:pPr>
        <w:pStyle w:val="Normal13"/>
      </w:pPr>
    </w:p>
    <w:p w14:paraId="08782AC2" w14:textId="77777777" w:rsidR="00A35B7F" w:rsidRDefault="00A35B7F" w:rsidP="00A35B7F">
      <w:pPr>
        <w:pStyle w:val="Normal13"/>
      </w:pPr>
      <w:r>
        <w:rPr>
          <w:noProof/>
        </w:rPr>
        <w:drawing>
          <wp:inline distT="0" distB="0" distL="0" distR="0" wp14:anchorId="36BD069D" wp14:editId="0CB37999">
            <wp:extent cx="1879600" cy="381000"/>
            <wp:effectExtent l="0" t="0" r="0" b="0"/>
            <wp:docPr id="17" name="Picture 112" descr="LexisNe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xisNexi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79600" cy="381000"/>
                    </a:xfrm>
                    <a:prstGeom prst="rect">
                      <a:avLst/>
                    </a:prstGeom>
                    <a:noFill/>
                    <a:ln>
                      <a:noFill/>
                    </a:ln>
                  </pic:spPr>
                </pic:pic>
              </a:graphicData>
            </a:graphic>
          </wp:inline>
        </w:drawing>
      </w:r>
      <w:r>
        <w:cr/>
      </w:r>
    </w:p>
    <w:p w14:paraId="050D17C4" w14:textId="77777777" w:rsidR="00A35B7F" w:rsidRDefault="00A35B7F" w:rsidP="00A35B7F">
      <w:pPr>
        <w:pStyle w:val="Heading111"/>
        <w:keepNext w:val="0"/>
        <w:numPr>
          <w:ilvl w:val="0"/>
          <w:numId w:val="140"/>
        </w:numPr>
        <w:spacing w:after="200" w:line="340" w:lineRule="atLeast"/>
        <w:ind w:left="2061"/>
        <w:jc w:val="center"/>
      </w:pPr>
      <w:hyperlink r:id="rId77" w:history="1">
        <w:r>
          <w:rPr>
            <w:color w:val="0077CC"/>
            <w:sz w:val="28"/>
            <w:u w:val="single"/>
            <w:shd w:val="clear" w:color="auto" w:fill="FFFFFF"/>
          </w:rPr>
          <w:t>OPINION-Media literacy is fundamental, especially in 2024 - The Daily Egyptian</w:t>
        </w:r>
      </w:hyperlink>
    </w:p>
    <w:p w14:paraId="62557206" w14:textId="77777777" w:rsidR="00A35B7F" w:rsidRDefault="00A35B7F" w:rsidP="00A35B7F">
      <w:pPr>
        <w:pStyle w:val="Normal13"/>
        <w:spacing w:before="120" w:line="260" w:lineRule="atLeast"/>
        <w:jc w:val="center"/>
      </w:pPr>
      <w:r>
        <w:rPr>
          <w:color w:val="000000"/>
        </w:rPr>
        <w:t>The Daily Egyptian: Southern Illinois University, Carbondale</w:t>
      </w:r>
    </w:p>
    <w:p w14:paraId="03043663" w14:textId="77777777" w:rsidR="00A35B7F" w:rsidRDefault="00A35B7F" w:rsidP="00A35B7F">
      <w:pPr>
        <w:pStyle w:val="Normal13"/>
        <w:spacing w:before="120" w:line="260" w:lineRule="atLeast"/>
        <w:jc w:val="center"/>
      </w:pPr>
      <w:r>
        <w:rPr>
          <w:color w:val="000000"/>
        </w:rPr>
        <w:t>October 22, 2024 Tuesday</w:t>
      </w:r>
    </w:p>
    <w:p w14:paraId="53A71E26" w14:textId="77777777" w:rsidR="00A35B7F" w:rsidRDefault="00A35B7F" w:rsidP="00A35B7F">
      <w:pPr>
        <w:pStyle w:val="Normal13"/>
        <w:spacing w:line="240" w:lineRule="atLeast"/>
        <w:jc w:val="both"/>
      </w:pPr>
      <w:bookmarkStart w:id="6" w:name="Bookmark_13"/>
      <w:bookmarkEnd w:id="6"/>
    </w:p>
    <w:p w14:paraId="4D3C7BC3" w14:textId="77777777" w:rsidR="00A35B7F" w:rsidRDefault="00A35B7F" w:rsidP="00A35B7F">
      <w:pPr>
        <w:pStyle w:val="Normal13"/>
        <w:spacing w:before="120" w:line="220" w:lineRule="atLeast"/>
      </w:pPr>
      <w:r>
        <w:br/>
      </w:r>
      <w:r>
        <w:rPr>
          <w:color w:val="000000"/>
          <w:sz w:val="16"/>
        </w:rPr>
        <w:t>University Wire</w:t>
      </w:r>
    </w:p>
    <w:p w14:paraId="2464BE29" w14:textId="77777777" w:rsidR="00A35B7F" w:rsidRDefault="00A35B7F" w:rsidP="00A35B7F">
      <w:pPr>
        <w:pStyle w:val="Normal13"/>
        <w:spacing w:line="220" w:lineRule="atLeast"/>
      </w:pPr>
      <w:r>
        <w:rPr>
          <w:color w:val="000000"/>
          <w:sz w:val="16"/>
        </w:rPr>
        <w:t xml:space="preserve">Copyright 2024 UWIRE via </w:t>
      </w:r>
      <w:r>
        <w:rPr>
          <w:b/>
          <w:color w:val="000000"/>
          <w:sz w:val="16"/>
        </w:rPr>
        <w:t>U</w:t>
      </w:r>
      <w:r>
        <w:rPr>
          <w:color w:val="000000"/>
          <w:sz w:val="16"/>
        </w:rPr>
        <w:t>-Wire All Rights Reserved</w:t>
      </w:r>
    </w:p>
    <w:p w14:paraId="47DFE7F6" w14:textId="77777777" w:rsidR="00A35B7F" w:rsidRDefault="00A35B7F" w:rsidP="00A35B7F">
      <w:pPr>
        <w:pStyle w:val="Normal13"/>
        <w:spacing w:before="120" w:line="260" w:lineRule="atLeast"/>
      </w:pPr>
      <w:r>
        <w:rPr>
          <w:b/>
          <w:color w:val="000000"/>
        </w:rPr>
        <w:t>Section:</w:t>
      </w:r>
      <w:r>
        <w:rPr>
          <w:color w:val="000000"/>
        </w:rPr>
        <w:t> NEWS; Pg. 1</w:t>
      </w:r>
    </w:p>
    <w:p w14:paraId="73D2A3A1" w14:textId="77777777" w:rsidR="00A35B7F" w:rsidRDefault="00A35B7F" w:rsidP="00A35B7F">
      <w:pPr>
        <w:pStyle w:val="Normal13"/>
        <w:spacing w:before="120" w:line="260" w:lineRule="atLeast"/>
      </w:pPr>
      <w:r>
        <w:rPr>
          <w:b/>
          <w:color w:val="000000"/>
        </w:rPr>
        <w:t>Length:</w:t>
      </w:r>
      <w:r>
        <w:rPr>
          <w:color w:val="000000"/>
        </w:rPr>
        <w:t> 787 words</w:t>
      </w:r>
    </w:p>
    <w:p w14:paraId="72DC3A77" w14:textId="77777777" w:rsidR="00A35B7F" w:rsidRDefault="00A35B7F" w:rsidP="00A35B7F">
      <w:pPr>
        <w:pStyle w:val="Normal13"/>
        <w:keepNext/>
        <w:spacing w:before="240" w:line="340" w:lineRule="atLeast"/>
      </w:pPr>
      <w:bookmarkStart w:id="7" w:name="Body_11"/>
      <w:bookmarkEnd w:id="7"/>
      <w:r>
        <w:rPr>
          <w:b/>
          <w:color w:val="000000"/>
          <w:sz w:val="28"/>
        </w:rPr>
        <w:t>Body</w:t>
      </w:r>
    </w:p>
    <w:p w14:paraId="05BBE57D" w14:textId="77777777" w:rsidR="00A35B7F" w:rsidRDefault="00A35B7F" w:rsidP="00A35B7F">
      <w:pPr>
        <w:pStyle w:val="Normal13"/>
        <w:spacing w:line="60" w:lineRule="exact"/>
      </w:pPr>
      <w:r>
        <w:rPr>
          <w:noProof/>
        </w:rPr>
        <mc:AlternateContent>
          <mc:Choice Requires="wps">
            <w:drawing>
              <wp:anchor distT="0" distB="0" distL="114300" distR="114300" simplePos="0" relativeHeight="251665408" behindDoc="0" locked="0" layoutInCell="1" allowOverlap="1" wp14:anchorId="5C4C9DC6" wp14:editId="024DA1CE">
                <wp:simplePos x="0" y="0"/>
                <wp:positionH relativeFrom="column">
                  <wp:posOffset>0</wp:posOffset>
                </wp:positionH>
                <wp:positionV relativeFrom="paragraph">
                  <wp:posOffset>25400</wp:posOffset>
                </wp:positionV>
                <wp:extent cx="6502400" cy="0"/>
                <wp:effectExtent l="15875" t="19050" r="15875" b="19050"/>
                <wp:wrapTopAndBottom/>
                <wp:docPr id="1044413211"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3B564A" id="Line 5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145FA270" w14:textId="77777777" w:rsidR="00A35B7F" w:rsidRDefault="00A35B7F" w:rsidP="00A35B7F">
      <w:pPr>
        <w:pStyle w:val="Normal13"/>
      </w:pPr>
    </w:p>
    <w:p w14:paraId="33E754BE" w14:textId="77777777" w:rsidR="00A35B7F" w:rsidRDefault="00A35B7F" w:rsidP="00A35B7F">
      <w:pPr>
        <w:pStyle w:val="Normal13"/>
        <w:spacing w:before="200" w:line="260" w:lineRule="atLeast"/>
        <w:jc w:val="both"/>
      </w:pPr>
      <w:r>
        <w:rPr>
          <w:color w:val="000000"/>
        </w:rPr>
        <w:t>Because of the 9.4 million dollar deficit SIU'</w:t>
      </w:r>
      <w:r>
        <w:rPr>
          <w:b/>
          <w:color w:val="000000"/>
        </w:rPr>
        <w:t>s</w:t>
      </w:r>
      <w:r>
        <w:rPr>
          <w:color w:val="000000"/>
        </w:rPr>
        <w:t xml:space="preserve"> Carbondale campus is running on, the School of Music faces massive challenges. However, the... COLUMN - Beyond the newsroom: The power of interdisciplinary researchBy Carly Gist, News Editor · October 22, 2024</w:t>
      </w:r>
    </w:p>
    <w:p w14:paraId="4CAABD63" w14:textId="77777777" w:rsidR="00A35B7F" w:rsidRDefault="00A35B7F" w:rsidP="00A35B7F">
      <w:pPr>
        <w:pStyle w:val="Normal13"/>
        <w:spacing w:before="200" w:line="260" w:lineRule="atLeast"/>
        <w:jc w:val="both"/>
      </w:pPr>
      <w:r>
        <w:rPr>
          <w:color w:val="000000"/>
        </w:rPr>
        <w:t>EDITOR'</w:t>
      </w:r>
      <w:r>
        <w:rPr>
          <w:b/>
          <w:color w:val="000000"/>
        </w:rPr>
        <w:t>S</w:t>
      </w:r>
      <w:r>
        <w:rPr>
          <w:color w:val="000000"/>
        </w:rPr>
        <w:t xml:space="preserve"> NOTE - This story includes content related to suicide. If you or someone you know needs help, the national suicide and crisis lifeline... OPINION-Media literacy is fundamental, especially in 2024By Mylee Walker, Staff Reporter · October 22, 2024</w:t>
      </w:r>
    </w:p>
    <w:p w14:paraId="4D3059ED" w14:textId="77777777" w:rsidR="00A35B7F" w:rsidRDefault="00A35B7F" w:rsidP="00A35B7F">
      <w:pPr>
        <w:pStyle w:val="Normal13"/>
        <w:spacing w:before="200" w:line="260" w:lineRule="atLeast"/>
        <w:jc w:val="both"/>
      </w:pPr>
      <w:r>
        <w:rPr>
          <w:color w:val="000000"/>
        </w:rPr>
        <w:t xml:space="preserve">When you read an article, what is the first question you ask yourself? Do you think of the potential bias? Do you </w:t>
      </w:r>
      <w:r>
        <w:rPr>
          <w:b/>
          <w:color w:val="000000"/>
        </w:rPr>
        <w:t>fact check</w:t>
      </w:r>
      <w:r>
        <w:rPr>
          <w:color w:val="000000"/>
        </w:rPr>
        <w:t>? In the age of artificial...</w:t>
      </w:r>
    </w:p>
    <w:p w14:paraId="52F6C691" w14:textId="77777777" w:rsidR="00A35B7F" w:rsidRDefault="00A35B7F" w:rsidP="00A35B7F">
      <w:pPr>
        <w:pStyle w:val="Normal13"/>
        <w:spacing w:before="200" w:line="260" w:lineRule="atLeast"/>
        <w:jc w:val="both"/>
      </w:pPr>
      <w:r>
        <w:rPr>
          <w:color w:val="000000"/>
        </w:rPr>
        <w:t>Tweets by dailyegyptian</w:t>
      </w:r>
    </w:p>
    <w:p w14:paraId="602C90F9" w14:textId="77777777" w:rsidR="00A35B7F" w:rsidRDefault="00A35B7F" w:rsidP="00A35B7F">
      <w:pPr>
        <w:pStyle w:val="Normal13"/>
        <w:spacing w:before="200" w:line="260" w:lineRule="atLeast"/>
        <w:jc w:val="both"/>
      </w:pPr>
      <w:r>
        <w:rPr>
          <w:color w:val="000000"/>
        </w:rPr>
        <w:t>Categories:</w:t>
      </w:r>
    </w:p>
    <w:p w14:paraId="28C29AAB" w14:textId="77777777" w:rsidR="00A35B7F" w:rsidRDefault="00A35B7F" w:rsidP="00A35B7F">
      <w:pPr>
        <w:pStyle w:val="Normal13"/>
        <w:numPr>
          <w:ilvl w:val="0"/>
          <w:numId w:val="22"/>
        </w:numPr>
        <w:spacing w:before="120" w:line="260" w:lineRule="atLeast"/>
        <w:jc w:val="both"/>
      </w:pPr>
      <w:r>
        <w:rPr>
          <w:color w:val="000000"/>
        </w:rPr>
        <w:t>Latest News</w:t>
      </w:r>
    </w:p>
    <w:p w14:paraId="4CB44F69" w14:textId="77777777" w:rsidR="00A35B7F" w:rsidRDefault="00A35B7F" w:rsidP="00A35B7F">
      <w:pPr>
        <w:pStyle w:val="Normal13"/>
        <w:numPr>
          <w:ilvl w:val="0"/>
          <w:numId w:val="23"/>
        </w:numPr>
        <w:spacing w:before="120" w:line="260" w:lineRule="atLeast"/>
        <w:jc w:val="both"/>
      </w:pPr>
      <w:r>
        <w:rPr>
          <w:color w:val="000000"/>
        </w:rPr>
        <w:t>Opinion</w:t>
      </w:r>
    </w:p>
    <w:p w14:paraId="3C575F50" w14:textId="77777777" w:rsidR="00A35B7F" w:rsidRDefault="00A35B7F" w:rsidP="00A35B7F">
      <w:pPr>
        <w:pStyle w:val="Normal13"/>
        <w:numPr>
          <w:ilvl w:val="0"/>
          <w:numId w:val="24"/>
        </w:numPr>
        <w:spacing w:before="120" w:line="260" w:lineRule="atLeast"/>
        <w:jc w:val="both"/>
      </w:pPr>
      <w:r>
        <w:rPr>
          <w:color w:val="000000"/>
        </w:rPr>
        <w:t>Showcase</w:t>
      </w:r>
    </w:p>
    <w:p w14:paraId="7EF056AD" w14:textId="77777777" w:rsidR="00A35B7F" w:rsidRDefault="00A35B7F" w:rsidP="00A35B7F">
      <w:pPr>
        <w:pStyle w:val="Normal13"/>
        <w:spacing w:before="200" w:line="260" w:lineRule="atLeast"/>
        <w:jc w:val="both"/>
      </w:pPr>
      <w:r>
        <w:rPr>
          <w:color w:val="000000"/>
        </w:rPr>
        <w:t>OPINION-Media literacy is fundamental, especially in 2024</w:t>
      </w:r>
    </w:p>
    <w:p w14:paraId="653A2A26" w14:textId="77777777" w:rsidR="00A35B7F" w:rsidRDefault="00A35B7F" w:rsidP="00A35B7F">
      <w:pPr>
        <w:pStyle w:val="Normal13"/>
        <w:spacing w:before="200" w:line="260" w:lineRule="atLeast"/>
        <w:jc w:val="both"/>
      </w:pPr>
      <w:r>
        <w:rPr>
          <w:color w:val="000000"/>
        </w:rPr>
        <w:t>By Mylee Walker, Staff Reporter</w:t>
      </w:r>
    </w:p>
    <w:p w14:paraId="036FE506" w14:textId="77777777" w:rsidR="00A35B7F" w:rsidRDefault="00A35B7F" w:rsidP="00A35B7F">
      <w:pPr>
        <w:pStyle w:val="Normal13"/>
        <w:spacing w:before="200" w:line="260" w:lineRule="atLeast"/>
        <w:jc w:val="both"/>
      </w:pPr>
      <w:r>
        <w:rPr>
          <w:color w:val="000000"/>
        </w:rPr>
        <w:t>October 22, 2024</w:t>
      </w:r>
    </w:p>
    <w:p w14:paraId="76B1DC43" w14:textId="77777777" w:rsidR="00A35B7F" w:rsidRDefault="00A35B7F" w:rsidP="00A35B7F">
      <w:pPr>
        <w:pStyle w:val="Normal13"/>
        <w:spacing w:before="200" w:line="260" w:lineRule="atLeast"/>
        <w:jc w:val="both"/>
      </w:pPr>
      <w:r>
        <w:rPr>
          <w:color w:val="000000"/>
        </w:rPr>
        <w:t>Illustrated by Dena Rendlemen | [email protected]</w:t>
      </w:r>
    </w:p>
    <w:p w14:paraId="205BE250" w14:textId="77777777" w:rsidR="00A35B7F" w:rsidRDefault="00A35B7F" w:rsidP="00A35B7F">
      <w:pPr>
        <w:pStyle w:val="Normal13"/>
        <w:spacing w:before="200" w:line="260" w:lineRule="atLeast"/>
        <w:jc w:val="both"/>
      </w:pPr>
      <w:r>
        <w:rPr>
          <w:color w:val="000000"/>
        </w:rPr>
        <w:t xml:space="preserve">When you read an article, what is the first question you ask yourself? Do you think of the potential bias? Do you </w:t>
      </w:r>
      <w:r>
        <w:rPr>
          <w:b/>
          <w:color w:val="000000"/>
        </w:rPr>
        <w:t>fact check</w:t>
      </w:r>
      <w:r>
        <w:rPr>
          <w:color w:val="000000"/>
        </w:rPr>
        <w:t>? In the age of artificial intelligence and fake news it is even more important to be media literate. It can be hard to notice these things, especially as technology advances and it becomes harder to distinguish truth from fiction. In honor of Media Literacy Week, let'</w:t>
      </w:r>
      <w:r>
        <w:rPr>
          <w:b/>
          <w:color w:val="000000"/>
        </w:rPr>
        <w:t>s</w:t>
      </w:r>
      <w:r>
        <w:rPr>
          <w:color w:val="000000"/>
        </w:rPr>
        <w:t xml:space="preserve"> deep dive into </w:t>
      </w:r>
    </w:p>
    <w:p w14:paraId="0005E72A" w14:textId="77777777" w:rsidR="00A35B7F" w:rsidRDefault="00A35B7F" w:rsidP="00A35B7F">
      <w:pPr>
        <w:pStyle w:val="Normal13"/>
        <w:spacing w:before="200" w:line="260" w:lineRule="atLeast"/>
        <w:jc w:val="both"/>
      </w:pPr>
      <w:r>
        <w:rPr>
          <w:color w:val="000000"/>
        </w:rPr>
        <w:t> </w:t>
      </w:r>
    </w:p>
    <w:p w14:paraId="7D81F066" w14:textId="77777777" w:rsidR="00A35B7F" w:rsidRDefault="00A35B7F" w:rsidP="00A35B7F">
      <w:pPr>
        <w:pStyle w:val="Normal13"/>
        <w:spacing w:before="200" w:line="260" w:lineRule="atLeast"/>
        <w:jc w:val="both"/>
      </w:pPr>
      <w:r>
        <w:rPr>
          <w:color w:val="000000"/>
        </w:rPr>
        <w:lastRenderedPageBreak/>
        <w:t>Media is a part of our life. We absorb information at every moment of every day. We look at media through our phones, computers and televisions. There are pros to most media, just as there are cons. Media can breed creativity, providing outlets for people to express themselves. It can also spread information quickly, allowing people to learn about things faster. </w:t>
      </w:r>
    </w:p>
    <w:p w14:paraId="7CF07775" w14:textId="77777777" w:rsidR="00A35B7F" w:rsidRDefault="00A35B7F" w:rsidP="00A35B7F">
      <w:pPr>
        <w:pStyle w:val="Normal13"/>
        <w:spacing w:before="200" w:line="260" w:lineRule="atLeast"/>
        <w:jc w:val="both"/>
      </w:pPr>
      <w:r>
        <w:rPr>
          <w:color w:val="000000"/>
        </w:rPr>
        <w:t>While this is beneficial, it can also be a double-edged sword. The creativity can evolve into deviance, and morally corrupt media can be made. The spread of information can cause the spread of misinformation. </w:t>
      </w:r>
    </w:p>
    <w:p w14:paraId="3023BB9E" w14:textId="77777777" w:rsidR="00A35B7F" w:rsidRDefault="00A35B7F" w:rsidP="00A35B7F">
      <w:pPr>
        <w:pStyle w:val="Normal13"/>
        <w:spacing w:before="200" w:line="260" w:lineRule="atLeast"/>
        <w:jc w:val="both"/>
      </w:pPr>
      <w:r>
        <w:rPr>
          <w:color w:val="000000"/>
        </w:rPr>
        <w:t>Misinformation is defined by The National Association of Media Literacy Education as false information, while disinformation is defined as false information that is intended to trick or mislead people. NAMLE is an association of educators who place importance of media literacy.</w:t>
      </w:r>
    </w:p>
    <w:p w14:paraId="65E15677" w14:textId="77777777" w:rsidR="00A35B7F" w:rsidRDefault="00A35B7F" w:rsidP="00A35B7F">
      <w:pPr>
        <w:pStyle w:val="Normal13"/>
        <w:spacing w:before="200" w:line="260" w:lineRule="atLeast"/>
        <w:jc w:val="both"/>
      </w:pPr>
      <w:r>
        <w:rPr>
          <w:color w:val="000000"/>
        </w:rPr>
        <w:t>But many Americans are undereducated in media literacy. According to Media Literacy Now, an organization that researches and releases data on media literacy, a majority of Americans were not taught how to analyze media. In a survey, they found that 62% of respondents felt they did not have an opportunity in class to reflect on media messages, such as advertising or on TV programs, and how they might affect people'</w:t>
      </w:r>
      <w:r>
        <w:rPr>
          <w:b/>
          <w:color w:val="000000"/>
        </w:rPr>
        <w:t>s</w:t>
      </w:r>
      <w:r>
        <w:rPr>
          <w:color w:val="000000"/>
        </w:rPr>
        <w:t xml:space="preserve"> thoughts, beliefs, feelings or actions. </w:t>
      </w:r>
    </w:p>
    <w:p w14:paraId="10BF0AAB" w14:textId="77777777" w:rsidR="00A35B7F" w:rsidRDefault="00A35B7F" w:rsidP="00A35B7F">
      <w:pPr>
        <w:pStyle w:val="Normal13"/>
        <w:spacing w:before="200" w:line="260" w:lineRule="atLeast"/>
        <w:jc w:val="both"/>
      </w:pPr>
      <w:r>
        <w:rPr>
          <w:color w:val="000000"/>
        </w:rPr>
        <w:t>Advertisement*</w:t>
      </w:r>
    </w:p>
    <w:p w14:paraId="0C090A21" w14:textId="77777777" w:rsidR="00A35B7F" w:rsidRDefault="00A35B7F" w:rsidP="00A35B7F">
      <w:pPr>
        <w:pStyle w:val="Normal13"/>
        <w:spacing w:before="200" w:line="260" w:lineRule="atLeast"/>
        <w:jc w:val="both"/>
      </w:pPr>
      <w:r>
        <w:rPr>
          <w:color w:val="000000"/>
        </w:rPr>
        <w:t> There has been a call for more cohesive media literacy education in the nation, with the rise in media exposure in younger generations. Younger people are on the internet earlier than ever, so teaching them how to think critically about the media they are consuming is important. </w:t>
      </w:r>
    </w:p>
    <w:p w14:paraId="51D65CD1" w14:textId="77777777" w:rsidR="00A35B7F" w:rsidRDefault="00A35B7F" w:rsidP="00A35B7F">
      <w:pPr>
        <w:pStyle w:val="Normal13"/>
        <w:spacing w:before="200" w:line="260" w:lineRule="atLeast"/>
        <w:jc w:val="both"/>
      </w:pPr>
      <w:r>
        <w:rPr>
          <w:color w:val="000000"/>
        </w:rPr>
        <w:t>According to Media Literacy Now, children aged 2 to 8 spend an average of two hours per day consuming media of all kinds. Children aged 8 and 12 spend four to six hours. Additionally, adolescents over 12 years old spend an average of seven to nine hours per day.  </w:t>
      </w:r>
    </w:p>
    <w:p w14:paraId="27B3AD0C" w14:textId="77777777" w:rsidR="00A35B7F" w:rsidRDefault="00A35B7F" w:rsidP="00A35B7F">
      <w:pPr>
        <w:pStyle w:val="Normal13"/>
        <w:spacing w:before="240" w:line="260" w:lineRule="atLeast"/>
        <w:jc w:val="both"/>
      </w:pPr>
      <w:r>
        <w:rPr>
          <w:color w:val="000000"/>
        </w:rPr>
        <w:t xml:space="preserve">This education can be beneficial all of the time, but being media literate can benefit people especially during </w:t>
      </w:r>
      <w:r>
        <w:rPr>
          <w:b/>
          <w:color w:val="000000"/>
        </w:rPr>
        <w:t>election</w:t>
      </w:r>
      <w:r>
        <w:rPr>
          <w:color w:val="000000"/>
        </w:rPr>
        <w:t xml:space="preserve"> years. Candidates and their associates can say things that are half-truths or just full-on lies. There are many places to </w:t>
      </w:r>
      <w:r>
        <w:rPr>
          <w:b/>
          <w:color w:val="000000"/>
        </w:rPr>
        <w:t>fact check</w:t>
      </w:r>
      <w:r>
        <w:rPr>
          <w:color w:val="000000"/>
        </w:rPr>
        <w:t xml:space="preserve">, one being The News Literacy Project. They have a couple of places to find </w:t>
      </w:r>
      <w:r>
        <w:rPr>
          <w:b/>
          <w:color w:val="000000"/>
        </w:rPr>
        <w:t>election</w:t>
      </w:r>
      <w:r>
        <w:rPr>
          <w:color w:val="000000"/>
        </w:rPr>
        <w:t xml:space="preserve"> information, including </w:t>
      </w:r>
      <w:r>
        <w:rPr>
          <w:b/>
          <w:color w:val="000000"/>
        </w:rPr>
        <w:t>fact checking</w:t>
      </w:r>
      <w:r>
        <w:rPr>
          <w:color w:val="000000"/>
        </w:rPr>
        <w:t xml:space="preserve">. There are plenty more, like </w:t>
      </w:r>
      <w:r>
        <w:rPr>
          <w:b/>
          <w:color w:val="000000"/>
        </w:rPr>
        <w:t>Snopes</w:t>
      </w:r>
      <w:r>
        <w:rPr>
          <w:color w:val="000000"/>
        </w:rPr>
        <w:t xml:space="preserve">, </w:t>
      </w:r>
      <w:hyperlink r:id="rId78" w:history="1">
        <w:r>
          <w:rPr>
            <w:color w:val="0077CC"/>
            <w:u w:val="single"/>
            <w:shd w:val="clear" w:color="auto" w:fill="FFFFFF"/>
          </w:rPr>
          <w:t>https://www.</w:t>
        </w:r>
      </w:hyperlink>
      <w:hyperlink r:id="rId79" w:history="1">
        <w:r>
          <w:rPr>
            <w:b/>
            <w:color w:val="0077CC"/>
            <w:u w:val="single"/>
            <w:shd w:val="clear" w:color="auto" w:fill="FFFFFF"/>
          </w:rPr>
          <w:t>snopes</w:t>
        </w:r>
      </w:hyperlink>
      <w:hyperlink r:id="rId80" w:history="1">
        <w:r>
          <w:rPr>
            <w:color w:val="0077CC"/>
            <w:u w:val="single"/>
            <w:shd w:val="clear" w:color="auto" w:fill="FFFFFF"/>
          </w:rPr>
          <w:t>.com</w:t>
        </w:r>
      </w:hyperlink>
      <w:r>
        <w:rPr>
          <w:color w:val="000000"/>
        </w:rPr>
        <w:t xml:space="preserve">/ ; </w:t>
      </w:r>
      <w:r>
        <w:rPr>
          <w:b/>
          <w:color w:val="000000"/>
        </w:rPr>
        <w:t>Politifact</w:t>
      </w:r>
      <w:r>
        <w:rPr>
          <w:color w:val="000000"/>
        </w:rPr>
        <w:t xml:space="preserve">, </w:t>
      </w:r>
      <w:hyperlink r:id="rId81" w:history="1">
        <w:r>
          <w:rPr>
            <w:color w:val="0077CC"/>
            <w:u w:val="single"/>
            <w:shd w:val="clear" w:color="auto" w:fill="FFFFFF"/>
          </w:rPr>
          <w:t>https://www.</w:t>
        </w:r>
      </w:hyperlink>
      <w:hyperlink r:id="rId82" w:history="1">
        <w:r>
          <w:rPr>
            <w:b/>
            <w:color w:val="0077CC"/>
            <w:u w:val="single"/>
            <w:shd w:val="clear" w:color="auto" w:fill="FFFFFF"/>
          </w:rPr>
          <w:t>politifact</w:t>
        </w:r>
      </w:hyperlink>
      <w:hyperlink r:id="rId83" w:history="1">
        <w:r>
          <w:rPr>
            <w:color w:val="0077CC"/>
            <w:u w:val="single"/>
            <w:shd w:val="clear" w:color="auto" w:fill="FFFFFF"/>
          </w:rPr>
          <w:t>.com</w:t>
        </w:r>
      </w:hyperlink>
      <w:r>
        <w:rPr>
          <w:color w:val="000000"/>
        </w:rPr>
        <w:t xml:space="preserve">/ (which is a part of Poyner); and RumorGuard </w:t>
      </w:r>
      <w:hyperlink r:id="rId84" w:history="1">
        <w:r>
          <w:rPr>
            <w:color w:val="0077CC"/>
            <w:u w:val="single"/>
            <w:shd w:val="clear" w:color="auto" w:fill="FFFFFF"/>
          </w:rPr>
          <w:t>https://www.rumorguard.org</w:t>
        </w:r>
      </w:hyperlink>
      <w:r>
        <w:rPr>
          <w:color w:val="000000"/>
        </w:rPr>
        <w:t>/ (which is a part of The News Literacy Project).</w:t>
      </w:r>
    </w:p>
    <w:p w14:paraId="33026726" w14:textId="77777777" w:rsidR="00A35B7F" w:rsidRDefault="00A35B7F" w:rsidP="00A35B7F">
      <w:pPr>
        <w:pStyle w:val="Normal13"/>
        <w:spacing w:before="200" w:line="260" w:lineRule="atLeast"/>
        <w:jc w:val="both"/>
      </w:pPr>
      <w:r>
        <w:rPr>
          <w:color w:val="000000"/>
        </w:rPr>
        <w:t>The trick to finding the balance is finding resources, of which there are many.</w:t>
      </w:r>
    </w:p>
    <w:p w14:paraId="7E3BE2B6" w14:textId="77777777" w:rsidR="00A35B7F" w:rsidRDefault="00A35B7F" w:rsidP="00A35B7F">
      <w:pPr>
        <w:pStyle w:val="Normal13"/>
        <w:spacing w:before="240" w:line="260" w:lineRule="atLeast"/>
        <w:jc w:val="both"/>
      </w:pPr>
      <w:r>
        <w:rPr>
          <w:color w:val="000000"/>
        </w:rPr>
        <w:t xml:space="preserve">The National Association of Media Literacy Education, </w:t>
      </w:r>
      <w:hyperlink r:id="rId85" w:history="1">
        <w:r>
          <w:rPr>
            <w:color w:val="0077CC"/>
            <w:u w:val="single"/>
            <w:shd w:val="clear" w:color="auto" w:fill="FFFFFF"/>
          </w:rPr>
          <w:t>https://namle.org/about/</w:t>
        </w:r>
      </w:hyperlink>
      <w:r>
        <w:rPr>
          <w:color w:val="000000"/>
        </w:rPr>
        <w:t>, is a good resource because it has a lot of information in regard to media literacy. It has a lot of resources for children, including free activities. </w:t>
      </w:r>
    </w:p>
    <w:p w14:paraId="5A754C03" w14:textId="77777777" w:rsidR="00A35B7F" w:rsidRDefault="00A35B7F" w:rsidP="00A35B7F">
      <w:pPr>
        <w:pStyle w:val="Normal13"/>
        <w:spacing w:before="240" w:line="260" w:lineRule="atLeast"/>
        <w:jc w:val="both"/>
      </w:pPr>
      <w:r>
        <w:rPr>
          <w:color w:val="000000"/>
        </w:rPr>
        <w:t xml:space="preserve">Media Literacy Now, </w:t>
      </w:r>
      <w:hyperlink r:id="rId86" w:history="1">
        <w:r>
          <w:rPr>
            <w:color w:val="0077CC"/>
            <w:u w:val="single"/>
            <w:shd w:val="clear" w:color="auto" w:fill="FFFFFF"/>
          </w:rPr>
          <w:t>https://medialiteracynow.org/about/mission/</w:t>
        </w:r>
      </w:hyperlink>
      <w:r>
        <w:rPr>
          <w:color w:val="000000"/>
        </w:rPr>
        <w:t xml:space="preserve"> ,</w:t>
      </w:r>
    </w:p>
    <w:p w14:paraId="60F1FE82" w14:textId="77777777" w:rsidR="00A35B7F" w:rsidRDefault="00A35B7F" w:rsidP="00A35B7F">
      <w:pPr>
        <w:pStyle w:val="Normal13"/>
        <w:spacing w:before="200" w:line="260" w:lineRule="atLeast"/>
        <w:jc w:val="both"/>
      </w:pPr>
      <w:r>
        <w:rPr>
          <w:color w:val="000000"/>
        </w:rPr>
        <w:t>is similar, providing free media literacy research. </w:t>
      </w:r>
    </w:p>
    <w:p w14:paraId="3EBD9EE3" w14:textId="77777777" w:rsidR="00A35B7F" w:rsidRDefault="00A35B7F" w:rsidP="00A35B7F">
      <w:pPr>
        <w:pStyle w:val="Normal13"/>
        <w:spacing w:before="200" w:line="260" w:lineRule="atLeast"/>
        <w:jc w:val="both"/>
      </w:pPr>
      <w:r>
        <w:rPr>
          <w:color w:val="000000"/>
        </w:rPr>
        <w:t>Media literacy is super important for people to know, and not something to ignore. Most people have seen a social media post that they took as a truth when it was not. Knowing how to process information given to you can make the difference in your life. </w:t>
      </w:r>
    </w:p>
    <w:p w14:paraId="0B854641" w14:textId="77777777" w:rsidR="00A35B7F" w:rsidRDefault="00A35B7F" w:rsidP="00A35B7F">
      <w:pPr>
        <w:pStyle w:val="Normal13"/>
        <w:spacing w:before="200" w:line="260" w:lineRule="atLeast"/>
        <w:jc w:val="both"/>
      </w:pPr>
      <w:r>
        <w:rPr>
          <w:color w:val="000000"/>
        </w:rPr>
        <w:t xml:space="preserve">I know personally I have been tricked by AI images or fake news. It takes one glance and a moment for you to make a decision about something. It takes another to realize that it may be manipulated. Especially during </w:t>
      </w:r>
      <w:r>
        <w:rPr>
          <w:b/>
          <w:color w:val="000000"/>
        </w:rPr>
        <w:t>election</w:t>
      </w:r>
      <w:r>
        <w:rPr>
          <w:color w:val="000000"/>
        </w:rPr>
        <w:t xml:space="preserve"> season, please be careful about the information you consume. </w:t>
      </w:r>
    </w:p>
    <w:p w14:paraId="12E4F2A6" w14:textId="77777777" w:rsidR="00A35B7F" w:rsidRDefault="00A35B7F" w:rsidP="00A35B7F">
      <w:pPr>
        <w:pStyle w:val="Normal13"/>
        <w:keepNext/>
        <w:spacing w:before="240" w:line="340" w:lineRule="atLeast"/>
      </w:pPr>
      <w:bookmarkStart w:id="8" w:name="Classification_11"/>
      <w:bookmarkEnd w:id="8"/>
      <w:r>
        <w:rPr>
          <w:b/>
          <w:color w:val="000000"/>
          <w:sz w:val="28"/>
        </w:rPr>
        <w:t>Classification</w:t>
      </w:r>
    </w:p>
    <w:p w14:paraId="743D8545" w14:textId="77777777" w:rsidR="00A35B7F" w:rsidRDefault="00A35B7F" w:rsidP="00A35B7F">
      <w:pPr>
        <w:pStyle w:val="Normal13"/>
        <w:spacing w:line="60" w:lineRule="exact"/>
      </w:pPr>
      <w:r>
        <w:rPr>
          <w:noProof/>
        </w:rPr>
        <mc:AlternateContent>
          <mc:Choice Requires="wps">
            <w:drawing>
              <wp:anchor distT="0" distB="0" distL="114300" distR="114300" simplePos="0" relativeHeight="251666432" behindDoc="0" locked="0" layoutInCell="1" allowOverlap="1" wp14:anchorId="77450C63" wp14:editId="2EF926C8">
                <wp:simplePos x="0" y="0"/>
                <wp:positionH relativeFrom="column">
                  <wp:posOffset>0</wp:posOffset>
                </wp:positionH>
                <wp:positionV relativeFrom="paragraph">
                  <wp:posOffset>25400</wp:posOffset>
                </wp:positionV>
                <wp:extent cx="6502400" cy="0"/>
                <wp:effectExtent l="15875" t="19050" r="15875" b="19050"/>
                <wp:wrapTopAndBottom/>
                <wp:docPr id="1891853739"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387B89" id="Line 5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772EA664" w14:textId="77777777" w:rsidR="00A35B7F" w:rsidRDefault="00A35B7F" w:rsidP="00A35B7F">
      <w:pPr>
        <w:pStyle w:val="Normal13"/>
        <w:spacing w:line="120" w:lineRule="exact"/>
      </w:pPr>
    </w:p>
    <w:p w14:paraId="53B2541F" w14:textId="77777777" w:rsidR="00A35B7F" w:rsidRDefault="00A35B7F" w:rsidP="00A35B7F">
      <w:pPr>
        <w:pStyle w:val="Normal13"/>
        <w:spacing w:line="260" w:lineRule="atLeast"/>
      </w:pPr>
      <w:r>
        <w:rPr>
          <w:b/>
          <w:color w:val="000000"/>
        </w:rPr>
        <w:lastRenderedPageBreak/>
        <w:t>Language:</w:t>
      </w:r>
      <w:r>
        <w:rPr>
          <w:color w:val="000000"/>
        </w:rPr>
        <w:t> ENGLISH</w:t>
      </w:r>
    </w:p>
    <w:p w14:paraId="7B520499" w14:textId="77777777" w:rsidR="00A35B7F" w:rsidRDefault="00A35B7F" w:rsidP="00A35B7F">
      <w:pPr>
        <w:pStyle w:val="Normal13"/>
        <w:spacing w:before="240" w:line="260" w:lineRule="atLeast"/>
      </w:pPr>
      <w:r>
        <w:br/>
      </w:r>
      <w:r>
        <w:rPr>
          <w:b/>
          <w:color w:val="000000"/>
        </w:rPr>
        <w:t>Publication-Type:</w:t>
      </w:r>
      <w:r>
        <w:rPr>
          <w:color w:val="000000"/>
        </w:rPr>
        <w:t> Newspaper</w:t>
      </w:r>
    </w:p>
    <w:p w14:paraId="14874B89" w14:textId="77777777" w:rsidR="00A35B7F" w:rsidRDefault="00A35B7F" w:rsidP="00A35B7F">
      <w:pPr>
        <w:pStyle w:val="Normal13"/>
        <w:spacing w:before="240" w:line="260" w:lineRule="atLeast"/>
      </w:pPr>
      <w:r>
        <w:br/>
      </w:r>
      <w:r>
        <w:rPr>
          <w:b/>
          <w:color w:val="000000"/>
        </w:rPr>
        <w:t>Subject:</w:t>
      </w:r>
      <w:r>
        <w:rPr>
          <w:color w:val="000000"/>
        </w:rPr>
        <w:t> </w:t>
      </w:r>
      <w:r>
        <w:rPr>
          <w:b/>
          <w:color w:val="000000"/>
        </w:rPr>
        <w:t>FACT CHECKING</w:t>
      </w:r>
      <w:r>
        <w:rPr>
          <w:color w:val="000000"/>
        </w:rPr>
        <w:t xml:space="preserve"> (90%); DISINFORMATION &amp; MISINFORMATION (89%); FAKE NEWS (79%); MUSIC EDUCATION (78%); TEACHING &amp; TEACHERS (78%); EMOTIONS (76%); CHILDREN, ADOLESCENTS &amp; TEENS (73%); TECHNOLOGY (67%); ASSOCIATIONS &amp; ORGANIZATIONS (66%); ARTIFICIAL INTELLIGENCE (52%)</w:t>
      </w:r>
    </w:p>
    <w:p w14:paraId="25697441" w14:textId="77777777" w:rsidR="00A35B7F" w:rsidRDefault="00A35B7F" w:rsidP="00A35B7F">
      <w:pPr>
        <w:pStyle w:val="Normal13"/>
        <w:spacing w:before="240" w:line="260" w:lineRule="atLeast"/>
      </w:pPr>
      <w:r>
        <w:br/>
      </w:r>
      <w:r>
        <w:rPr>
          <w:b/>
          <w:color w:val="000000"/>
        </w:rPr>
        <w:t>Industry:</w:t>
      </w:r>
      <w:r>
        <w:rPr>
          <w:color w:val="000000"/>
        </w:rPr>
        <w:t> TELEVISION PROGRAMMING (77%); TELEVISION EQUIPMENT (64%); TELEVISION ADVERTISING (60%); ARTIFICIAL INTELLIGENCE (52%)</w:t>
      </w:r>
    </w:p>
    <w:p w14:paraId="599D9EE7" w14:textId="77777777" w:rsidR="00A35B7F" w:rsidRDefault="00A35B7F" w:rsidP="00A35B7F">
      <w:pPr>
        <w:pStyle w:val="Normal13"/>
        <w:spacing w:before="240" w:line="260" w:lineRule="atLeast"/>
      </w:pPr>
      <w:r>
        <w:br/>
      </w:r>
      <w:r>
        <w:rPr>
          <w:b/>
          <w:color w:val="000000"/>
        </w:rPr>
        <w:t>Geographic:</w:t>
      </w:r>
      <w:r>
        <w:rPr>
          <w:color w:val="000000"/>
        </w:rPr>
        <w:t> ILLINOIS, USA (90%); UNITED STATES (92%); Carbondale; IL</w:t>
      </w:r>
    </w:p>
    <w:p w14:paraId="0EE5F417" w14:textId="77777777" w:rsidR="00A35B7F" w:rsidRDefault="00A35B7F" w:rsidP="00A35B7F">
      <w:pPr>
        <w:pStyle w:val="Normal13"/>
        <w:spacing w:before="240" w:line="260" w:lineRule="atLeast"/>
      </w:pPr>
      <w:r>
        <w:br/>
      </w:r>
      <w:r>
        <w:rPr>
          <w:b/>
          <w:color w:val="000000"/>
        </w:rPr>
        <w:t>Load-Date:</w:t>
      </w:r>
      <w:r>
        <w:rPr>
          <w:color w:val="000000"/>
        </w:rPr>
        <w:t> October 23, 2024</w:t>
      </w:r>
    </w:p>
    <w:p w14:paraId="26D1C69C" w14:textId="77777777" w:rsidR="00A35B7F" w:rsidRDefault="00A35B7F" w:rsidP="00A35B7F">
      <w:pPr>
        <w:pStyle w:val="Normal13"/>
      </w:pPr>
    </w:p>
    <w:p w14:paraId="58BD279C" w14:textId="77777777" w:rsidR="00A35B7F" w:rsidRDefault="00A35B7F" w:rsidP="00A35B7F">
      <w:pPr>
        <w:pStyle w:val="Normal13"/>
        <w:ind w:left="200"/>
        <w:sectPr w:rsidR="00A35B7F" w:rsidSect="00A35B7F">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667456" behindDoc="0" locked="0" layoutInCell="1" allowOverlap="1" wp14:anchorId="275197F5" wp14:editId="003F488E">
                <wp:simplePos x="0" y="0"/>
                <wp:positionH relativeFrom="column">
                  <wp:posOffset>0</wp:posOffset>
                </wp:positionH>
                <wp:positionV relativeFrom="paragraph">
                  <wp:posOffset>127000</wp:posOffset>
                </wp:positionV>
                <wp:extent cx="6502400" cy="0"/>
                <wp:effectExtent l="6350" t="12700" r="15875" b="6350"/>
                <wp:wrapNone/>
                <wp:docPr id="1946405122"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0801DA" id="Line 5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b/>
          <w:color w:val="767676"/>
          <w:sz w:val="16"/>
        </w:rPr>
        <w:t>End of Document</w:t>
      </w:r>
    </w:p>
    <w:p w14:paraId="6BA57CD0" w14:textId="77777777" w:rsidR="00A35B7F" w:rsidRDefault="00A35B7F" w:rsidP="00A35B7F">
      <w:pPr>
        <w:pStyle w:val="Normal14"/>
        <w:sectPr w:rsidR="00A35B7F" w:rsidSect="00A35B7F">
          <w:headerReference w:type="even" r:id="rId87"/>
          <w:headerReference w:type="default" r:id="rId88"/>
          <w:footerReference w:type="even" r:id="rId89"/>
          <w:footerReference w:type="default" r:id="rId90"/>
          <w:headerReference w:type="first" r:id="rId91"/>
          <w:footerReference w:type="first" r:id="rId92"/>
          <w:pgSz w:w="12240" w:h="15840"/>
          <w:pgMar w:top="840" w:right="1000" w:bottom="840" w:left="1000" w:header="400" w:footer="400" w:gutter="0"/>
          <w:cols w:space="720"/>
          <w:titlePg/>
        </w:sectPr>
      </w:pPr>
    </w:p>
    <w:p w14:paraId="46B21C0B" w14:textId="77777777" w:rsidR="00A35B7F" w:rsidRDefault="00A35B7F" w:rsidP="00A35B7F">
      <w:pPr>
        <w:pStyle w:val="Normal14"/>
      </w:pPr>
    </w:p>
    <w:p w14:paraId="39EA9BCD" w14:textId="77777777" w:rsidR="00A35B7F" w:rsidRDefault="00A35B7F" w:rsidP="00A35B7F">
      <w:pPr>
        <w:pStyle w:val="Normal14"/>
      </w:pPr>
      <w:r>
        <w:rPr>
          <w:noProof/>
        </w:rPr>
        <w:drawing>
          <wp:inline distT="0" distB="0" distL="0" distR="0" wp14:anchorId="16CF2C0E" wp14:editId="24D9DEF8">
            <wp:extent cx="1879600" cy="381000"/>
            <wp:effectExtent l="0" t="0" r="0" b="0"/>
            <wp:docPr id="18" name="Picture 111" descr="LexisNe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exisNexi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79600" cy="381000"/>
                    </a:xfrm>
                    <a:prstGeom prst="rect">
                      <a:avLst/>
                    </a:prstGeom>
                    <a:noFill/>
                    <a:ln>
                      <a:noFill/>
                    </a:ln>
                  </pic:spPr>
                </pic:pic>
              </a:graphicData>
            </a:graphic>
          </wp:inline>
        </w:drawing>
      </w:r>
      <w:r>
        <w:cr/>
      </w:r>
    </w:p>
    <w:p w14:paraId="7867DE16" w14:textId="77777777" w:rsidR="00A35B7F" w:rsidRDefault="00A35B7F" w:rsidP="00A35B7F">
      <w:pPr>
        <w:pStyle w:val="Heading112"/>
        <w:keepNext w:val="0"/>
        <w:numPr>
          <w:ilvl w:val="0"/>
          <w:numId w:val="140"/>
        </w:numPr>
        <w:spacing w:after="200" w:line="340" w:lineRule="atLeast"/>
        <w:ind w:left="2061"/>
        <w:jc w:val="center"/>
      </w:pPr>
      <w:hyperlink r:id="rId93" w:history="1">
        <w:r>
          <w:rPr>
            <w:rFonts w:eastAsia="Arial"/>
            <w:color w:val="0077CC"/>
            <w:sz w:val="28"/>
            <w:u w:val="single"/>
            <w:shd w:val="clear" w:color="auto" w:fill="FFFFFF"/>
          </w:rPr>
          <w:t>FACT CHECK</w:t>
        </w:r>
      </w:hyperlink>
      <w:hyperlink r:id="rId94" w:history="1">
        <w:r>
          <w:rPr>
            <w:rFonts w:eastAsia="Arial"/>
            <w:color w:val="0077CC"/>
            <w:sz w:val="28"/>
            <w:u w:val="single"/>
            <w:shd w:val="clear" w:color="auto" w:fill="FFFFFF"/>
          </w:rPr>
          <w:t>: Video Of Kamala Harris Calling Trump 'Hitler' On Joe Rogan'</w:t>
        </w:r>
      </w:hyperlink>
      <w:hyperlink r:id="rId95" w:history="1">
        <w:r>
          <w:rPr>
            <w:rFonts w:eastAsia="Arial"/>
            <w:color w:val="0077CC"/>
            <w:sz w:val="28"/>
            <w:u w:val="single"/>
            <w:shd w:val="clear" w:color="auto" w:fill="FFFFFF"/>
          </w:rPr>
          <w:t>s</w:t>
        </w:r>
      </w:hyperlink>
      <w:hyperlink r:id="rId96" w:history="1">
        <w:r>
          <w:rPr>
            <w:rFonts w:eastAsia="Arial"/>
            <w:color w:val="0077CC"/>
            <w:sz w:val="28"/>
            <w:u w:val="single"/>
            <w:shd w:val="clear" w:color="auto" w:fill="FFFFFF"/>
          </w:rPr>
          <w:t xml:space="preserve"> Podcast Is AI-Generated; 'The claim is false. </w:t>
        </w:r>
      </w:hyperlink>
      <w:hyperlink r:id="rId97" w:history="1">
        <w:r>
          <w:rPr>
            <w:rFonts w:eastAsia="Arial"/>
            <w:color w:val="0077CC"/>
            <w:sz w:val="28"/>
            <w:u w:val="single"/>
            <w:shd w:val="clear" w:color="auto" w:fill="FFFFFF"/>
          </w:rPr>
          <w:t>Check</w:t>
        </w:r>
      </w:hyperlink>
      <w:hyperlink r:id="rId98" w:history="1">
        <w:r>
          <w:rPr>
            <w:rFonts w:eastAsia="Arial"/>
            <w:color w:val="0077CC"/>
            <w:sz w:val="28"/>
            <w:u w:val="single"/>
            <w:shd w:val="clear" w:color="auto" w:fill="FFFFFF"/>
          </w:rPr>
          <w:t xml:space="preserve"> Your </w:t>
        </w:r>
      </w:hyperlink>
      <w:hyperlink r:id="rId99" w:history="1">
        <w:r>
          <w:rPr>
            <w:rFonts w:eastAsia="Arial"/>
            <w:color w:val="0077CC"/>
            <w:sz w:val="28"/>
            <w:u w:val="single"/>
            <w:shd w:val="clear" w:color="auto" w:fill="FFFFFF"/>
          </w:rPr>
          <w:t>Fact</w:t>
        </w:r>
      </w:hyperlink>
      <w:hyperlink r:id="rId100" w:history="1">
        <w:r>
          <w:rPr>
            <w:rFonts w:eastAsia="Arial"/>
            <w:color w:val="0077CC"/>
            <w:sz w:val="28"/>
            <w:u w:val="single"/>
            <w:shd w:val="clear" w:color="auto" w:fill="FFFFFF"/>
          </w:rPr>
          <w:t xml:space="preserve"> conducted a scan of the video using the website, 'TrueMedia.org,' and the results indicate the video has been generated with artificial intelligence (AI)'</w:t>
        </w:r>
      </w:hyperlink>
    </w:p>
    <w:p w14:paraId="43BFF14C" w14:textId="77777777" w:rsidR="00A35B7F" w:rsidRDefault="00A35B7F" w:rsidP="00A35B7F">
      <w:pPr>
        <w:pStyle w:val="Normal14"/>
        <w:spacing w:before="120" w:line="260" w:lineRule="atLeast"/>
        <w:jc w:val="center"/>
      </w:pPr>
      <w:r>
        <w:rPr>
          <w:rFonts w:ascii="Arial" w:eastAsia="Arial" w:hAnsi="Arial" w:cs="Arial"/>
          <w:color w:val="000000"/>
          <w:sz w:val="20"/>
        </w:rPr>
        <w:t>The Daily Caller</w:t>
      </w:r>
    </w:p>
    <w:p w14:paraId="3598BB77" w14:textId="77777777" w:rsidR="00A35B7F" w:rsidRDefault="00A35B7F" w:rsidP="00A35B7F">
      <w:pPr>
        <w:pStyle w:val="Normal14"/>
        <w:spacing w:before="120" w:line="260" w:lineRule="atLeast"/>
        <w:jc w:val="center"/>
      </w:pPr>
      <w:r>
        <w:rPr>
          <w:rFonts w:ascii="Arial" w:eastAsia="Arial" w:hAnsi="Arial" w:cs="Arial"/>
          <w:color w:val="000000"/>
          <w:sz w:val="20"/>
        </w:rPr>
        <w:t>November 4, 2024 Monday 03:36 PM EST</w:t>
      </w:r>
    </w:p>
    <w:p w14:paraId="3F5C8951" w14:textId="77777777" w:rsidR="00A35B7F" w:rsidRDefault="00A35B7F" w:rsidP="00A35B7F">
      <w:pPr>
        <w:pStyle w:val="Normal14"/>
        <w:spacing w:line="240" w:lineRule="atLeast"/>
        <w:jc w:val="both"/>
      </w:pPr>
      <w:bookmarkStart w:id="9" w:name="Bookmark_14"/>
      <w:bookmarkEnd w:id="9"/>
    </w:p>
    <w:p w14:paraId="5C0CAE08" w14:textId="77777777" w:rsidR="00A35B7F" w:rsidRDefault="00A35B7F" w:rsidP="00A35B7F">
      <w:pPr>
        <w:pStyle w:val="Normal14"/>
        <w:spacing w:before="120" w:line="220" w:lineRule="atLeast"/>
      </w:pPr>
      <w:r>
        <w:br/>
      </w:r>
      <w:r>
        <w:rPr>
          <w:rFonts w:ascii="Arial" w:eastAsia="Arial" w:hAnsi="Arial" w:cs="Arial"/>
          <w:color w:val="000000"/>
          <w:sz w:val="16"/>
        </w:rPr>
        <w:t>Copyright 2024 The Daily Caller, Inc. All Rights Reserved</w:t>
      </w:r>
    </w:p>
    <w:p w14:paraId="6D7D5F4A" w14:textId="77777777" w:rsidR="00A35B7F" w:rsidRDefault="00A35B7F" w:rsidP="00A35B7F">
      <w:pPr>
        <w:pStyle w:val="Normal14"/>
        <w:spacing w:before="120" w:line="260" w:lineRule="atLeast"/>
      </w:pPr>
      <w:r>
        <w:rPr>
          <w:rFonts w:ascii="Arial" w:eastAsia="Arial" w:hAnsi="Arial" w:cs="Arial"/>
          <w:b/>
          <w:color w:val="000000"/>
          <w:sz w:val="20"/>
        </w:rPr>
        <w:t>Section:</w:t>
      </w:r>
      <w:r>
        <w:rPr>
          <w:rFonts w:ascii="Arial" w:eastAsia="Arial" w:hAnsi="Arial" w:cs="Arial"/>
          <w:color w:val="000000"/>
          <w:sz w:val="20"/>
        </w:rPr>
        <w:t> POLITICS</w:t>
      </w:r>
    </w:p>
    <w:p w14:paraId="7DBD99C8" w14:textId="77777777" w:rsidR="00A35B7F" w:rsidRDefault="00A35B7F" w:rsidP="00A35B7F">
      <w:pPr>
        <w:pStyle w:val="Normal14"/>
        <w:spacing w:before="120" w:line="260" w:lineRule="atLeast"/>
      </w:pPr>
      <w:r>
        <w:rPr>
          <w:rFonts w:ascii="Arial" w:eastAsia="Arial" w:hAnsi="Arial" w:cs="Arial"/>
          <w:b/>
          <w:color w:val="000000"/>
          <w:sz w:val="20"/>
        </w:rPr>
        <w:t>Length:</w:t>
      </w:r>
      <w:r>
        <w:rPr>
          <w:rFonts w:ascii="Arial" w:eastAsia="Arial" w:hAnsi="Arial" w:cs="Arial"/>
          <w:color w:val="000000"/>
          <w:sz w:val="20"/>
        </w:rPr>
        <w:t> 494 words</w:t>
      </w:r>
    </w:p>
    <w:p w14:paraId="6DC19041" w14:textId="77777777" w:rsidR="00A35B7F" w:rsidRDefault="00A35B7F" w:rsidP="00A35B7F">
      <w:pPr>
        <w:pStyle w:val="Normal14"/>
        <w:spacing w:before="240" w:line="260" w:lineRule="atLeast"/>
      </w:pPr>
      <w:r>
        <w:rPr>
          <w:rFonts w:ascii="Arial" w:eastAsia="Arial" w:hAnsi="Arial" w:cs="Arial"/>
          <w:b/>
          <w:color w:val="000000"/>
          <w:sz w:val="20"/>
        </w:rPr>
        <w:t>Byline:</w:t>
      </w:r>
      <w:r>
        <w:rPr>
          <w:rFonts w:ascii="Arial" w:eastAsia="Arial" w:hAnsi="Arial" w:cs="Arial"/>
          <w:color w:val="000000"/>
          <w:sz w:val="20"/>
        </w:rPr>
        <w:t xml:space="preserve"> Christine Sellers, </w:t>
      </w:r>
      <w:r>
        <w:rPr>
          <w:rFonts w:ascii="Arial" w:eastAsia="Arial" w:hAnsi="Arial" w:cs="Arial"/>
          <w:b/>
          <w:color w:val="000000"/>
          <w:sz w:val="20"/>
        </w:rPr>
        <w:t>Fact Check</w:t>
      </w:r>
      <w:r>
        <w:rPr>
          <w:rFonts w:ascii="Arial" w:eastAsia="Arial" w:hAnsi="Arial" w:cs="Arial"/>
          <w:color w:val="000000"/>
          <w:sz w:val="20"/>
        </w:rPr>
        <w:t xml:space="preserve"> Reporter, </w:t>
      </w:r>
      <w:hyperlink r:id="rId101" w:history="1">
        <w:r>
          <w:rPr>
            <w:rFonts w:ascii="Arial" w:eastAsia="Arial" w:hAnsi="Arial" w:cs="Arial"/>
            <w:color w:val="0077CC"/>
            <w:sz w:val="20"/>
            <w:u w:val="single"/>
            <w:shd w:val="clear" w:color="auto" w:fill="FFFFFF"/>
          </w:rPr>
          <w:t>christine@checkyourfact.com</w:t>
        </w:r>
      </w:hyperlink>
    </w:p>
    <w:p w14:paraId="35C7FE88" w14:textId="77777777" w:rsidR="00A35B7F" w:rsidRDefault="00A35B7F" w:rsidP="00A35B7F">
      <w:pPr>
        <w:pStyle w:val="Normal14"/>
        <w:keepNext/>
        <w:spacing w:before="240" w:line="340" w:lineRule="atLeast"/>
      </w:pPr>
      <w:bookmarkStart w:id="10" w:name="Body_12"/>
      <w:bookmarkEnd w:id="10"/>
      <w:r>
        <w:rPr>
          <w:rFonts w:ascii="Arial" w:eastAsia="Arial" w:hAnsi="Arial" w:cs="Arial"/>
          <w:b/>
          <w:color w:val="000000"/>
          <w:sz w:val="28"/>
        </w:rPr>
        <w:t>Body</w:t>
      </w:r>
    </w:p>
    <w:p w14:paraId="547C770E" w14:textId="77777777" w:rsidR="00A35B7F" w:rsidRDefault="00A35B7F" w:rsidP="00A35B7F">
      <w:pPr>
        <w:pStyle w:val="Normal14"/>
        <w:spacing w:line="60" w:lineRule="exact"/>
      </w:pPr>
      <w:r>
        <w:rPr>
          <w:noProof/>
        </w:rPr>
        <mc:AlternateContent>
          <mc:Choice Requires="wps">
            <w:drawing>
              <wp:anchor distT="0" distB="0" distL="114300" distR="114300" simplePos="0" relativeHeight="251668480" behindDoc="0" locked="0" layoutInCell="1" allowOverlap="1" wp14:anchorId="554B95AF" wp14:editId="4FBA3277">
                <wp:simplePos x="0" y="0"/>
                <wp:positionH relativeFrom="column">
                  <wp:posOffset>0</wp:posOffset>
                </wp:positionH>
                <wp:positionV relativeFrom="paragraph">
                  <wp:posOffset>25400</wp:posOffset>
                </wp:positionV>
                <wp:extent cx="6502400" cy="0"/>
                <wp:effectExtent l="15875" t="15875" r="15875" b="12700"/>
                <wp:wrapTopAndBottom/>
                <wp:docPr id="808128103"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DE530" id="Line 6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45F03126" w14:textId="77777777" w:rsidR="00A35B7F" w:rsidRDefault="00A35B7F" w:rsidP="00A35B7F">
      <w:pPr>
        <w:pStyle w:val="Normal14"/>
      </w:pPr>
    </w:p>
    <w:p w14:paraId="2A9A4936" w14:textId="77777777" w:rsidR="00A35B7F" w:rsidRDefault="00A35B7F" w:rsidP="00A35B7F">
      <w:pPr>
        <w:pStyle w:val="Normal14"/>
        <w:spacing w:before="240" w:line="260" w:lineRule="atLeast"/>
        <w:jc w:val="both"/>
      </w:pPr>
      <w:hyperlink r:id="rId102" w:history="1">
        <w:r>
          <w:rPr>
            <w:rFonts w:ascii="Arial" w:eastAsia="Arial" w:hAnsi="Arial" w:cs="Arial"/>
            <w:color w:val="0077CC"/>
            <w:sz w:val="20"/>
            <w:u w:val="single"/>
            <w:shd w:val="clear" w:color="auto" w:fill="FFFFFF"/>
          </w:rPr>
          <w:t>Link to Image</w:t>
        </w:r>
      </w:hyperlink>
    </w:p>
    <w:p w14:paraId="7BF75E40" w14:textId="77777777" w:rsidR="00A35B7F" w:rsidRDefault="00A35B7F" w:rsidP="00A35B7F">
      <w:pPr>
        <w:pStyle w:val="Normal14"/>
        <w:spacing w:before="200" w:line="260" w:lineRule="atLeast"/>
        <w:jc w:val="both"/>
      </w:pPr>
      <w:r>
        <w:rPr>
          <w:rFonts w:ascii="Arial" w:eastAsia="Arial" w:hAnsi="Arial" w:cs="Arial"/>
          <w:color w:val="000000"/>
          <w:sz w:val="20"/>
        </w:rPr>
        <w:t xml:space="preserve">A viral video </w:t>
      </w:r>
      <w:hyperlink r:id="rId103" w:history="1">
        <w:r>
          <w:rPr>
            <w:rFonts w:ascii="Arial" w:eastAsia="Arial" w:hAnsi="Arial" w:cs="Arial"/>
            <w:color w:val="0077CC"/>
            <w:sz w:val="20"/>
            <w:u w:val="single"/>
            <w:shd w:val="clear" w:color="auto" w:fill="FFFFFF"/>
          </w:rPr>
          <w:t>shared on X</w:t>
        </w:r>
      </w:hyperlink>
      <w:r>
        <w:rPr>
          <w:rFonts w:ascii="Arial" w:eastAsia="Arial" w:hAnsi="Arial" w:cs="Arial"/>
          <w:color w:val="000000"/>
          <w:sz w:val="20"/>
        </w:rPr>
        <w:t> claims 2024 Democratic nominee Vice President Kamala Harris called 2024 Republican nominee and former President Donald Trump “Hitler” on Joe Rogan'</w:t>
      </w:r>
      <w:r>
        <w:rPr>
          <w:rFonts w:ascii="Arial" w:eastAsia="Arial" w:hAnsi="Arial" w:cs="Arial"/>
          <w:b/>
          <w:color w:val="000000"/>
          <w:sz w:val="20"/>
        </w:rPr>
        <w:t>s</w:t>
      </w:r>
      <w:r>
        <w:rPr>
          <w:rFonts w:ascii="Arial" w:eastAsia="Arial" w:hAnsi="Arial" w:cs="Arial"/>
          <w:color w:val="000000"/>
          <w:sz w:val="20"/>
        </w:rPr>
        <w:t xml:space="preserve"> podcast, “The Joe Rogan Experience.”</w:t>
      </w:r>
    </w:p>
    <w:p w14:paraId="5BE7C1F2" w14:textId="77777777" w:rsidR="00A35B7F" w:rsidRDefault="00A35B7F" w:rsidP="00A35B7F">
      <w:pPr>
        <w:pStyle w:val="Normal14"/>
        <w:spacing w:before="240" w:line="260" w:lineRule="atLeast"/>
        <w:ind w:left="400"/>
        <w:jc w:val="both"/>
      </w:pPr>
      <w:r>
        <w:rPr>
          <w:rFonts w:ascii="Arial" w:eastAsia="Arial" w:hAnsi="Arial" w:cs="Arial"/>
          <w:color w:val="000000"/>
          <w:sz w:val="20"/>
        </w:rPr>
        <w:t xml:space="preserve"> BREAKING NEWS: Kamala Harris Goes On The Joe Rogan Podcast </w:t>
      </w:r>
      <w:hyperlink r:id="rId104" w:history="1">
        <w:r>
          <w:rPr>
            <w:rFonts w:ascii="Arial" w:eastAsia="Arial" w:hAnsi="Arial" w:cs="Arial"/>
            <w:color w:val="0077CC"/>
            <w:sz w:val="20"/>
            <w:u w:val="single"/>
            <w:shd w:val="clear" w:color="auto" w:fill="FFFFFF"/>
          </w:rPr>
          <w:t>pic.twitter.com/un2hegCQ8m</w:t>
        </w:r>
      </w:hyperlink>
    </w:p>
    <w:p w14:paraId="65085520" w14:textId="77777777" w:rsidR="00A35B7F" w:rsidRDefault="00A35B7F" w:rsidP="00A35B7F">
      <w:pPr>
        <w:pStyle w:val="Normal14"/>
        <w:spacing w:before="240" w:line="260" w:lineRule="atLeast"/>
        <w:ind w:left="400"/>
        <w:jc w:val="both"/>
      </w:pPr>
      <w:r>
        <w:rPr>
          <w:rFonts w:ascii="Arial" w:eastAsia="Arial" w:hAnsi="Arial" w:cs="Arial"/>
          <w:color w:val="000000"/>
          <w:sz w:val="20"/>
        </w:rPr>
        <w:t xml:space="preserve"> - Danny Polishchuk (@Dannyjokes) </w:t>
      </w:r>
      <w:hyperlink r:id="rId105" w:history="1">
        <w:r>
          <w:rPr>
            <w:rFonts w:ascii="Arial" w:eastAsia="Arial" w:hAnsi="Arial" w:cs="Arial"/>
            <w:color w:val="0077CC"/>
            <w:sz w:val="20"/>
            <w:u w:val="single"/>
            <w:shd w:val="clear" w:color="auto" w:fill="FFFFFF"/>
          </w:rPr>
          <w:t>October 26, 2024</w:t>
        </w:r>
      </w:hyperlink>
    </w:p>
    <w:p w14:paraId="0BB6A244" w14:textId="77777777" w:rsidR="00A35B7F" w:rsidRDefault="00A35B7F" w:rsidP="00A35B7F">
      <w:pPr>
        <w:pStyle w:val="Normal14"/>
        <w:spacing w:before="200" w:line="260" w:lineRule="atLeast"/>
        <w:jc w:val="both"/>
      </w:pPr>
      <w:r>
        <w:rPr>
          <w:rFonts w:ascii="Arial" w:eastAsia="Arial" w:hAnsi="Arial" w:cs="Arial"/>
          <w:b/>
          <w:color w:val="000000"/>
          <w:sz w:val="20"/>
        </w:rPr>
        <w:t>Verdict: False</w:t>
      </w:r>
    </w:p>
    <w:p w14:paraId="787BC4EB" w14:textId="77777777" w:rsidR="00A35B7F" w:rsidRDefault="00A35B7F" w:rsidP="00A35B7F">
      <w:pPr>
        <w:pStyle w:val="Normal14"/>
        <w:spacing w:before="200" w:line="260" w:lineRule="atLeast"/>
        <w:jc w:val="both"/>
      </w:pPr>
      <w:r>
        <w:rPr>
          <w:rFonts w:ascii="Arial" w:eastAsia="Arial" w:hAnsi="Arial" w:cs="Arial"/>
          <w:b/>
          <w:color w:val="000000"/>
          <w:sz w:val="20"/>
        </w:rPr>
        <w:t>Check</w:t>
      </w:r>
      <w:r>
        <w:rPr>
          <w:rFonts w:ascii="Arial" w:eastAsia="Arial" w:hAnsi="Arial" w:cs="Arial"/>
          <w:color w:val="000000"/>
          <w:sz w:val="20"/>
        </w:rPr>
        <w:t xml:space="preserve"> Your </w:t>
      </w:r>
      <w:r>
        <w:rPr>
          <w:rFonts w:ascii="Arial" w:eastAsia="Arial" w:hAnsi="Arial" w:cs="Arial"/>
          <w:b/>
          <w:color w:val="000000"/>
          <w:sz w:val="20"/>
        </w:rPr>
        <w:t>Fact</w:t>
      </w:r>
      <w:r>
        <w:rPr>
          <w:rFonts w:ascii="Arial" w:eastAsia="Arial" w:hAnsi="Arial" w:cs="Arial"/>
          <w:color w:val="000000"/>
          <w:sz w:val="20"/>
        </w:rPr>
        <w:t xml:space="preserve"> conducted a scan of the video using the website “TrueMedia.org,” and the results indicate the video has been generated with artificial intelligence (AI). In addition, a media forensics and AI expert denied the video'</w:t>
      </w:r>
      <w:r>
        <w:rPr>
          <w:rFonts w:ascii="Arial" w:eastAsia="Arial" w:hAnsi="Arial" w:cs="Arial"/>
          <w:b/>
          <w:color w:val="000000"/>
          <w:sz w:val="20"/>
        </w:rPr>
        <w:t>s</w:t>
      </w:r>
      <w:r>
        <w:rPr>
          <w:rFonts w:ascii="Arial" w:eastAsia="Arial" w:hAnsi="Arial" w:cs="Arial"/>
          <w:color w:val="000000"/>
          <w:sz w:val="20"/>
        </w:rPr>
        <w:t xml:space="preserve"> authenticity in an email to </w:t>
      </w:r>
      <w:r>
        <w:rPr>
          <w:rFonts w:ascii="Arial" w:eastAsia="Arial" w:hAnsi="Arial" w:cs="Arial"/>
          <w:b/>
          <w:color w:val="000000"/>
          <w:sz w:val="20"/>
        </w:rPr>
        <w:t>Check</w:t>
      </w:r>
      <w:r>
        <w:rPr>
          <w:rFonts w:ascii="Arial" w:eastAsia="Arial" w:hAnsi="Arial" w:cs="Arial"/>
          <w:color w:val="000000"/>
          <w:sz w:val="20"/>
        </w:rPr>
        <w:t xml:space="preserve"> Your </w:t>
      </w:r>
      <w:r>
        <w:rPr>
          <w:rFonts w:ascii="Arial" w:eastAsia="Arial" w:hAnsi="Arial" w:cs="Arial"/>
          <w:b/>
          <w:color w:val="000000"/>
          <w:sz w:val="20"/>
        </w:rPr>
        <w:t>Fact</w:t>
      </w:r>
      <w:r>
        <w:rPr>
          <w:rFonts w:ascii="Arial" w:eastAsia="Arial" w:hAnsi="Arial" w:cs="Arial"/>
          <w:color w:val="000000"/>
          <w:sz w:val="20"/>
        </w:rPr>
        <w:t>.</w:t>
      </w:r>
    </w:p>
    <w:p w14:paraId="3F3E70BE" w14:textId="77777777" w:rsidR="00A35B7F" w:rsidRDefault="00A35B7F" w:rsidP="00A35B7F">
      <w:pPr>
        <w:pStyle w:val="Normal14"/>
        <w:spacing w:before="200" w:line="260" w:lineRule="atLeast"/>
        <w:jc w:val="both"/>
      </w:pPr>
      <w:r>
        <w:rPr>
          <w:rFonts w:ascii="Arial" w:eastAsia="Arial" w:hAnsi="Arial" w:cs="Arial"/>
          <w:b/>
          <w:color w:val="000000"/>
          <w:sz w:val="20"/>
        </w:rPr>
        <w:t>Fact Check:</w:t>
      </w:r>
    </w:p>
    <w:p w14:paraId="59780F26" w14:textId="77777777" w:rsidR="00A35B7F" w:rsidRDefault="00A35B7F" w:rsidP="00A35B7F">
      <w:pPr>
        <w:pStyle w:val="Normal14"/>
        <w:spacing w:before="240" w:line="260" w:lineRule="atLeast"/>
        <w:jc w:val="both"/>
      </w:pPr>
      <w:r>
        <w:rPr>
          <w:rFonts w:ascii="Arial" w:eastAsia="Arial" w:hAnsi="Arial" w:cs="Arial"/>
          <w:color w:val="000000"/>
          <w:sz w:val="20"/>
        </w:rPr>
        <w:t>USA Today/Suffolk University'</w:t>
      </w:r>
      <w:r>
        <w:rPr>
          <w:rFonts w:ascii="Arial" w:eastAsia="Arial" w:hAnsi="Arial" w:cs="Arial"/>
          <w:b/>
          <w:color w:val="000000"/>
          <w:sz w:val="20"/>
        </w:rPr>
        <w:t>s</w:t>
      </w:r>
      <w:r>
        <w:rPr>
          <w:rFonts w:ascii="Arial" w:eastAsia="Arial" w:hAnsi="Arial" w:cs="Arial"/>
          <w:color w:val="000000"/>
          <w:sz w:val="20"/>
        </w:rPr>
        <w:t xml:space="preserve"> final poll before the 2024 presidential </w:t>
      </w:r>
      <w:r>
        <w:rPr>
          <w:rFonts w:ascii="Arial" w:eastAsia="Arial" w:hAnsi="Arial" w:cs="Arial"/>
          <w:b/>
          <w:color w:val="000000"/>
          <w:sz w:val="20"/>
        </w:rPr>
        <w:t>election</w:t>
      </w:r>
      <w:r>
        <w:rPr>
          <w:rFonts w:ascii="Arial" w:eastAsia="Arial" w:hAnsi="Arial" w:cs="Arial"/>
          <w:color w:val="000000"/>
          <w:sz w:val="20"/>
        </w:rPr>
        <w:t xml:space="preserve"> shows Harris and Trump are tied at 49% in Pennsylvania among likely voters, according to </w:t>
      </w:r>
      <w:hyperlink r:id="rId106" w:history="1">
        <w:r>
          <w:rPr>
            <w:rFonts w:ascii="Arial" w:eastAsia="Arial" w:hAnsi="Arial" w:cs="Arial"/>
            <w:color w:val="0077CC"/>
            <w:sz w:val="20"/>
            <w:u w:val="single"/>
            <w:shd w:val="clear" w:color="auto" w:fill="FFFFFF"/>
          </w:rPr>
          <w:t>Newsweek</w:t>
        </w:r>
      </w:hyperlink>
      <w:r>
        <w:rPr>
          <w:rFonts w:ascii="Arial" w:eastAsia="Arial" w:hAnsi="Arial" w:cs="Arial"/>
          <w:color w:val="000000"/>
          <w:sz w:val="20"/>
        </w:rPr>
        <w:t>. A Sept. 16 poll from USA Today/Suffolk University showed Harris was ahead of Trump in Pennsylvania by three points, the outlet reported.</w:t>
      </w:r>
    </w:p>
    <w:p w14:paraId="6DEA14BF" w14:textId="77777777" w:rsidR="00A35B7F" w:rsidRDefault="00A35B7F" w:rsidP="00A35B7F">
      <w:pPr>
        <w:pStyle w:val="Normal14"/>
        <w:spacing w:before="200" w:line="260" w:lineRule="atLeast"/>
        <w:jc w:val="both"/>
      </w:pPr>
      <w:r>
        <w:rPr>
          <w:rFonts w:ascii="Arial" w:eastAsia="Arial" w:hAnsi="Arial" w:cs="Arial"/>
          <w:color w:val="000000"/>
          <w:sz w:val="20"/>
        </w:rPr>
        <w:t>The X video, viewed over four million times as of writing, claims Harris called Trump “Hitler” on Rogan'</w:t>
      </w:r>
      <w:r>
        <w:rPr>
          <w:rFonts w:ascii="Arial" w:eastAsia="Arial" w:hAnsi="Arial" w:cs="Arial"/>
          <w:b/>
          <w:color w:val="000000"/>
          <w:sz w:val="20"/>
        </w:rPr>
        <w:t>s</w:t>
      </w:r>
      <w:r>
        <w:rPr>
          <w:rFonts w:ascii="Arial" w:eastAsia="Arial" w:hAnsi="Arial" w:cs="Arial"/>
          <w:color w:val="000000"/>
          <w:sz w:val="20"/>
        </w:rPr>
        <w:t xml:space="preserve"> podcast, “The Joe Rogan Experience.”</w:t>
      </w:r>
    </w:p>
    <w:p w14:paraId="482ACB76" w14:textId="77777777" w:rsidR="00A35B7F" w:rsidRDefault="00A35B7F" w:rsidP="00A35B7F">
      <w:pPr>
        <w:pStyle w:val="Normal14"/>
        <w:spacing w:before="240" w:line="260" w:lineRule="atLeast"/>
        <w:jc w:val="both"/>
      </w:pPr>
      <w:r>
        <w:rPr>
          <w:rFonts w:ascii="Arial" w:eastAsia="Arial" w:hAnsi="Arial" w:cs="Arial"/>
          <w:color w:val="000000"/>
          <w:sz w:val="20"/>
        </w:rPr>
        <w:lastRenderedPageBreak/>
        <w:t>“Joe, Donald Trump is literally Adolf Hitler,” Harris appears to say. Later in the same video, Harris appears to liken Trump'</w:t>
      </w:r>
      <w:r>
        <w:rPr>
          <w:rFonts w:ascii="Arial" w:eastAsia="Arial" w:hAnsi="Arial" w:cs="Arial"/>
          <w:b/>
          <w:color w:val="000000"/>
          <w:sz w:val="20"/>
        </w:rPr>
        <w:t>s</w:t>
      </w:r>
      <w:r>
        <w:rPr>
          <w:rFonts w:ascii="Arial" w:eastAsia="Arial" w:hAnsi="Arial" w:cs="Arial"/>
          <w:color w:val="000000"/>
          <w:sz w:val="20"/>
        </w:rPr>
        <w:t xml:space="preserve"> campaign rally at Madison Square Garden to a Nazi rally held at the same venue in 1939. Besides X, the claim also circulated on </w:t>
      </w:r>
      <w:hyperlink r:id="rId107" w:history="1">
        <w:r>
          <w:rPr>
            <w:rFonts w:ascii="Arial" w:eastAsia="Arial" w:hAnsi="Arial" w:cs="Arial"/>
            <w:color w:val="0077CC"/>
            <w:sz w:val="20"/>
            <w:u w:val="single"/>
            <w:shd w:val="clear" w:color="auto" w:fill="FFFFFF"/>
          </w:rPr>
          <w:t>Threads</w:t>
        </w:r>
      </w:hyperlink>
      <w:r>
        <w:rPr>
          <w:rFonts w:ascii="Arial" w:eastAsia="Arial" w:hAnsi="Arial" w:cs="Arial"/>
          <w:color w:val="000000"/>
          <w:sz w:val="20"/>
        </w:rPr>
        <w:t>.</w:t>
      </w:r>
    </w:p>
    <w:p w14:paraId="2CCC533F" w14:textId="77777777" w:rsidR="00A35B7F" w:rsidRDefault="00A35B7F" w:rsidP="00A35B7F">
      <w:pPr>
        <w:pStyle w:val="Normal14"/>
        <w:spacing w:before="240" w:line="260" w:lineRule="atLeast"/>
        <w:jc w:val="both"/>
      </w:pPr>
      <w:r>
        <w:rPr>
          <w:rFonts w:ascii="Arial" w:eastAsia="Arial" w:hAnsi="Arial" w:cs="Arial"/>
          <w:color w:val="000000"/>
          <w:sz w:val="20"/>
        </w:rPr>
        <w:t xml:space="preserve">The claim is false. </w:t>
      </w:r>
      <w:r>
        <w:rPr>
          <w:rFonts w:ascii="Arial" w:eastAsia="Arial" w:hAnsi="Arial" w:cs="Arial"/>
          <w:b/>
          <w:color w:val="000000"/>
          <w:sz w:val="20"/>
        </w:rPr>
        <w:t>Check</w:t>
      </w:r>
      <w:r>
        <w:rPr>
          <w:rFonts w:ascii="Arial" w:eastAsia="Arial" w:hAnsi="Arial" w:cs="Arial"/>
          <w:color w:val="000000"/>
          <w:sz w:val="20"/>
        </w:rPr>
        <w:t xml:space="preserve"> Your </w:t>
      </w:r>
      <w:r>
        <w:rPr>
          <w:rFonts w:ascii="Arial" w:eastAsia="Arial" w:hAnsi="Arial" w:cs="Arial"/>
          <w:b/>
          <w:color w:val="000000"/>
          <w:sz w:val="20"/>
        </w:rPr>
        <w:t>Fact</w:t>
      </w:r>
      <w:r>
        <w:rPr>
          <w:rFonts w:ascii="Arial" w:eastAsia="Arial" w:hAnsi="Arial" w:cs="Arial"/>
          <w:color w:val="000000"/>
          <w:sz w:val="20"/>
        </w:rPr>
        <w:t xml:space="preserve"> conducted a scan of the video using the website “</w:t>
      </w:r>
      <w:hyperlink r:id="rId108" w:history="1">
        <w:r>
          <w:rPr>
            <w:rFonts w:ascii="Arial" w:eastAsia="Arial" w:hAnsi="Arial" w:cs="Arial"/>
            <w:color w:val="0077CC"/>
            <w:sz w:val="20"/>
            <w:u w:val="single"/>
            <w:shd w:val="clear" w:color="auto" w:fill="FFFFFF"/>
          </w:rPr>
          <w:t>TrueMedia.org</w:t>
        </w:r>
      </w:hyperlink>
      <w:r>
        <w:rPr>
          <w:rFonts w:ascii="Arial" w:eastAsia="Arial" w:hAnsi="Arial" w:cs="Arial"/>
          <w:color w:val="000000"/>
          <w:sz w:val="20"/>
        </w:rPr>
        <w:t>,” and the results indicate the video has been generated with AI. According to the results of the scan, the video features AI-generated audio as well as “face manipulation.”</w:t>
      </w:r>
    </w:p>
    <w:p w14:paraId="35A26883" w14:textId="77777777" w:rsidR="00A35B7F" w:rsidRDefault="00A35B7F" w:rsidP="00A35B7F">
      <w:pPr>
        <w:pStyle w:val="Normal14"/>
        <w:spacing w:before="200" w:line="260" w:lineRule="atLeast"/>
        <w:jc w:val="both"/>
      </w:pPr>
      <w:r>
        <w:rPr>
          <w:rFonts w:ascii="Arial" w:eastAsia="Arial" w:hAnsi="Arial" w:cs="Arial"/>
          <w:color w:val="000000"/>
          <w:sz w:val="20"/>
        </w:rPr>
        <w:t xml:space="preserve">Likewise, </w:t>
      </w:r>
      <w:r>
        <w:rPr>
          <w:rFonts w:ascii="Arial" w:eastAsia="Arial" w:hAnsi="Arial" w:cs="Arial"/>
          <w:b/>
          <w:color w:val="000000"/>
          <w:sz w:val="20"/>
        </w:rPr>
        <w:t>Check</w:t>
      </w:r>
      <w:r>
        <w:rPr>
          <w:rFonts w:ascii="Arial" w:eastAsia="Arial" w:hAnsi="Arial" w:cs="Arial"/>
          <w:color w:val="000000"/>
          <w:sz w:val="20"/>
        </w:rPr>
        <w:t xml:space="preserve"> Your </w:t>
      </w:r>
      <w:r>
        <w:rPr>
          <w:rFonts w:ascii="Arial" w:eastAsia="Arial" w:hAnsi="Arial" w:cs="Arial"/>
          <w:b/>
          <w:color w:val="000000"/>
          <w:sz w:val="20"/>
        </w:rPr>
        <w:t>Fact</w:t>
      </w:r>
      <w:r>
        <w:rPr>
          <w:rFonts w:ascii="Arial" w:eastAsia="Arial" w:hAnsi="Arial" w:cs="Arial"/>
          <w:color w:val="000000"/>
          <w:sz w:val="20"/>
        </w:rPr>
        <w:t xml:space="preserve"> did not find the claim referenced on </w:t>
      </w:r>
      <w:hyperlink r:id="rId109" w:history="1">
        <w:r>
          <w:rPr>
            <w:rFonts w:ascii="Arial" w:eastAsia="Arial" w:hAnsi="Arial" w:cs="Arial"/>
            <w:color w:val="0077CC"/>
            <w:sz w:val="20"/>
            <w:u w:val="single"/>
            <w:shd w:val="clear" w:color="auto" w:fill="FFFFFF"/>
          </w:rPr>
          <w:t>Harris' 2024 campaign website</w:t>
        </w:r>
      </w:hyperlink>
      <w:r>
        <w:rPr>
          <w:rFonts w:ascii="Arial" w:eastAsia="Arial" w:hAnsi="Arial" w:cs="Arial"/>
          <w:color w:val="000000"/>
          <w:sz w:val="20"/>
        </w:rPr>
        <w:t xml:space="preserve"> or her </w:t>
      </w:r>
      <w:hyperlink r:id="rId110" w:history="1">
        <w:r>
          <w:rPr>
            <w:rFonts w:ascii="Arial" w:eastAsia="Arial" w:hAnsi="Arial" w:cs="Arial"/>
            <w:color w:val="0077CC"/>
            <w:sz w:val="20"/>
            <w:u w:val="single"/>
            <w:shd w:val="clear" w:color="auto" w:fill="FFFFFF"/>
          </w:rPr>
          <w:t>verified</w:t>
        </w:r>
      </w:hyperlink>
      <w:r>
        <w:rPr>
          <w:rFonts w:ascii="Arial" w:eastAsia="Arial" w:hAnsi="Arial" w:cs="Arial"/>
          <w:color w:val="000000"/>
          <w:sz w:val="20"/>
        </w:rPr>
        <w:t> </w:t>
      </w:r>
      <w:hyperlink r:id="rId111" w:history="1">
        <w:r>
          <w:rPr>
            <w:rFonts w:ascii="Arial" w:eastAsia="Arial" w:hAnsi="Arial" w:cs="Arial"/>
            <w:color w:val="0077CC"/>
            <w:sz w:val="20"/>
            <w:u w:val="single"/>
            <w:shd w:val="clear" w:color="auto" w:fill="FFFFFF"/>
          </w:rPr>
          <w:t>social</w:t>
        </w:r>
      </w:hyperlink>
      <w:r>
        <w:rPr>
          <w:rFonts w:ascii="Arial" w:eastAsia="Arial" w:hAnsi="Arial" w:cs="Arial"/>
          <w:color w:val="000000"/>
          <w:sz w:val="20"/>
        </w:rPr>
        <w:t> </w:t>
      </w:r>
      <w:hyperlink r:id="rId112" w:history="1">
        <w:r>
          <w:rPr>
            <w:rFonts w:ascii="Arial" w:eastAsia="Arial" w:hAnsi="Arial" w:cs="Arial"/>
            <w:color w:val="0077CC"/>
            <w:sz w:val="20"/>
            <w:u w:val="single"/>
            <w:shd w:val="clear" w:color="auto" w:fill="FFFFFF"/>
          </w:rPr>
          <w:t>media</w:t>
        </w:r>
      </w:hyperlink>
      <w:r>
        <w:rPr>
          <w:rFonts w:ascii="Arial" w:eastAsia="Arial" w:hAnsi="Arial" w:cs="Arial"/>
          <w:color w:val="000000"/>
          <w:sz w:val="20"/>
        </w:rPr>
        <w:t> </w:t>
      </w:r>
      <w:hyperlink r:id="rId113" w:history="1">
        <w:r>
          <w:rPr>
            <w:rFonts w:ascii="Arial" w:eastAsia="Arial" w:hAnsi="Arial" w:cs="Arial"/>
            <w:color w:val="0077CC"/>
            <w:sz w:val="20"/>
            <w:u w:val="single"/>
            <w:shd w:val="clear" w:color="auto" w:fill="FFFFFF"/>
          </w:rPr>
          <w:t>accounts</w:t>
        </w:r>
      </w:hyperlink>
      <w:r>
        <w:rPr>
          <w:rFonts w:ascii="Arial" w:eastAsia="Arial" w:hAnsi="Arial" w:cs="Arial"/>
          <w:color w:val="000000"/>
          <w:sz w:val="20"/>
        </w:rPr>
        <w:t xml:space="preserve">. In addition, </w:t>
      </w:r>
      <w:r>
        <w:rPr>
          <w:rFonts w:ascii="Arial" w:eastAsia="Arial" w:hAnsi="Arial" w:cs="Arial"/>
          <w:b/>
          <w:color w:val="000000"/>
          <w:sz w:val="20"/>
        </w:rPr>
        <w:t>Check</w:t>
      </w:r>
      <w:r>
        <w:rPr>
          <w:rFonts w:ascii="Arial" w:eastAsia="Arial" w:hAnsi="Arial" w:cs="Arial"/>
          <w:color w:val="000000"/>
          <w:sz w:val="20"/>
        </w:rPr>
        <w:t xml:space="preserve"> Your </w:t>
      </w:r>
      <w:r>
        <w:rPr>
          <w:rFonts w:ascii="Arial" w:eastAsia="Arial" w:hAnsi="Arial" w:cs="Arial"/>
          <w:b/>
          <w:color w:val="000000"/>
          <w:sz w:val="20"/>
        </w:rPr>
        <w:t>Fact</w:t>
      </w:r>
      <w:r>
        <w:rPr>
          <w:rFonts w:ascii="Arial" w:eastAsia="Arial" w:hAnsi="Arial" w:cs="Arial"/>
          <w:color w:val="000000"/>
          <w:sz w:val="20"/>
        </w:rPr>
        <w:t xml:space="preserve"> found </w:t>
      </w:r>
      <w:hyperlink r:id="rId114" w:history="1">
        <w:r>
          <w:rPr>
            <w:rFonts w:ascii="Arial" w:eastAsia="Arial" w:hAnsi="Arial" w:cs="Arial"/>
            <w:color w:val="0077CC"/>
            <w:sz w:val="20"/>
            <w:u w:val="single"/>
            <w:shd w:val="clear" w:color="auto" w:fill="FFFFFF"/>
          </w:rPr>
          <w:t>no credible news reports</w:t>
        </w:r>
      </w:hyperlink>
      <w:r>
        <w:rPr>
          <w:rFonts w:ascii="Arial" w:eastAsia="Arial" w:hAnsi="Arial" w:cs="Arial"/>
          <w:color w:val="000000"/>
          <w:sz w:val="20"/>
        </w:rPr>
        <w:t xml:space="preserve"> suggesting Harris has appeared on Rogan'</w:t>
      </w:r>
      <w:r>
        <w:rPr>
          <w:rFonts w:ascii="Arial" w:eastAsia="Arial" w:hAnsi="Arial" w:cs="Arial"/>
          <w:b/>
          <w:color w:val="000000"/>
          <w:sz w:val="20"/>
        </w:rPr>
        <w:t>s</w:t>
      </w:r>
      <w:r>
        <w:rPr>
          <w:rFonts w:ascii="Arial" w:eastAsia="Arial" w:hAnsi="Arial" w:cs="Arial"/>
          <w:color w:val="000000"/>
          <w:sz w:val="20"/>
        </w:rPr>
        <w:t xml:space="preserve"> podcast. Actually, the opposite is true.</w:t>
      </w:r>
    </w:p>
    <w:p w14:paraId="32902E26" w14:textId="77777777" w:rsidR="00A35B7F" w:rsidRDefault="00A35B7F" w:rsidP="00A35B7F">
      <w:pPr>
        <w:pStyle w:val="Normal14"/>
        <w:spacing w:before="240" w:line="260" w:lineRule="atLeast"/>
        <w:jc w:val="both"/>
      </w:pPr>
      <w:r>
        <w:rPr>
          <w:rFonts w:ascii="Arial" w:eastAsia="Arial" w:hAnsi="Arial" w:cs="Arial"/>
          <w:color w:val="000000"/>
          <w:sz w:val="20"/>
        </w:rPr>
        <w:t xml:space="preserve">On Oct. 30, </w:t>
      </w:r>
      <w:hyperlink r:id="rId115" w:history="1">
        <w:r>
          <w:rPr>
            <w:rFonts w:ascii="Arial" w:eastAsia="Arial" w:hAnsi="Arial" w:cs="Arial"/>
            <w:color w:val="0077CC"/>
            <w:sz w:val="20"/>
            <w:u w:val="single"/>
            <w:shd w:val="clear" w:color="auto" w:fill="FFFFFF"/>
          </w:rPr>
          <w:t>Fox News</w:t>
        </w:r>
      </w:hyperlink>
      <w:r>
        <w:rPr>
          <w:rFonts w:ascii="Arial" w:eastAsia="Arial" w:hAnsi="Arial" w:cs="Arial"/>
          <w:color w:val="000000"/>
          <w:sz w:val="20"/>
        </w:rPr>
        <w:t xml:space="preserve"> reported Harris' campaign had reached out to Rogan following his “open invitation” to have her on his podcast. The interview was scrapped, however, because Rogan would not agree to the campaign'</w:t>
      </w:r>
      <w:r>
        <w:rPr>
          <w:rFonts w:ascii="Arial" w:eastAsia="Arial" w:hAnsi="Arial" w:cs="Arial"/>
          <w:b/>
          <w:color w:val="000000"/>
          <w:sz w:val="20"/>
        </w:rPr>
        <w:t>s</w:t>
      </w:r>
      <w:r>
        <w:rPr>
          <w:rFonts w:ascii="Arial" w:eastAsia="Arial" w:hAnsi="Arial" w:cs="Arial"/>
          <w:color w:val="000000"/>
          <w:sz w:val="20"/>
        </w:rPr>
        <w:t xml:space="preserve"> demands that the interview only be one hour and that Rogan would travel to meet the Vice President, according to the outlet. </w:t>
      </w:r>
      <w:hyperlink r:id="rId116" w:history="1">
        <w:r>
          <w:rPr>
            <w:rFonts w:ascii="Arial" w:eastAsia="Arial" w:hAnsi="Arial" w:cs="Arial"/>
            <w:b/>
            <w:color w:val="0077CC"/>
            <w:sz w:val="20"/>
            <w:u w:val="single"/>
            <w:shd w:val="clear" w:color="auto" w:fill="FFFFFF"/>
          </w:rPr>
          <w:t>(RELATED: Does Viral Photo Show Kamala Harris In McDonald'</w:t>
        </w:r>
      </w:hyperlink>
      <w:hyperlink r:id="rId117" w:history="1">
        <w:r>
          <w:rPr>
            <w:rFonts w:ascii="Arial" w:eastAsia="Arial" w:hAnsi="Arial" w:cs="Arial"/>
            <w:b/>
            <w:color w:val="0077CC"/>
            <w:sz w:val="20"/>
            <w:u w:val="single"/>
            <w:shd w:val="clear" w:color="auto" w:fill="FFFFFF"/>
          </w:rPr>
          <w:t>s</w:t>
        </w:r>
      </w:hyperlink>
      <w:hyperlink r:id="rId118" w:history="1">
        <w:r>
          <w:rPr>
            <w:rFonts w:ascii="Arial" w:eastAsia="Arial" w:hAnsi="Arial" w:cs="Arial"/>
            <w:b/>
            <w:color w:val="0077CC"/>
            <w:sz w:val="20"/>
            <w:u w:val="single"/>
            <w:shd w:val="clear" w:color="auto" w:fill="FFFFFF"/>
          </w:rPr>
          <w:t xml:space="preserve"> Uniform?)</w:t>
        </w:r>
      </w:hyperlink>
    </w:p>
    <w:p w14:paraId="6047495C" w14:textId="77777777" w:rsidR="00A35B7F" w:rsidRDefault="00A35B7F" w:rsidP="00A35B7F">
      <w:pPr>
        <w:pStyle w:val="Normal14"/>
        <w:spacing w:before="200" w:line="260" w:lineRule="atLeast"/>
        <w:jc w:val="both"/>
      </w:pPr>
      <w:hyperlink r:id="rId119" w:history="1">
        <w:r>
          <w:rPr>
            <w:rFonts w:ascii="Arial" w:eastAsia="Arial" w:hAnsi="Arial" w:cs="Arial"/>
            <w:b/>
            <w:color w:val="0077CC"/>
            <w:sz w:val="20"/>
            <w:u w:val="single"/>
            <w:shd w:val="clear" w:color="auto" w:fill="FFFFFF"/>
          </w:rPr>
          <w:t>Politifact</w:t>
        </w:r>
      </w:hyperlink>
      <w:r>
        <w:rPr>
          <w:rFonts w:ascii="Arial" w:eastAsia="Arial" w:hAnsi="Arial" w:cs="Arial"/>
          <w:color w:val="000000"/>
          <w:sz w:val="20"/>
        </w:rPr>
        <w:t xml:space="preserve"> also </w:t>
      </w:r>
      <w:r>
        <w:rPr>
          <w:rFonts w:ascii="Arial" w:eastAsia="Arial" w:hAnsi="Arial" w:cs="Arial"/>
          <w:b/>
          <w:color w:val="000000"/>
          <w:sz w:val="20"/>
        </w:rPr>
        <w:t>fact-checked</w:t>
      </w:r>
      <w:r>
        <w:rPr>
          <w:rFonts w:ascii="Arial" w:eastAsia="Arial" w:hAnsi="Arial" w:cs="Arial"/>
          <w:color w:val="000000"/>
          <w:sz w:val="20"/>
        </w:rPr>
        <w:t xml:space="preserve"> the viral X video, indicating it was AI-generated.</w:t>
      </w:r>
    </w:p>
    <w:p w14:paraId="29D63B4B" w14:textId="77777777" w:rsidR="00A35B7F" w:rsidRDefault="00A35B7F" w:rsidP="00A35B7F">
      <w:pPr>
        <w:pStyle w:val="Normal14"/>
        <w:spacing w:before="200" w:line="260" w:lineRule="atLeast"/>
        <w:jc w:val="both"/>
      </w:pPr>
      <w:r>
        <w:rPr>
          <w:rFonts w:ascii="Arial" w:eastAsia="Arial" w:hAnsi="Arial" w:cs="Arial"/>
          <w:color w:val="000000"/>
          <w:sz w:val="20"/>
        </w:rPr>
        <w:t>Furthermore, Dr. Walter Scheirer, a media forensics and AI expert at the University of Notre Dame, denied the video'</w:t>
      </w:r>
      <w:r>
        <w:rPr>
          <w:rFonts w:ascii="Arial" w:eastAsia="Arial" w:hAnsi="Arial" w:cs="Arial"/>
          <w:b/>
          <w:color w:val="000000"/>
          <w:sz w:val="20"/>
        </w:rPr>
        <w:t>s</w:t>
      </w:r>
      <w:r>
        <w:rPr>
          <w:rFonts w:ascii="Arial" w:eastAsia="Arial" w:hAnsi="Arial" w:cs="Arial"/>
          <w:color w:val="000000"/>
          <w:sz w:val="20"/>
        </w:rPr>
        <w:t xml:space="preserve"> authenticity in an email to </w:t>
      </w:r>
      <w:r>
        <w:rPr>
          <w:rFonts w:ascii="Arial" w:eastAsia="Arial" w:hAnsi="Arial" w:cs="Arial"/>
          <w:b/>
          <w:color w:val="000000"/>
          <w:sz w:val="20"/>
        </w:rPr>
        <w:t>Check</w:t>
      </w:r>
      <w:r>
        <w:rPr>
          <w:rFonts w:ascii="Arial" w:eastAsia="Arial" w:hAnsi="Arial" w:cs="Arial"/>
          <w:color w:val="000000"/>
          <w:sz w:val="20"/>
        </w:rPr>
        <w:t xml:space="preserve"> Your </w:t>
      </w:r>
      <w:r>
        <w:rPr>
          <w:rFonts w:ascii="Arial" w:eastAsia="Arial" w:hAnsi="Arial" w:cs="Arial"/>
          <w:b/>
          <w:color w:val="000000"/>
          <w:sz w:val="20"/>
        </w:rPr>
        <w:t>Fact</w:t>
      </w:r>
      <w:r>
        <w:rPr>
          <w:rFonts w:ascii="Arial" w:eastAsia="Arial" w:hAnsi="Arial" w:cs="Arial"/>
          <w:color w:val="000000"/>
          <w:sz w:val="20"/>
        </w:rPr>
        <w:t>.</w:t>
      </w:r>
    </w:p>
    <w:p w14:paraId="1AAD832A" w14:textId="77777777" w:rsidR="00A35B7F" w:rsidRDefault="00A35B7F" w:rsidP="00A35B7F">
      <w:pPr>
        <w:pStyle w:val="Normal14"/>
        <w:spacing w:before="200" w:line="260" w:lineRule="atLeast"/>
        <w:jc w:val="both"/>
      </w:pPr>
      <w:r>
        <w:rPr>
          <w:rFonts w:ascii="Arial" w:eastAsia="Arial" w:hAnsi="Arial" w:cs="Arial"/>
          <w:color w:val="000000"/>
          <w:sz w:val="20"/>
        </w:rPr>
        <w:t>“This video allegedly from the Joe Rogan podcast is likely the product of AI editing or other software editing. The jaw of Harris deforms in unnatural ways when delivering lines about Hitler. And the audio sounds synthesized throughout the clip. Further, the video was posted by comedian Danny Polishchuk, making it highly likely it was produced for entertainment purposes,” Scheirer said.</w:t>
      </w:r>
    </w:p>
    <w:p w14:paraId="0D8DB0B6" w14:textId="77777777" w:rsidR="00A35B7F" w:rsidRDefault="00A35B7F" w:rsidP="00A35B7F">
      <w:pPr>
        <w:pStyle w:val="Normal14"/>
        <w:keepNext/>
        <w:spacing w:before="240" w:line="340" w:lineRule="atLeast"/>
      </w:pPr>
      <w:r>
        <w:br/>
      </w:r>
      <w:r>
        <w:rPr>
          <w:rFonts w:ascii="Arial" w:eastAsia="Arial" w:hAnsi="Arial" w:cs="Arial"/>
          <w:b/>
          <w:color w:val="000000"/>
          <w:sz w:val="28"/>
        </w:rPr>
        <w:t>Graphic</w:t>
      </w:r>
    </w:p>
    <w:p w14:paraId="0FC0F06A" w14:textId="77777777" w:rsidR="00A35B7F" w:rsidRDefault="00A35B7F" w:rsidP="00A35B7F">
      <w:pPr>
        <w:pStyle w:val="Normal14"/>
        <w:spacing w:line="60" w:lineRule="exact"/>
      </w:pPr>
      <w:r>
        <w:rPr>
          <w:noProof/>
        </w:rPr>
        <mc:AlternateContent>
          <mc:Choice Requires="wps">
            <w:drawing>
              <wp:anchor distT="0" distB="0" distL="114300" distR="114300" simplePos="0" relativeHeight="251669504" behindDoc="0" locked="0" layoutInCell="1" allowOverlap="1" wp14:anchorId="352EDB8B" wp14:editId="61A934F1">
                <wp:simplePos x="0" y="0"/>
                <wp:positionH relativeFrom="column">
                  <wp:posOffset>0</wp:posOffset>
                </wp:positionH>
                <wp:positionV relativeFrom="paragraph">
                  <wp:posOffset>25400</wp:posOffset>
                </wp:positionV>
                <wp:extent cx="6502400" cy="0"/>
                <wp:effectExtent l="15875" t="19685" r="15875" b="18415"/>
                <wp:wrapTopAndBottom/>
                <wp:docPr id="1289771942"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4C7BD1" id="Line 6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77D3D21E" w14:textId="77777777" w:rsidR="00A35B7F" w:rsidRDefault="00A35B7F" w:rsidP="00A35B7F">
      <w:pPr>
        <w:pStyle w:val="Normal14"/>
        <w:spacing w:before="120" w:line="260" w:lineRule="atLeast"/>
      </w:pPr>
      <w:r>
        <w:rPr>
          <w:rFonts w:ascii="Arial" w:eastAsia="Arial" w:hAnsi="Arial" w:cs="Arial"/>
          <w:color w:val="000000"/>
          <w:sz w:val="20"/>
        </w:rPr>
        <w:t xml:space="preserve"> </w:t>
      </w:r>
    </w:p>
    <w:p w14:paraId="1430D145" w14:textId="77777777" w:rsidR="00A35B7F" w:rsidRDefault="00A35B7F" w:rsidP="00A35B7F">
      <w:pPr>
        <w:pStyle w:val="Normal14"/>
        <w:spacing w:before="200" w:line="260" w:lineRule="atLeast"/>
        <w:jc w:val="both"/>
      </w:pPr>
      <w:r>
        <w:rPr>
          <w:rFonts w:ascii="Arial" w:eastAsia="Arial" w:hAnsi="Arial" w:cs="Arial"/>
          <w:color w:val="000000"/>
          <w:sz w:val="20"/>
        </w:rPr>
        <w:t xml:space="preserve">ANN ARBOR, MICHIGAN - OCTOBER 28: Democratic presidential nominee, </w:t>
      </w:r>
      <w:r>
        <w:rPr>
          <w:rFonts w:ascii="Arial" w:eastAsia="Arial" w:hAnsi="Arial" w:cs="Arial"/>
          <w:b/>
          <w:color w:val="000000"/>
          <w:sz w:val="20"/>
        </w:rPr>
        <w:t>U.S</w:t>
      </w:r>
      <w:r>
        <w:rPr>
          <w:rFonts w:ascii="Arial" w:eastAsia="Arial" w:hAnsi="Arial" w:cs="Arial"/>
          <w:color w:val="000000"/>
          <w:sz w:val="20"/>
        </w:rPr>
        <w:t xml:space="preserve">. Vice President Kamala Harris speaks during a campaign rally on October 28, 2024 in Ann Arbor, Michigan. With one week remaining before </w:t>
      </w:r>
      <w:r>
        <w:rPr>
          <w:rFonts w:ascii="Arial" w:eastAsia="Arial" w:hAnsi="Arial" w:cs="Arial"/>
          <w:b/>
          <w:color w:val="000000"/>
          <w:sz w:val="20"/>
        </w:rPr>
        <w:t>Election</w:t>
      </w:r>
      <w:r>
        <w:rPr>
          <w:rFonts w:ascii="Arial" w:eastAsia="Arial" w:hAnsi="Arial" w:cs="Arial"/>
          <w:color w:val="000000"/>
          <w:sz w:val="20"/>
        </w:rPr>
        <w:t xml:space="preserve"> Day, Harris continues rallying with supporters in the battleground swing state of Michigan while campaigning against Republican presidential nominee, former </w:t>
      </w:r>
      <w:r>
        <w:rPr>
          <w:rFonts w:ascii="Arial" w:eastAsia="Arial" w:hAnsi="Arial" w:cs="Arial"/>
          <w:b/>
          <w:color w:val="000000"/>
          <w:sz w:val="20"/>
        </w:rPr>
        <w:t>U.S</w:t>
      </w:r>
      <w:r>
        <w:rPr>
          <w:rFonts w:ascii="Arial" w:eastAsia="Arial" w:hAnsi="Arial" w:cs="Arial"/>
          <w:color w:val="000000"/>
          <w:sz w:val="20"/>
        </w:rPr>
        <w:t>. President Donald Trump. (Photo by Brandon Bell/Getty Images)</w:t>
      </w:r>
    </w:p>
    <w:p w14:paraId="2FD90E06" w14:textId="77777777" w:rsidR="00A35B7F" w:rsidRDefault="00A35B7F" w:rsidP="00A35B7F">
      <w:pPr>
        <w:pStyle w:val="Normal14"/>
        <w:keepNext/>
        <w:spacing w:before="240" w:line="340" w:lineRule="atLeast"/>
      </w:pPr>
      <w:bookmarkStart w:id="11" w:name="Classification_12"/>
      <w:bookmarkEnd w:id="11"/>
      <w:r>
        <w:rPr>
          <w:rFonts w:ascii="Arial" w:eastAsia="Arial" w:hAnsi="Arial" w:cs="Arial"/>
          <w:b/>
          <w:color w:val="000000"/>
          <w:sz w:val="28"/>
        </w:rPr>
        <w:t>Classification</w:t>
      </w:r>
    </w:p>
    <w:p w14:paraId="34FBBA5F" w14:textId="77777777" w:rsidR="00A35B7F" w:rsidRDefault="00A35B7F" w:rsidP="00A35B7F">
      <w:pPr>
        <w:pStyle w:val="Normal14"/>
        <w:spacing w:line="60" w:lineRule="exact"/>
      </w:pPr>
      <w:r>
        <w:rPr>
          <w:noProof/>
        </w:rPr>
        <mc:AlternateContent>
          <mc:Choice Requires="wps">
            <w:drawing>
              <wp:anchor distT="0" distB="0" distL="114300" distR="114300" simplePos="0" relativeHeight="251670528" behindDoc="0" locked="0" layoutInCell="1" allowOverlap="1" wp14:anchorId="3360EC66" wp14:editId="2859DFA5">
                <wp:simplePos x="0" y="0"/>
                <wp:positionH relativeFrom="column">
                  <wp:posOffset>0</wp:posOffset>
                </wp:positionH>
                <wp:positionV relativeFrom="paragraph">
                  <wp:posOffset>25400</wp:posOffset>
                </wp:positionV>
                <wp:extent cx="6502400" cy="0"/>
                <wp:effectExtent l="15875" t="16510" r="15875" b="21590"/>
                <wp:wrapTopAndBottom/>
                <wp:docPr id="1483403291"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A49E8F" id="Line 6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38299F36" w14:textId="77777777" w:rsidR="00A35B7F" w:rsidRDefault="00A35B7F" w:rsidP="00A35B7F">
      <w:pPr>
        <w:pStyle w:val="Normal14"/>
        <w:spacing w:line="120" w:lineRule="exact"/>
      </w:pPr>
    </w:p>
    <w:p w14:paraId="2FCDA625" w14:textId="77777777" w:rsidR="00A35B7F" w:rsidRDefault="00A35B7F" w:rsidP="00A35B7F">
      <w:pPr>
        <w:pStyle w:val="Normal14"/>
        <w:spacing w:line="260" w:lineRule="atLeast"/>
      </w:pPr>
      <w:r>
        <w:rPr>
          <w:rFonts w:ascii="Arial" w:eastAsia="Arial" w:hAnsi="Arial" w:cs="Arial"/>
          <w:b/>
          <w:color w:val="000000"/>
          <w:sz w:val="20"/>
        </w:rPr>
        <w:t>Language:</w:t>
      </w:r>
      <w:r>
        <w:rPr>
          <w:rFonts w:ascii="Arial" w:eastAsia="Arial" w:hAnsi="Arial" w:cs="Arial"/>
          <w:color w:val="000000"/>
          <w:sz w:val="20"/>
        </w:rPr>
        <w:t> ENGLISH</w:t>
      </w:r>
    </w:p>
    <w:p w14:paraId="7F6BB6E0" w14:textId="77777777" w:rsidR="00A35B7F" w:rsidRDefault="00A35B7F" w:rsidP="00A35B7F">
      <w:pPr>
        <w:pStyle w:val="Normal14"/>
        <w:spacing w:before="240" w:line="260" w:lineRule="atLeast"/>
      </w:pPr>
      <w:r>
        <w:br/>
      </w:r>
      <w:r>
        <w:rPr>
          <w:rFonts w:ascii="Arial" w:eastAsia="Arial" w:hAnsi="Arial" w:cs="Arial"/>
          <w:b/>
          <w:color w:val="000000"/>
          <w:sz w:val="20"/>
        </w:rPr>
        <w:t>Publication-Type:</w:t>
      </w:r>
      <w:r>
        <w:rPr>
          <w:rFonts w:ascii="Arial" w:eastAsia="Arial" w:hAnsi="Arial" w:cs="Arial"/>
          <w:color w:val="000000"/>
          <w:sz w:val="20"/>
        </w:rPr>
        <w:t> Web Publication</w:t>
      </w:r>
    </w:p>
    <w:p w14:paraId="62539C9E" w14:textId="77777777" w:rsidR="00A35B7F" w:rsidRDefault="00A35B7F" w:rsidP="00A35B7F">
      <w:pPr>
        <w:pStyle w:val="Normal14"/>
        <w:spacing w:before="240" w:line="260" w:lineRule="atLeast"/>
      </w:pPr>
      <w:r>
        <w:br/>
      </w:r>
      <w:r>
        <w:rPr>
          <w:rFonts w:ascii="Arial" w:eastAsia="Arial" w:hAnsi="Arial" w:cs="Arial"/>
          <w:b/>
          <w:color w:val="000000"/>
          <w:sz w:val="20"/>
        </w:rPr>
        <w:t>Subject:</w:t>
      </w:r>
      <w:r>
        <w:rPr>
          <w:rFonts w:ascii="Arial" w:eastAsia="Arial" w:hAnsi="Arial" w:cs="Arial"/>
          <w:color w:val="000000"/>
          <w:sz w:val="20"/>
        </w:rPr>
        <w:t xml:space="preserve"> POLITICAL CANDIDATES (91%); ARTIFICIAL INTELLIGENCE (90%); CAMPAIGNS &amp; </w:t>
      </w:r>
      <w:r>
        <w:rPr>
          <w:rFonts w:ascii="Arial" w:eastAsia="Arial" w:hAnsi="Arial" w:cs="Arial"/>
          <w:b/>
          <w:color w:val="000000"/>
          <w:sz w:val="20"/>
        </w:rPr>
        <w:t>ELECTIONS</w:t>
      </w:r>
      <w:r>
        <w:rPr>
          <w:rFonts w:ascii="Arial" w:eastAsia="Arial" w:hAnsi="Arial" w:cs="Arial"/>
          <w:color w:val="000000"/>
          <w:sz w:val="20"/>
        </w:rPr>
        <w:t xml:space="preserve"> (90%); </w:t>
      </w:r>
      <w:r>
        <w:rPr>
          <w:rFonts w:ascii="Arial" w:eastAsia="Arial" w:hAnsi="Arial" w:cs="Arial"/>
          <w:b/>
          <w:color w:val="000000"/>
          <w:sz w:val="20"/>
        </w:rPr>
        <w:t>FACT CHECKING</w:t>
      </w:r>
      <w:r>
        <w:rPr>
          <w:rFonts w:ascii="Arial" w:eastAsia="Arial" w:hAnsi="Arial" w:cs="Arial"/>
          <w:color w:val="000000"/>
          <w:sz w:val="20"/>
        </w:rPr>
        <w:t xml:space="preserve"> (90%); GENERATIVE AI (90%); PHOTO &amp; VIDEO SHARING (90%); US REPUBLICAN PARTY (90%); VIRAL VIDEOS (90%); INTERVIEWS (89%); </w:t>
      </w:r>
      <w:r>
        <w:rPr>
          <w:rFonts w:ascii="Arial" w:eastAsia="Arial" w:hAnsi="Arial" w:cs="Arial"/>
          <w:b/>
          <w:color w:val="000000"/>
          <w:sz w:val="20"/>
        </w:rPr>
        <w:t>ELECTIONS</w:t>
      </w:r>
      <w:r>
        <w:rPr>
          <w:rFonts w:ascii="Arial" w:eastAsia="Arial" w:hAnsi="Arial" w:cs="Arial"/>
          <w:color w:val="000000"/>
          <w:sz w:val="20"/>
        </w:rPr>
        <w:t xml:space="preserve"> &amp; POLITICS (79%); POLITICS (79%); </w:t>
      </w:r>
      <w:r>
        <w:rPr>
          <w:rFonts w:ascii="Arial" w:eastAsia="Arial" w:hAnsi="Arial" w:cs="Arial"/>
          <w:b/>
          <w:color w:val="000000"/>
          <w:sz w:val="20"/>
        </w:rPr>
        <w:t>ELECTIONS</w:t>
      </w:r>
      <w:r>
        <w:rPr>
          <w:rFonts w:ascii="Arial" w:eastAsia="Arial" w:hAnsi="Arial" w:cs="Arial"/>
          <w:color w:val="000000"/>
          <w:sz w:val="20"/>
        </w:rPr>
        <w:t xml:space="preserve"> (78%); HEADS OF GOVERNMENT </w:t>
      </w:r>
      <w:r>
        <w:rPr>
          <w:rFonts w:ascii="Arial" w:eastAsia="Arial" w:hAnsi="Arial" w:cs="Arial"/>
          <w:b/>
          <w:color w:val="000000"/>
          <w:sz w:val="20"/>
        </w:rPr>
        <w:t>ELECTIONS</w:t>
      </w:r>
      <w:r>
        <w:rPr>
          <w:rFonts w:ascii="Arial" w:eastAsia="Arial" w:hAnsi="Arial" w:cs="Arial"/>
          <w:color w:val="000000"/>
          <w:sz w:val="20"/>
        </w:rPr>
        <w:t xml:space="preserve"> (78%); US PRESIDENTIAL CANDIDATES 2012 (78%); US PRESIDENTIAL CANDIDATES 2024 (78%); US PRESIDENTIAL </w:t>
      </w:r>
      <w:r>
        <w:rPr>
          <w:rFonts w:ascii="Arial" w:eastAsia="Arial" w:hAnsi="Arial" w:cs="Arial"/>
          <w:b/>
          <w:color w:val="000000"/>
          <w:sz w:val="20"/>
        </w:rPr>
        <w:t>ELECTIONS</w:t>
      </w:r>
      <w:r>
        <w:rPr>
          <w:rFonts w:ascii="Arial" w:eastAsia="Arial" w:hAnsi="Arial" w:cs="Arial"/>
          <w:color w:val="000000"/>
          <w:sz w:val="20"/>
        </w:rPr>
        <w:t xml:space="preserve"> (78%); VOTERS &amp; </w:t>
      </w:r>
      <w:r>
        <w:rPr>
          <w:rFonts w:ascii="Arial" w:eastAsia="Arial" w:hAnsi="Arial" w:cs="Arial"/>
          <w:color w:val="000000"/>
          <w:sz w:val="20"/>
        </w:rPr>
        <w:lastRenderedPageBreak/>
        <w:t>VOTING (74%); FORENSICS (70%); 2024-</w:t>
      </w:r>
      <w:r>
        <w:rPr>
          <w:rFonts w:ascii="Arial" w:eastAsia="Arial" w:hAnsi="Arial" w:cs="Arial"/>
          <w:b/>
          <w:color w:val="000000"/>
          <w:sz w:val="20"/>
        </w:rPr>
        <w:t>election</w:t>
      </w:r>
      <w:r>
        <w:rPr>
          <w:rFonts w:ascii="Arial" w:eastAsia="Arial" w:hAnsi="Arial" w:cs="Arial"/>
          <w:color w:val="000000"/>
          <w:sz w:val="20"/>
        </w:rPr>
        <w:t xml:space="preserve"> (%); president-donald-trump (%); vice-president-kamala-harris (%); </w:t>
      </w:r>
      <w:r>
        <w:rPr>
          <w:rFonts w:ascii="Arial" w:eastAsia="Arial" w:hAnsi="Arial" w:cs="Arial"/>
          <w:b/>
          <w:color w:val="000000"/>
          <w:sz w:val="20"/>
        </w:rPr>
        <w:t>check</w:t>
      </w:r>
      <w:r>
        <w:rPr>
          <w:rFonts w:ascii="Arial" w:eastAsia="Arial" w:hAnsi="Arial" w:cs="Arial"/>
          <w:color w:val="000000"/>
          <w:sz w:val="20"/>
        </w:rPr>
        <w:t>-your-</w:t>
      </w:r>
      <w:r>
        <w:rPr>
          <w:rFonts w:ascii="Arial" w:eastAsia="Arial" w:hAnsi="Arial" w:cs="Arial"/>
          <w:b/>
          <w:color w:val="000000"/>
          <w:sz w:val="20"/>
        </w:rPr>
        <w:t>fact</w:t>
      </w:r>
      <w:r>
        <w:rPr>
          <w:rFonts w:ascii="Arial" w:eastAsia="Arial" w:hAnsi="Arial" w:cs="Arial"/>
          <w:color w:val="000000"/>
          <w:sz w:val="20"/>
        </w:rPr>
        <w:t xml:space="preserve"> (%); dcexclusives-origreporting (%); newsletter-none (%)</w:t>
      </w:r>
    </w:p>
    <w:p w14:paraId="3CAC534F" w14:textId="77777777" w:rsidR="00A35B7F" w:rsidRDefault="00A35B7F" w:rsidP="00A35B7F">
      <w:pPr>
        <w:pStyle w:val="Normal14"/>
        <w:spacing w:before="240" w:line="260" w:lineRule="atLeast"/>
      </w:pPr>
      <w:r>
        <w:br/>
      </w:r>
      <w:r>
        <w:rPr>
          <w:rFonts w:ascii="Arial" w:eastAsia="Arial" w:hAnsi="Arial" w:cs="Arial"/>
          <w:b/>
          <w:color w:val="000000"/>
          <w:sz w:val="20"/>
        </w:rPr>
        <w:t>Company:</w:t>
      </w:r>
      <w:r>
        <w:rPr>
          <w:rFonts w:ascii="Arial" w:eastAsia="Arial" w:hAnsi="Arial" w:cs="Arial"/>
          <w:color w:val="000000"/>
          <w:sz w:val="20"/>
        </w:rPr>
        <w:t>  FOX ENTERTAINMENT GROUP INC (62%)</w:t>
      </w:r>
    </w:p>
    <w:p w14:paraId="3A04C57B" w14:textId="77777777" w:rsidR="00A35B7F" w:rsidRDefault="00A35B7F" w:rsidP="00A35B7F">
      <w:pPr>
        <w:pStyle w:val="Normal14"/>
        <w:spacing w:before="240" w:line="260" w:lineRule="atLeast"/>
      </w:pPr>
      <w:r>
        <w:br/>
      </w:r>
      <w:r>
        <w:rPr>
          <w:rFonts w:ascii="Arial" w:eastAsia="Arial" w:hAnsi="Arial" w:cs="Arial"/>
          <w:b/>
          <w:color w:val="000000"/>
          <w:sz w:val="20"/>
        </w:rPr>
        <w:t>Industry:</w:t>
      </w:r>
      <w:r>
        <w:rPr>
          <w:rFonts w:ascii="Arial" w:eastAsia="Arial" w:hAnsi="Arial" w:cs="Arial"/>
          <w:color w:val="000000"/>
          <w:sz w:val="20"/>
        </w:rPr>
        <w:t> NAICS516120 TELEVISION BROADCASTING STATIONS (62%); SIC4833 TELEVISION BROADCASTING STATIONS (62%); PODCASTING (91%); ARTIFICIAL INTELLIGENCE (90%); GENERATIVE AI (90%); PHOTO &amp; VIDEO SHARING (90%); VIRAL VIDEOS (90%); VIDEO INDUSTRY (78%)</w:t>
      </w:r>
    </w:p>
    <w:p w14:paraId="6418D9F8" w14:textId="77777777" w:rsidR="00A35B7F" w:rsidRDefault="00A35B7F" w:rsidP="00A35B7F">
      <w:pPr>
        <w:pStyle w:val="Normal14"/>
        <w:spacing w:before="240" w:line="260" w:lineRule="atLeast"/>
      </w:pPr>
      <w:r>
        <w:br/>
      </w:r>
      <w:r>
        <w:rPr>
          <w:rFonts w:ascii="Arial" w:eastAsia="Arial" w:hAnsi="Arial" w:cs="Arial"/>
          <w:b/>
          <w:color w:val="000000"/>
          <w:sz w:val="20"/>
        </w:rPr>
        <w:t>Person:</w:t>
      </w:r>
      <w:r>
        <w:rPr>
          <w:rFonts w:ascii="Arial" w:eastAsia="Arial" w:hAnsi="Arial" w:cs="Arial"/>
          <w:color w:val="000000"/>
          <w:sz w:val="20"/>
        </w:rPr>
        <w:t> DONALD TRUMP (94%); JOE ROGAN (94%); KAMALA HARRIS (94%)</w:t>
      </w:r>
    </w:p>
    <w:p w14:paraId="286EFA94" w14:textId="77777777" w:rsidR="00A35B7F" w:rsidRDefault="00A35B7F" w:rsidP="00A35B7F">
      <w:pPr>
        <w:pStyle w:val="Normal14"/>
        <w:spacing w:before="240" w:line="260" w:lineRule="atLeast"/>
      </w:pPr>
      <w:r>
        <w:br/>
      </w:r>
      <w:r>
        <w:rPr>
          <w:rFonts w:ascii="Arial" w:eastAsia="Arial" w:hAnsi="Arial" w:cs="Arial"/>
          <w:b/>
          <w:color w:val="000000"/>
          <w:sz w:val="20"/>
        </w:rPr>
        <w:t>Geographic:</w:t>
      </w:r>
      <w:r>
        <w:rPr>
          <w:rFonts w:ascii="Arial" w:eastAsia="Arial" w:hAnsi="Arial" w:cs="Arial"/>
          <w:color w:val="000000"/>
          <w:sz w:val="20"/>
        </w:rPr>
        <w:t> PENNSYLVANIA, USA (92%); UNITED STATES (92%)</w:t>
      </w:r>
    </w:p>
    <w:p w14:paraId="448FC06E" w14:textId="77777777" w:rsidR="00A35B7F" w:rsidRDefault="00A35B7F" w:rsidP="00A35B7F">
      <w:pPr>
        <w:pStyle w:val="Normal14"/>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November 4, 2024</w:t>
      </w:r>
    </w:p>
    <w:p w14:paraId="59D60C6F" w14:textId="77777777" w:rsidR="00A35B7F" w:rsidRDefault="00A35B7F" w:rsidP="00A35B7F">
      <w:pPr>
        <w:pStyle w:val="Normal14"/>
      </w:pPr>
    </w:p>
    <w:p w14:paraId="03A7DB50" w14:textId="77777777" w:rsidR="00A35B7F" w:rsidRDefault="00A35B7F" w:rsidP="00A35B7F">
      <w:pPr>
        <w:pStyle w:val="Normal14"/>
        <w:ind w:left="200"/>
        <w:sectPr w:rsidR="00A35B7F" w:rsidSect="00A35B7F">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671552" behindDoc="0" locked="0" layoutInCell="1" allowOverlap="1" wp14:anchorId="1AE58793" wp14:editId="728EC294">
                <wp:simplePos x="0" y="0"/>
                <wp:positionH relativeFrom="column">
                  <wp:posOffset>0</wp:posOffset>
                </wp:positionH>
                <wp:positionV relativeFrom="paragraph">
                  <wp:posOffset>127000</wp:posOffset>
                </wp:positionV>
                <wp:extent cx="6502400" cy="0"/>
                <wp:effectExtent l="6350" t="10795" r="15875" b="8255"/>
                <wp:wrapNone/>
                <wp:docPr id="259701278"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F45CF2" id="Line 6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59954F7F" w14:textId="77777777" w:rsidR="00A35B7F" w:rsidRDefault="00A35B7F" w:rsidP="00A35B7F">
      <w:pPr>
        <w:pStyle w:val="Normal15"/>
        <w:sectPr w:rsidR="00A35B7F" w:rsidSect="00A35B7F">
          <w:headerReference w:type="even" r:id="rId120"/>
          <w:headerReference w:type="default" r:id="rId121"/>
          <w:footerReference w:type="even" r:id="rId122"/>
          <w:footerReference w:type="default" r:id="rId123"/>
          <w:headerReference w:type="first" r:id="rId124"/>
          <w:footerReference w:type="first" r:id="rId125"/>
          <w:pgSz w:w="12240" w:h="15840"/>
          <w:pgMar w:top="840" w:right="1000" w:bottom="840" w:left="1000" w:header="400" w:footer="400" w:gutter="0"/>
          <w:cols w:space="720"/>
          <w:titlePg/>
        </w:sectPr>
      </w:pPr>
    </w:p>
    <w:p w14:paraId="5017A742" w14:textId="77777777" w:rsidR="00A35B7F" w:rsidRDefault="00A35B7F" w:rsidP="00A35B7F">
      <w:pPr>
        <w:pStyle w:val="Normal15"/>
      </w:pPr>
    </w:p>
    <w:p w14:paraId="36786CF0" w14:textId="77777777" w:rsidR="00A35B7F" w:rsidRDefault="00A35B7F" w:rsidP="00A35B7F">
      <w:pPr>
        <w:pStyle w:val="Normal15"/>
      </w:pPr>
      <w:r>
        <w:rPr>
          <w:noProof/>
        </w:rPr>
        <w:drawing>
          <wp:inline distT="0" distB="0" distL="0" distR="0" wp14:anchorId="69CBA019" wp14:editId="43C9D47F">
            <wp:extent cx="1879600" cy="381000"/>
            <wp:effectExtent l="0" t="0" r="0" b="0"/>
            <wp:docPr id="19" name="Picture 110" descr="LexisNe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exisNexi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79600" cy="381000"/>
                    </a:xfrm>
                    <a:prstGeom prst="rect">
                      <a:avLst/>
                    </a:prstGeom>
                    <a:noFill/>
                    <a:ln>
                      <a:noFill/>
                    </a:ln>
                  </pic:spPr>
                </pic:pic>
              </a:graphicData>
            </a:graphic>
          </wp:inline>
        </w:drawing>
      </w:r>
      <w:r>
        <w:cr/>
      </w:r>
    </w:p>
    <w:p w14:paraId="44F8047C" w14:textId="77777777" w:rsidR="00A35B7F" w:rsidRDefault="00A35B7F" w:rsidP="00A35B7F">
      <w:pPr>
        <w:pStyle w:val="Heading113"/>
        <w:keepNext w:val="0"/>
        <w:numPr>
          <w:ilvl w:val="0"/>
          <w:numId w:val="140"/>
        </w:numPr>
        <w:spacing w:after="200" w:line="340" w:lineRule="atLeast"/>
        <w:ind w:left="2061"/>
        <w:jc w:val="center"/>
      </w:pPr>
      <w:hyperlink r:id="rId126" w:history="1">
        <w:r>
          <w:rPr>
            <w:rFonts w:eastAsia="Arial"/>
            <w:color w:val="0077CC"/>
            <w:sz w:val="28"/>
            <w:u w:val="single"/>
            <w:shd w:val="clear" w:color="auto" w:fill="FFFFFF"/>
          </w:rPr>
          <w:t xml:space="preserve">Who is Robert F. Kennedy Jr. the man Trump wants to entrust with the </w:t>
        </w:r>
      </w:hyperlink>
      <w:hyperlink r:id="rId127" w:history="1">
        <w:r>
          <w:rPr>
            <w:rFonts w:eastAsia="Arial"/>
            <w:color w:val="0077CC"/>
            <w:sz w:val="28"/>
            <w:u w:val="single"/>
            <w:shd w:val="clear" w:color="auto" w:fill="FFFFFF"/>
          </w:rPr>
          <w:t>U.S</w:t>
        </w:r>
      </w:hyperlink>
      <w:hyperlink r:id="rId128" w:history="1">
        <w:r>
          <w:rPr>
            <w:rFonts w:eastAsia="Arial"/>
            <w:color w:val="0077CC"/>
            <w:sz w:val="28"/>
            <w:u w:val="single"/>
            <w:shd w:val="clear" w:color="auto" w:fill="FFFFFF"/>
          </w:rPr>
          <w:t>. Department of Health?</w:t>
        </w:r>
      </w:hyperlink>
    </w:p>
    <w:p w14:paraId="79D0E5F4" w14:textId="77777777" w:rsidR="00A35B7F" w:rsidRDefault="00A35B7F" w:rsidP="00A35B7F">
      <w:pPr>
        <w:pStyle w:val="Normal15"/>
        <w:spacing w:before="120" w:line="260" w:lineRule="atLeast"/>
        <w:jc w:val="center"/>
      </w:pPr>
      <w:r>
        <w:rPr>
          <w:rFonts w:ascii="Arial" w:eastAsia="Arial" w:hAnsi="Arial" w:cs="Arial"/>
          <w:color w:val="000000"/>
          <w:sz w:val="20"/>
        </w:rPr>
        <w:t>CE Noticias Financieras English</w:t>
      </w:r>
    </w:p>
    <w:p w14:paraId="5E12CAD5" w14:textId="77777777" w:rsidR="00A35B7F" w:rsidRDefault="00A35B7F" w:rsidP="00A35B7F">
      <w:pPr>
        <w:pStyle w:val="Normal15"/>
        <w:spacing w:before="120" w:line="260" w:lineRule="atLeast"/>
        <w:jc w:val="center"/>
      </w:pPr>
      <w:r>
        <w:rPr>
          <w:rFonts w:ascii="Arial" w:eastAsia="Arial" w:hAnsi="Arial" w:cs="Arial"/>
          <w:color w:val="000000"/>
          <w:sz w:val="20"/>
        </w:rPr>
        <w:t>November 25, 2024 Monday</w:t>
      </w:r>
    </w:p>
    <w:p w14:paraId="11FC3DB3" w14:textId="77777777" w:rsidR="00A35B7F" w:rsidRDefault="00A35B7F" w:rsidP="00A35B7F">
      <w:pPr>
        <w:pStyle w:val="Normal15"/>
        <w:spacing w:line="240" w:lineRule="atLeast"/>
        <w:jc w:val="both"/>
      </w:pPr>
      <w:bookmarkStart w:id="12" w:name="Bookmark_15"/>
      <w:bookmarkEnd w:id="12"/>
    </w:p>
    <w:p w14:paraId="14D7BA39" w14:textId="77777777" w:rsidR="00A35B7F" w:rsidRDefault="00A35B7F" w:rsidP="00A35B7F">
      <w:pPr>
        <w:pStyle w:val="Normal15"/>
        <w:spacing w:before="120" w:line="220" w:lineRule="atLeast"/>
      </w:pPr>
      <w:r>
        <w:br/>
      </w:r>
      <w:r>
        <w:rPr>
          <w:rFonts w:ascii="Arial" w:eastAsia="Arial" w:hAnsi="Arial" w:cs="Arial"/>
          <w:color w:val="000000"/>
          <w:sz w:val="16"/>
        </w:rPr>
        <w:t>Copyright 2024 Content Engine, LLC.</w:t>
      </w:r>
    </w:p>
    <w:p w14:paraId="330FC70B" w14:textId="77777777" w:rsidR="00A35B7F" w:rsidRDefault="00A35B7F" w:rsidP="00A35B7F">
      <w:pPr>
        <w:pStyle w:val="Normal15"/>
        <w:spacing w:line="220" w:lineRule="atLeast"/>
      </w:pPr>
      <w:r>
        <w:rPr>
          <w:rFonts w:ascii="Arial" w:eastAsia="Arial" w:hAnsi="Arial" w:cs="Arial"/>
          <w:color w:val="000000"/>
          <w:sz w:val="16"/>
        </w:rPr>
        <w:t>All Rights Reserved</w:t>
      </w:r>
    </w:p>
    <w:p w14:paraId="7F53BC85" w14:textId="77777777" w:rsidR="00A35B7F" w:rsidRDefault="00A35B7F" w:rsidP="00A35B7F">
      <w:pPr>
        <w:pStyle w:val="Normal15"/>
        <w:spacing w:line="220" w:lineRule="atLeast"/>
      </w:pPr>
      <w:r>
        <w:rPr>
          <w:rFonts w:ascii="Arial" w:eastAsia="Arial" w:hAnsi="Arial" w:cs="Arial"/>
          <w:color w:val="000000"/>
          <w:sz w:val="16"/>
        </w:rPr>
        <w:t>Copyright 2024 CE Noticias Financieras All Rights Reserved</w:t>
      </w:r>
    </w:p>
    <w:p w14:paraId="4A743E1D" w14:textId="77777777" w:rsidR="00A35B7F" w:rsidRDefault="00A35B7F" w:rsidP="00A35B7F">
      <w:pPr>
        <w:pStyle w:val="Normal15"/>
        <w:spacing w:before="120" w:line="260" w:lineRule="atLeast"/>
      </w:pPr>
      <w:r>
        <w:rPr>
          <w:rFonts w:ascii="Arial" w:eastAsia="Arial" w:hAnsi="Arial" w:cs="Arial"/>
          <w:b/>
          <w:color w:val="000000"/>
          <w:sz w:val="20"/>
        </w:rPr>
        <w:t>Length:</w:t>
      </w:r>
      <w:r>
        <w:rPr>
          <w:rFonts w:ascii="Arial" w:eastAsia="Arial" w:hAnsi="Arial" w:cs="Arial"/>
          <w:color w:val="000000"/>
          <w:sz w:val="20"/>
        </w:rPr>
        <w:t> 1365 words</w:t>
      </w:r>
    </w:p>
    <w:p w14:paraId="687FCBDA" w14:textId="77777777" w:rsidR="00A35B7F" w:rsidRDefault="00A35B7F" w:rsidP="00A35B7F">
      <w:pPr>
        <w:pStyle w:val="Normal15"/>
        <w:keepNext/>
        <w:spacing w:before="240" w:line="340" w:lineRule="atLeast"/>
      </w:pPr>
      <w:bookmarkStart w:id="13" w:name="Body_13"/>
      <w:bookmarkEnd w:id="13"/>
      <w:r>
        <w:rPr>
          <w:rFonts w:ascii="Arial" w:eastAsia="Arial" w:hAnsi="Arial" w:cs="Arial"/>
          <w:b/>
          <w:color w:val="000000"/>
          <w:sz w:val="28"/>
        </w:rPr>
        <w:t>Body</w:t>
      </w:r>
    </w:p>
    <w:p w14:paraId="09BC6AED" w14:textId="77777777" w:rsidR="00A35B7F" w:rsidRDefault="00A35B7F" w:rsidP="00A35B7F">
      <w:pPr>
        <w:pStyle w:val="Normal15"/>
        <w:spacing w:line="60" w:lineRule="exact"/>
      </w:pPr>
      <w:r>
        <w:rPr>
          <w:noProof/>
        </w:rPr>
        <mc:AlternateContent>
          <mc:Choice Requires="wps">
            <w:drawing>
              <wp:anchor distT="0" distB="0" distL="114300" distR="114300" simplePos="0" relativeHeight="251672576" behindDoc="0" locked="0" layoutInCell="1" allowOverlap="1" wp14:anchorId="30E9D7D1" wp14:editId="160931F0">
                <wp:simplePos x="0" y="0"/>
                <wp:positionH relativeFrom="column">
                  <wp:posOffset>0</wp:posOffset>
                </wp:positionH>
                <wp:positionV relativeFrom="paragraph">
                  <wp:posOffset>25400</wp:posOffset>
                </wp:positionV>
                <wp:extent cx="6502400" cy="0"/>
                <wp:effectExtent l="15875" t="19050" r="15875" b="19050"/>
                <wp:wrapTopAndBottom/>
                <wp:docPr id="1216247439"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491E3" id="Line 6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1C5EBBD3" w14:textId="77777777" w:rsidR="00A35B7F" w:rsidRDefault="00A35B7F" w:rsidP="00A35B7F">
      <w:pPr>
        <w:pStyle w:val="Normal15"/>
      </w:pPr>
    </w:p>
    <w:p w14:paraId="79584A31" w14:textId="77777777" w:rsidR="00A35B7F" w:rsidRDefault="00A35B7F" w:rsidP="00A35B7F">
      <w:pPr>
        <w:pStyle w:val="Normal15"/>
        <w:spacing w:before="200" w:line="260" w:lineRule="atLeast"/>
        <w:jc w:val="both"/>
      </w:pPr>
      <w:r>
        <w:rPr>
          <w:rFonts w:ascii="Arial" w:eastAsia="Arial" w:hAnsi="Arial" w:cs="Arial"/>
          <w:color w:val="000000"/>
          <w:sz w:val="20"/>
        </w:rPr>
        <w:t xml:space="preserve">       &lt;p data-gtm-element-container="modulo-texto-link" class="paragraph"&gt;The announcements of who will occupy the top positions in the new US administration headed by Donald Trump have not taken long to follow once the re-</w:t>
      </w:r>
      <w:r>
        <w:rPr>
          <w:rFonts w:ascii="Arial" w:eastAsia="Arial" w:hAnsi="Arial" w:cs="Arial"/>
          <w:b/>
          <w:color w:val="000000"/>
          <w:sz w:val="20"/>
        </w:rPr>
        <w:t>election</w:t>
      </w:r>
      <w:r>
        <w:rPr>
          <w:rFonts w:ascii="Arial" w:eastAsia="Arial" w:hAnsi="Arial" w:cs="Arial"/>
          <w:color w:val="000000"/>
          <w:sz w:val="20"/>
        </w:rPr>
        <w:t xml:space="preserve"> of the former president has been confirmed. He has chosen Elon Musk (along with Vivek Ramaswamy) to co-lead the new Department of Government Efficiency, Linda McMahon (a former wrestling executive) as Secretary of Education, Pete Hegseth (a Fox News contributor) to lead the Pentagon and Chris Wright (an oil company executive and climate change denier) to head the Department of Energy.&lt;/p&gt; &lt;p data-gtm-element-container="modulo-texto-link" class="paragraph"&gt;However, all eyes are focused on the nomination of Robert F. Kennedy Jr. to lead the </w:t>
      </w:r>
      <w:r>
        <w:rPr>
          <w:rFonts w:ascii="Arial" w:eastAsia="Arial" w:hAnsi="Arial" w:cs="Arial"/>
          <w:b/>
          <w:color w:val="000000"/>
          <w:sz w:val="20"/>
        </w:rPr>
        <w:t>U.S</w:t>
      </w:r>
      <w:r>
        <w:rPr>
          <w:rFonts w:ascii="Arial" w:eastAsia="Arial" w:hAnsi="Arial" w:cs="Arial"/>
          <w:color w:val="000000"/>
          <w:sz w:val="20"/>
        </w:rPr>
        <w:t>. Department of Health. The 70-year-old lawyer has no proven training in the field of health, and stood out throughout the covid-19 pandemic for defending a discourse full of falsehoods and deceptions in this regard. His campaign throughout 2023 for this year'</w:t>
      </w:r>
      <w:r>
        <w:rPr>
          <w:rFonts w:ascii="Arial" w:eastAsia="Arial" w:hAnsi="Arial" w:cs="Arial"/>
          <w:b/>
          <w:color w:val="000000"/>
          <w:sz w:val="20"/>
        </w:rPr>
        <w:t>s</w:t>
      </w:r>
      <w:r>
        <w:rPr>
          <w:rFonts w:ascii="Arial" w:eastAsia="Arial" w:hAnsi="Arial" w:cs="Arial"/>
          <w:color w:val="000000"/>
          <w:sz w:val="20"/>
        </w:rPr>
        <w:t xml:space="preserve"> presidential </w:t>
      </w:r>
      <w:r>
        <w:rPr>
          <w:rFonts w:ascii="Arial" w:eastAsia="Arial" w:hAnsi="Arial" w:cs="Arial"/>
          <w:b/>
          <w:color w:val="000000"/>
          <w:sz w:val="20"/>
        </w:rPr>
        <w:t>election</w:t>
      </w:r>
      <w:r>
        <w:rPr>
          <w:rFonts w:ascii="Arial" w:eastAsia="Arial" w:hAnsi="Arial" w:cs="Arial"/>
          <w:color w:val="000000"/>
          <w:sz w:val="20"/>
        </w:rPr>
        <w:t xml:space="preserve"> took the title of "lie of the year" according to </w:t>
      </w:r>
      <w:r>
        <w:rPr>
          <w:rFonts w:ascii="Arial" w:eastAsia="Arial" w:hAnsi="Arial" w:cs="Arial"/>
          <w:b/>
          <w:color w:val="000000"/>
          <w:sz w:val="20"/>
        </w:rPr>
        <w:t>Politifact</w:t>
      </w:r>
      <w:r>
        <w:rPr>
          <w:rFonts w:ascii="Arial" w:eastAsia="Arial" w:hAnsi="Arial" w:cs="Arial"/>
          <w:color w:val="000000"/>
          <w:sz w:val="20"/>
        </w:rPr>
        <w:t xml:space="preserve">, a </w:t>
      </w:r>
      <w:r>
        <w:rPr>
          <w:rFonts w:ascii="Arial" w:eastAsia="Arial" w:hAnsi="Arial" w:cs="Arial"/>
          <w:b/>
          <w:color w:val="000000"/>
          <w:sz w:val="20"/>
        </w:rPr>
        <w:t>fact-checking</w:t>
      </w:r>
      <w:r>
        <w:rPr>
          <w:rFonts w:ascii="Arial" w:eastAsia="Arial" w:hAnsi="Arial" w:cs="Arial"/>
          <w:color w:val="000000"/>
          <w:sz w:val="20"/>
        </w:rPr>
        <w:t xml:space="preserve"> entity member as Verificat of the International </w:t>
      </w:r>
      <w:r>
        <w:rPr>
          <w:rFonts w:ascii="Arial" w:eastAsia="Arial" w:hAnsi="Arial" w:cs="Arial"/>
          <w:b/>
          <w:color w:val="000000"/>
          <w:sz w:val="20"/>
        </w:rPr>
        <w:t>Fact-Checking</w:t>
      </w:r>
      <w:r>
        <w:rPr>
          <w:rFonts w:ascii="Arial" w:eastAsia="Arial" w:hAnsi="Arial" w:cs="Arial"/>
          <w:color w:val="000000"/>
          <w:sz w:val="20"/>
        </w:rPr>
        <w:t xml:space="preserve"> Network (IFCN).&lt;/p&gt; &lt;p data-gtm-element-container="modulo-texto-link" class="paragraph"&gt;Throughout that 2023 Kennedy spread several anti-vaccine misinformations (even though he rejects the anti-vaccine label), linked gender dysphoria to environmental chemicals, blamed antidepressants for school shootings, and denied that the HIV virus is the cause of AIDS. </w:t>
      </w:r>
    </w:p>
    <w:p w14:paraId="4B233103" w14:textId="77777777" w:rsidR="00A35B7F" w:rsidRDefault="00A35B7F" w:rsidP="00A35B7F">
      <w:pPr>
        <w:pStyle w:val="Normal15"/>
        <w:spacing w:before="200" w:line="260" w:lineRule="atLeast"/>
        <w:jc w:val="both"/>
      </w:pPr>
      <w:r>
        <w:rPr>
          <w:rFonts w:ascii="Arial" w:eastAsia="Arial" w:hAnsi="Arial" w:cs="Arial"/>
          <w:color w:val="000000"/>
          <w:sz w:val="20"/>
        </w:rPr>
        <w:t xml:space="preserve">We </w:t>
      </w:r>
      <w:r>
        <w:rPr>
          <w:rFonts w:ascii="Arial" w:eastAsia="Arial" w:hAnsi="Arial" w:cs="Arial"/>
          <w:b/>
          <w:color w:val="000000"/>
          <w:sz w:val="20"/>
        </w:rPr>
        <w:t>check</w:t>
      </w:r>
      <w:r>
        <w:rPr>
          <w:rFonts w:ascii="Arial" w:eastAsia="Arial" w:hAnsi="Arial" w:cs="Arial"/>
          <w:color w:val="000000"/>
          <w:sz w:val="20"/>
        </w:rPr>
        <w:t xml:space="preserve"> out the most viral misinformations!&lt;/p&gt;               &lt;h3 class="subtitle"&gt;Covid-19: from ethnic bioweapon to fake treatments&lt;/h3&gt;&lt;p data-gtm-element-container="modulo-texto-link" class="paragraph"&gt;The name of John F. Kennedy'</w:t>
      </w:r>
      <w:r>
        <w:rPr>
          <w:rFonts w:ascii="Arial" w:eastAsia="Arial" w:hAnsi="Arial" w:cs="Arial"/>
          <w:b/>
          <w:color w:val="000000"/>
          <w:sz w:val="20"/>
        </w:rPr>
        <w:t>s</w:t>
      </w:r>
      <w:r>
        <w:rPr>
          <w:rFonts w:ascii="Arial" w:eastAsia="Arial" w:hAnsi="Arial" w:cs="Arial"/>
          <w:color w:val="000000"/>
          <w:sz w:val="20"/>
        </w:rPr>
        <w:t xml:space="preserve"> nephew resounded loudly during the covid-19 pandemic. The lawyer claimed that the disease "is targeted to attack Caucasians and black people" while "the most immune people are Ashkenazi Jews and Chinese". Still, there is no evidence that SARS-CoV-2, the virus that causes the disease, is a biological weapon, and no </w:t>
      </w:r>
      <w:r>
        <w:rPr>
          <w:rFonts w:ascii="Arial" w:eastAsia="Arial" w:hAnsi="Arial" w:cs="Arial"/>
          <w:b/>
          <w:color w:val="000000"/>
          <w:sz w:val="20"/>
        </w:rPr>
        <w:t>U.S</w:t>
      </w:r>
      <w:r>
        <w:rPr>
          <w:rFonts w:ascii="Arial" w:eastAsia="Arial" w:hAnsi="Arial" w:cs="Arial"/>
          <w:color w:val="000000"/>
          <w:sz w:val="20"/>
        </w:rPr>
        <w:t xml:space="preserve">. intelligence agency considers it to be one. This was explained by </w:t>
      </w:r>
      <w:r>
        <w:rPr>
          <w:rFonts w:ascii="Arial" w:eastAsia="Arial" w:hAnsi="Arial" w:cs="Arial"/>
          <w:b/>
          <w:color w:val="000000"/>
          <w:sz w:val="20"/>
        </w:rPr>
        <w:t>Factcheck</w:t>
      </w:r>
      <w:r>
        <w:rPr>
          <w:rFonts w:ascii="Arial" w:eastAsia="Arial" w:hAnsi="Arial" w:cs="Arial"/>
          <w:color w:val="000000"/>
          <w:sz w:val="20"/>
        </w:rPr>
        <w:t>.</w:t>
      </w:r>
      <w:r>
        <w:rPr>
          <w:rFonts w:ascii="Arial" w:eastAsia="Arial" w:hAnsi="Arial" w:cs="Arial"/>
          <w:b/>
          <w:color w:val="000000"/>
          <w:sz w:val="20"/>
        </w:rPr>
        <w:t>org</w:t>
      </w:r>
      <w:r>
        <w:rPr>
          <w:rFonts w:ascii="Arial" w:eastAsia="Arial" w:hAnsi="Arial" w:cs="Arial"/>
          <w:color w:val="000000"/>
          <w:sz w:val="20"/>
        </w:rPr>
        <w:t>, a member verification platform like IFCN'</w:t>
      </w:r>
      <w:r>
        <w:rPr>
          <w:rFonts w:ascii="Arial" w:eastAsia="Arial" w:hAnsi="Arial" w:cs="Arial"/>
          <w:b/>
          <w:color w:val="000000"/>
          <w:sz w:val="20"/>
        </w:rPr>
        <w:t>s</w:t>
      </w:r>
      <w:r>
        <w:rPr>
          <w:rFonts w:ascii="Arial" w:eastAsia="Arial" w:hAnsi="Arial" w:cs="Arial"/>
          <w:color w:val="000000"/>
          <w:sz w:val="20"/>
        </w:rPr>
        <w:t xml:space="preserve"> Verificat.&lt;/p&gt; &lt;p data-gtm-element-container="modulo-texto-link" class="paragraph"&gt;Kennedy has also been - and remains - a fervent advocate of ivermectin (a drug used to treat parasites such as scabies) and hydroxychloroquine (useful in the treatment of malaria, lupus and rheumatoid arthritis) as treatments against covid-19, even though several clinical trials have shown neither to be useful or recommended.&lt;/p&gt; &lt;p data-gtm-element-container="modulo-texto-link" class="paragraph"&gt;Disinformation about the disease vaccines was not long in coming. Kennedy went so far as to claim that they were "the deadliest vaccines ever made," citing data from the Vaccine Adverse Event Reporting System (VAERS). Even so, as we have repeatedly explained from Verificat, this platform collects all adverse events following vaccination, regardless of whether or not they are related to it, and therefore it is not a tool for counting the consequences of the vials.&lt;/p&gt;               &lt;h3 class="subtitle"&gt;Vaccines and autism, a largely disproven </w:t>
      </w:r>
      <w:r>
        <w:rPr>
          <w:rFonts w:ascii="Arial" w:eastAsia="Arial" w:hAnsi="Arial" w:cs="Arial"/>
          <w:color w:val="000000"/>
          <w:sz w:val="20"/>
        </w:rPr>
        <w:lastRenderedPageBreak/>
        <w:t>link&lt;/h3&gt;&lt;p data-gtm-element-container="modulo-texto-link" class="paragraph"&gt;Robert Kennedy heads the non-profit organization Children'</w:t>
      </w:r>
      <w:r>
        <w:rPr>
          <w:rFonts w:ascii="Arial" w:eastAsia="Arial" w:hAnsi="Arial" w:cs="Arial"/>
          <w:b/>
          <w:color w:val="000000"/>
          <w:sz w:val="20"/>
        </w:rPr>
        <w:t>s</w:t>
      </w:r>
      <w:r>
        <w:rPr>
          <w:rFonts w:ascii="Arial" w:eastAsia="Arial" w:hAnsi="Arial" w:cs="Arial"/>
          <w:color w:val="000000"/>
          <w:sz w:val="20"/>
        </w:rPr>
        <w:t xml:space="preserve"> Health Defense, an entity dedicated to promoting anti-vaccine disinformation. Several investigations, such as this one by the Centers Against Digital Hate (CCDH) or this one by the Journal of Medical Internet Research, point him out as one of the great influencers of disinformation in this aspect, due to the great loudspeaker he has in social networks.&lt;/p&gt; &lt;p data-gtm-element-container="modulo-texto-link" class="paragraph"&gt;In an interview with Fox News in July 2023, he claimed to believe that "autism comes from vaccines". This idea has been widely dismantled by scientific evidence, which has never found any causal relationship between the two </w:t>
      </w:r>
      <w:r>
        <w:rPr>
          <w:rFonts w:ascii="Arial" w:eastAsia="Arial" w:hAnsi="Arial" w:cs="Arial"/>
          <w:b/>
          <w:color w:val="000000"/>
          <w:sz w:val="20"/>
        </w:rPr>
        <w:t>facts</w:t>
      </w:r>
      <w:r>
        <w:rPr>
          <w:rFonts w:ascii="Arial" w:eastAsia="Arial" w:hAnsi="Arial" w:cs="Arial"/>
          <w:color w:val="000000"/>
          <w:sz w:val="20"/>
        </w:rPr>
        <w:t xml:space="preserve">. A 1998 study proposed the link, but it was later retracted and subsequent work has denied it. A journalistic investigation conducted by Brian Deer in the British newspaper The Times revealed that Andrew Wakefield, the lead author, had manipulated the data and had conflicts of interest.&lt;/p&gt;               &lt;h3 class="subtitle"&gt;Gender dysphoria is not caused by a weed killer&lt;/h3&gt;&lt;p data-gtm-element-container="modulo-texto-link" class="paragraph"&gt;In a June 2023 podcast, the man who has been appointed as the next director of the </w:t>
      </w:r>
      <w:r>
        <w:rPr>
          <w:rFonts w:ascii="Arial" w:eastAsia="Arial" w:hAnsi="Arial" w:cs="Arial"/>
          <w:b/>
          <w:color w:val="000000"/>
          <w:sz w:val="20"/>
        </w:rPr>
        <w:t>U.S</w:t>
      </w:r>
      <w:r>
        <w:rPr>
          <w:rFonts w:ascii="Arial" w:eastAsia="Arial" w:hAnsi="Arial" w:cs="Arial"/>
          <w:color w:val="000000"/>
          <w:sz w:val="20"/>
        </w:rPr>
        <w:t xml:space="preserve">. Department of Health claimed that "a lot of the sexual dysphoria we're seeing" in children supposedly comes "from chemical exposures." Throughout his speech he specified that he was referring to an herbicide called atrazine, which dissolved in water would have caused male frogs to develop female sexual organs and become infertile, according to a study.&lt;/p&gt; &lt;p data-gtm-element-container="modulo-texto-link" class="paragraph"&gt;The dictionary of medical terms of the Spanish Royal National Academy of Medicine lists the term sexual dysphoria as a synonym for gender dysphoria, which refers to the discomfort people suffer when their biological sex does not match their gender identity. There is no evidence, however, that this is the result of exposure to any environmental chemical. The frog study Kennedy refers to is real, but it does not validate the link between a transgender identity and atrazine in humans, as the research leader explained to </w:t>
      </w:r>
      <w:r>
        <w:rPr>
          <w:rFonts w:ascii="Arial" w:eastAsia="Arial" w:hAnsi="Arial" w:cs="Arial"/>
          <w:b/>
          <w:color w:val="000000"/>
          <w:sz w:val="20"/>
        </w:rPr>
        <w:t>Politifact</w:t>
      </w:r>
      <w:r>
        <w:rPr>
          <w:rFonts w:ascii="Arial" w:eastAsia="Arial" w:hAnsi="Arial" w:cs="Arial"/>
          <w:color w:val="000000"/>
          <w:sz w:val="20"/>
        </w:rPr>
        <w:t xml:space="preserve">.&lt;/p&gt; &lt;p data-gtm-element-container="modulo-texto-link" class="paragraph"&gt;Atrazine has been a banned herbicide in the European Union since 2004 due to environmental and animal health concerns. In contrast, it is authorized in the United States. Several studies have linked its exposure in humans to health problems, especially hormone-related ones. These include birth defects and lower birth weight, as well as liver and breathing problems. It has also been linked to reproductive problems in mammals. No work, therefore, links it to gender identity.&lt;/p&gt;               &lt;h3 class="subtitle"&gt;Antidepressants, HIV and wifi&lt;/h3&gt;&lt;p data-gtm-element-container="modulo-texto-link" class="paragraph"&gt;Over the past few years, Kennedy has also repeated other evidence-free claims, such as that school shootings are the result of antidepressant use. The link, however, does not hold up. For one thing, because 13% of the </w:t>
      </w:r>
      <w:r>
        <w:rPr>
          <w:rFonts w:ascii="Arial" w:eastAsia="Arial" w:hAnsi="Arial" w:cs="Arial"/>
          <w:b/>
          <w:color w:val="000000"/>
          <w:sz w:val="20"/>
        </w:rPr>
        <w:t>U.S</w:t>
      </w:r>
      <w:r>
        <w:rPr>
          <w:rFonts w:ascii="Arial" w:eastAsia="Arial" w:hAnsi="Arial" w:cs="Arial"/>
          <w:color w:val="000000"/>
          <w:sz w:val="20"/>
        </w:rPr>
        <w:t xml:space="preserve">. population takes them. If they encouraged shootings, these events would be much more common, according to experts consulted by </w:t>
      </w:r>
      <w:r>
        <w:rPr>
          <w:rFonts w:ascii="Arial" w:eastAsia="Arial" w:hAnsi="Arial" w:cs="Arial"/>
          <w:b/>
          <w:color w:val="000000"/>
          <w:sz w:val="20"/>
        </w:rPr>
        <w:t>Politifact</w:t>
      </w:r>
      <w:r>
        <w:rPr>
          <w:rFonts w:ascii="Arial" w:eastAsia="Arial" w:hAnsi="Arial" w:cs="Arial"/>
          <w:color w:val="000000"/>
          <w:sz w:val="20"/>
        </w:rPr>
        <w:t xml:space="preserve">. On the other, because on most occasions the attacker was not taking antidepressants, as an investigation by USA Today, also a member of the IFCN, found.&lt;/p&gt; &lt;p data-gtm-element-container="modulo-texto-link" class="paragraph"&gt;Another claim that the lawyer has repeated, and even put in writing in his 2021 book, is that there is no evidence that AIDS is caused by HIV. In reality, however, the scientific community has established the link for years, and today knows perfectly well the mechanism by which HIV infects cells and causes AIDS. In addition, there are treatments that to some extent put the virus to sleep and prevent the syndrome from developing.&lt;/p&gt; &lt;p data-gtm-element-container="modulo-texto-link" class="paragraph"&gt;Kennedy has also claimed that wifi causes cancer, a link that Verificat has already denied. Entities such as the World Health Organization (WHO), the </w:t>
      </w:r>
      <w:r>
        <w:rPr>
          <w:rFonts w:ascii="Arial" w:eastAsia="Arial" w:hAnsi="Arial" w:cs="Arial"/>
          <w:b/>
          <w:color w:val="000000"/>
          <w:sz w:val="20"/>
        </w:rPr>
        <w:t>U.S</w:t>
      </w:r>
      <w:r>
        <w:rPr>
          <w:rFonts w:ascii="Arial" w:eastAsia="Arial" w:hAnsi="Arial" w:cs="Arial"/>
          <w:color w:val="000000"/>
          <w:sz w:val="20"/>
        </w:rPr>
        <w:t xml:space="preserve">. Food and Drug Administration (FDA) and the National Cancer Institute, among others, rule out such an effect. Wi-Fi emits non-ionizing, i.e., low-energy radiation. The only reported health effect is tissue heating.&lt;/p&gt; -----------------------------------------------------------------&lt;p data-gtm-element-container="modulo-texto-link" class="paragraph"&gt;Verificat is a Catalan non-profit </w:t>
      </w:r>
      <w:r>
        <w:rPr>
          <w:rFonts w:ascii="Arial" w:eastAsia="Arial" w:hAnsi="Arial" w:cs="Arial"/>
          <w:b/>
          <w:color w:val="000000"/>
          <w:sz w:val="20"/>
        </w:rPr>
        <w:t>fact-checking</w:t>
      </w:r>
      <w:r>
        <w:rPr>
          <w:rFonts w:ascii="Arial" w:eastAsia="Arial" w:hAnsi="Arial" w:cs="Arial"/>
          <w:color w:val="000000"/>
          <w:sz w:val="20"/>
        </w:rPr>
        <w:t xml:space="preserve"> platform. It is dedicated to verify the political discourse and content circulating in the networks and to education for the critical consumption of information. It is part of the International </w:t>
      </w:r>
      <w:r>
        <w:rPr>
          <w:rFonts w:ascii="Arial" w:eastAsia="Arial" w:hAnsi="Arial" w:cs="Arial"/>
          <w:b/>
          <w:color w:val="000000"/>
          <w:sz w:val="20"/>
        </w:rPr>
        <w:t>Fact-Checking</w:t>
      </w:r>
      <w:r>
        <w:rPr>
          <w:rFonts w:ascii="Arial" w:eastAsia="Arial" w:hAnsi="Arial" w:cs="Arial"/>
          <w:color w:val="000000"/>
          <w:sz w:val="20"/>
        </w:rPr>
        <w:t xml:space="preserve"> Network (IFCN) and the European </w:t>
      </w:r>
      <w:r>
        <w:rPr>
          <w:rFonts w:ascii="Arial" w:eastAsia="Arial" w:hAnsi="Arial" w:cs="Arial"/>
          <w:b/>
          <w:color w:val="000000"/>
          <w:sz w:val="20"/>
        </w:rPr>
        <w:t>Fact-Checking</w:t>
      </w:r>
      <w:r>
        <w:rPr>
          <w:rFonts w:ascii="Arial" w:eastAsia="Arial" w:hAnsi="Arial" w:cs="Arial"/>
          <w:color w:val="000000"/>
          <w:sz w:val="20"/>
        </w:rPr>
        <w:t xml:space="preserve"> Standards Network (EFCSN).&lt;/p&gt;       </w:t>
      </w:r>
    </w:p>
    <w:p w14:paraId="201C19A2" w14:textId="77777777" w:rsidR="00A35B7F" w:rsidRDefault="00A35B7F" w:rsidP="00A35B7F">
      <w:pPr>
        <w:pStyle w:val="Normal15"/>
        <w:keepNext/>
        <w:spacing w:before="240" w:line="340" w:lineRule="atLeast"/>
      </w:pPr>
      <w:bookmarkStart w:id="14" w:name="Classification_13"/>
      <w:bookmarkEnd w:id="14"/>
      <w:r>
        <w:rPr>
          <w:rFonts w:ascii="Arial" w:eastAsia="Arial" w:hAnsi="Arial" w:cs="Arial"/>
          <w:b/>
          <w:color w:val="000000"/>
          <w:sz w:val="28"/>
        </w:rPr>
        <w:t>Classification</w:t>
      </w:r>
    </w:p>
    <w:p w14:paraId="711011A6" w14:textId="77777777" w:rsidR="00A35B7F" w:rsidRDefault="00A35B7F" w:rsidP="00A35B7F">
      <w:pPr>
        <w:pStyle w:val="Normal15"/>
        <w:spacing w:line="60" w:lineRule="exact"/>
      </w:pPr>
      <w:r>
        <w:rPr>
          <w:noProof/>
        </w:rPr>
        <mc:AlternateContent>
          <mc:Choice Requires="wps">
            <w:drawing>
              <wp:anchor distT="0" distB="0" distL="114300" distR="114300" simplePos="0" relativeHeight="251673600" behindDoc="0" locked="0" layoutInCell="1" allowOverlap="1" wp14:anchorId="79CD82D3" wp14:editId="5C20D329">
                <wp:simplePos x="0" y="0"/>
                <wp:positionH relativeFrom="column">
                  <wp:posOffset>0</wp:posOffset>
                </wp:positionH>
                <wp:positionV relativeFrom="paragraph">
                  <wp:posOffset>25400</wp:posOffset>
                </wp:positionV>
                <wp:extent cx="6502400" cy="0"/>
                <wp:effectExtent l="15875" t="19685" r="15875" b="18415"/>
                <wp:wrapTopAndBottom/>
                <wp:docPr id="255945812"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C6809C" id="Line 6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1081F72E" w14:textId="77777777" w:rsidR="00A35B7F" w:rsidRDefault="00A35B7F" w:rsidP="00A35B7F">
      <w:pPr>
        <w:pStyle w:val="Normal15"/>
        <w:spacing w:line="120" w:lineRule="exact"/>
      </w:pPr>
    </w:p>
    <w:p w14:paraId="64F46C83" w14:textId="77777777" w:rsidR="00A35B7F" w:rsidRDefault="00A35B7F" w:rsidP="00A35B7F">
      <w:pPr>
        <w:pStyle w:val="Normal15"/>
        <w:spacing w:line="260" w:lineRule="atLeast"/>
      </w:pPr>
      <w:r>
        <w:rPr>
          <w:rFonts w:ascii="Arial" w:eastAsia="Arial" w:hAnsi="Arial" w:cs="Arial"/>
          <w:b/>
          <w:color w:val="000000"/>
          <w:sz w:val="20"/>
        </w:rPr>
        <w:t>Language:</w:t>
      </w:r>
      <w:r>
        <w:rPr>
          <w:rFonts w:ascii="Arial" w:eastAsia="Arial" w:hAnsi="Arial" w:cs="Arial"/>
          <w:color w:val="000000"/>
          <w:sz w:val="20"/>
        </w:rPr>
        <w:t> ENGLISH</w:t>
      </w:r>
    </w:p>
    <w:p w14:paraId="0FF3BE67" w14:textId="77777777" w:rsidR="00A35B7F" w:rsidRDefault="00A35B7F" w:rsidP="00A35B7F">
      <w:pPr>
        <w:pStyle w:val="Normal15"/>
        <w:spacing w:before="240" w:line="260" w:lineRule="atLeast"/>
      </w:pPr>
      <w:r>
        <w:br/>
      </w:r>
      <w:r>
        <w:rPr>
          <w:rFonts w:ascii="Arial" w:eastAsia="Arial" w:hAnsi="Arial" w:cs="Arial"/>
          <w:b/>
          <w:color w:val="000000"/>
          <w:sz w:val="20"/>
        </w:rPr>
        <w:t>Publication-Type:</w:t>
      </w:r>
      <w:r>
        <w:rPr>
          <w:rFonts w:ascii="Arial" w:eastAsia="Arial" w:hAnsi="Arial" w:cs="Arial"/>
          <w:color w:val="000000"/>
          <w:sz w:val="20"/>
        </w:rPr>
        <w:t> Newspaper</w:t>
      </w:r>
    </w:p>
    <w:p w14:paraId="14DC1C9C" w14:textId="77777777" w:rsidR="00A35B7F" w:rsidRDefault="00A35B7F" w:rsidP="00A35B7F">
      <w:pPr>
        <w:pStyle w:val="Normal15"/>
        <w:spacing w:before="240" w:line="260" w:lineRule="atLeast"/>
      </w:pPr>
      <w:r>
        <w:lastRenderedPageBreak/>
        <w:br/>
      </w:r>
      <w:r>
        <w:rPr>
          <w:rFonts w:ascii="Arial" w:eastAsia="Arial" w:hAnsi="Arial" w:cs="Arial"/>
          <w:b/>
          <w:color w:val="000000"/>
          <w:sz w:val="20"/>
        </w:rPr>
        <w:t>Journal Code:</w:t>
      </w:r>
      <w:r>
        <w:rPr>
          <w:rFonts w:ascii="Arial" w:eastAsia="Arial" w:hAnsi="Arial" w:cs="Arial"/>
          <w:color w:val="000000"/>
          <w:sz w:val="20"/>
        </w:rPr>
        <w:t> CENFENG</w:t>
      </w:r>
    </w:p>
    <w:p w14:paraId="5B424012" w14:textId="77777777" w:rsidR="00A35B7F" w:rsidRDefault="00A35B7F" w:rsidP="00A35B7F">
      <w:pPr>
        <w:pStyle w:val="Normal15"/>
        <w:spacing w:before="240" w:line="260" w:lineRule="atLeast"/>
      </w:pPr>
      <w:r>
        <w:br/>
      </w:r>
      <w:r>
        <w:rPr>
          <w:rFonts w:ascii="Arial" w:eastAsia="Arial" w:hAnsi="Arial" w:cs="Arial"/>
          <w:b/>
          <w:color w:val="000000"/>
          <w:sz w:val="20"/>
        </w:rPr>
        <w:t>Subject:</w:t>
      </w:r>
      <w:r>
        <w:rPr>
          <w:rFonts w:ascii="Arial" w:eastAsia="Arial" w:hAnsi="Arial" w:cs="Arial"/>
          <w:color w:val="000000"/>
          <w:sz w:val="20"/>
        </w:rPr>
        <w:t xml:space="preserve"> DISINFORMATION &amp; MISINFORMATION (90%); </w:t>
      </w:r>
      <w:r>
        <w:rPr>
          <w:rFonts w:ascii="Arial" w:eastAsia="Arial" w:hAnsi="Arial" w:cs="Arial"/>
          <w:b/>
          <w:color w:val="000000"/>
          <w:sz w:val="20"/>
        </w:rPr>
        <w:t>ELECTIONS</w:t>
      </w:r>
      <w:r>
        <w:rPr>
          <w:rFonts w:ascii="Arial" w:eastAsia="Arial" w:hAnsi="Arial" w:cs="Arial"/>
          <w:color w:val="000000"/>
          <w:sz w:val="20"/>
        </w:rPr>
        <w:t xml:space="preserve"> (90%); </w:t>
      </w:r>
      <w:r>
        <w:rPr>
          <w:rFonts w:ascii="Arial" w:eastAsia="Arial" w:hAnsi="Arial" w:cs="Arial"/>
          <w:b/>
          <w:color w:val="000000"/>
          <w:sz w:val="20"/>
        </w:rPr>
        <w:t>FACT CHECKING</w:t>
      </w:r>
      <w:r>
        <w:rPr>
          <w:rFonts w:ascii="Arial" w:eastAsia="Arial" w:hAnsi="Arial" w:cs="Arial"/>
          <w:color w:val="000000"/>
          <w:sz w:val="20"/>
        </w:rPr>
        <w:t xml:space="preserve"> (90%); GOVERNMENT BODIES &amp; OFFICES (90%); GOVERNMENT DEPARTMENTS &amp; AUTHORITIES (90%); HEALTH DEPARTMENTS (90%); PUBLIC HEALTH (90%); PUBLIC HEALTH ADMINISTRATION (90%); ANTI-VACCINE MOVEMENT (89%); ARTHRITIS (89%); COVID CORONAVIRUS (89%); COVID-19 CORONAVIRUS (89%); DISEASES &amp; DISORDERS (89%); EPIDEMICS (89%); HEALTH MISINFORMATION (89%); INFECTIOUS DISEASE (89%); US FEDERAL GOVERNMENT (89%); VACCINES (89%); ADVERSE DRUG EVENT REPORTING (87%); VIRUSES (87%); CHEMICAL &amp; BIOLOGICAL WEAPONS (86%); US PRESIDENTIAL CANDIDATES 2012 (78%); CAMPAIGNS &amp; </w:t>
      </w:r>
      <w:r>
        <w:rPr>
          <w:rFonts w:ascii="Arial" w:eastAsia="Arial" w:hAnsi="Arial" w:cs="Arial"/>
          <w:b/>
          <w:color w:val="000000"/>
          <w:sz w:val="20"/>
        </w:rPr>
        <w:t>ELECTIONS</w:t>
      </w:r>
      <w:r>
        <w:rPr>
          <w:rFonts w:ascii="Arial" w:eastAsia="Arial" w:hAnsi="Arial" w:cs="Arial"/>
          <w:color w:val="000000"/>
          <w:sz w:val="20"/>
        </w:rPr>
        <w:t xml:space="preserve"> (77%); GOVERNMENT &amp; PUBLIC ADMINISTRATION (77%); HEADS OF GOVERNMENT </w:t>
      </w:r>
      <w:r>
        <w:rPr>
          <w:rFonts w:ascii="Arial" w:eastAsia="Arial" w:hAnsi="Arial" w:cs="Arial"/>
          <w:b/>
          <w:color w:val="000000"/>
          <w:sz w:val="20"/>
        </w:rPr>
        <w:t>ELECTIONS</w:t>
      </w:r>
      <w:r>
        <w:rPr>
          <w:rFonts w:ascii="Arial" w:eastAsia="Arial" w:hAnsi="Arial" w:cs="Arial"/>
          <w:color w:val="000000"/>
          <w:sz w:val="20"/>
        </w:rPr>
        <w:t xml:space="preserve"> (77%); CORONAVIRUSES (76%); EDUCATION DEPARTMENTS (76%); LUPUS (76%); ENERGY DEPARTMENTS (75%); AIDS &amp; HIV (74%); NEGATIVE NEWS (73%); PANDEMICS (73%); VACCINATION &amp; IMMUNIZATION (73%); EXECUTIVES (72%); GOVERNMENT ADVISORS &amp; MINISTERS (72%); LAWYERS (70%); AUTOIMMUNE DISORDERS (68%); INFLAMMATORY DISEASES (68%); RHEUMATIC DISEASES (67%); IMMUNE SYSTEM DISORDERS (66%); MALARIA (65%); SCHOOL VIOLENCE (65%); SKIN DISORDERS (62%); INTELLIGENCE SERVICES (61%); GENDER DYSPHORIA (50%); JEWS &amp; JUDAISM (50%); SCHOOL SHOOTINGS (50%); SHOOTINGS (50%); vida (%)</w:t>
      </w:r>
    </w:p>
    <w:p w14:paraId="17A0E39C" w14:textId="77777777" w:rsidR="00A35B7F" w:rsidRDefault="00A35B7F" w:rsidP="00A35B7F">
      <w:pPr>
        <w:pStyle w:val="Normal15"/>
        <w:spacing w:before="240" w:line="260" w:lineRule="atLeast"/>
      </w:pPr>
      <w:r>
        <w:br/>
      </w:r>
      <w:r>
        <w:rPr>
          <w:rFonts w:ascii="Arial" w:eastAsia="Arial" w:hAnsi="Arial" w:cs="Arial"/>
          <w:b/>
          <w:color w:val="000000"/>
          <w:sz w:val="20"/>
        </w:rPr>
        <w:t>Company:</w:t>
      </w:r>
      <w:r>
        <w:rPr>
          <w:rFonts w:ascii="Arial" w:eastAsia="Arial" w:hAnsi="Arial" w:cs="Arial"/>
          <w:color w:val="000000"/>
          <w:sz w:val="20"/>
        </w:rPr>
        <w:t>  FOX ENTERTAINMENT GROUP INC (83%)</w:t>
      </w:r>
    </w:p>
    <w:p w14:paraId="12488ED2" w14:textId="77777777" w:rsidR="00A35B7F" w:rsidRDefault="00A35B7F" w:rsidP="00A35B7F">
      <w:pPr>
        <w:pStyle w:val="Normal15"/>
        <w:spacing w:before="240" w:line="260" w:lineRule="atLeast"/>
      </w:pPr>
      <w:r>
        <w:br/>
      </w:r>
      <w:r>
        <w:rPr>
          <w:rFonts w:ascii="Arial" w:eastAsia="Arial" w:hAnsi="Arial" w:cs="Arial"/>
          <w:b/>
          <w:color w:val="000000"/>
          <w:sz w:val="20"/>
        </w:rPr>
        <w:t>Industry:</w:t>
      </w:r>
      <w:r>
        <w:rPr>
          <w:rFonts w:ascii="Arial" w:eastAsia="Arial" w:hAnsi="Arial" w:cs="Arial"/>
          <w:color w:val="000000"/>
          <w:sz w:val="20"/>
        </w:rPr>
        <w:t> NAICS516120 TELEVISION BROADCASTING STATIONS (83%); SIC4833 TELEVISION BROADCASTING STATIONS (83%); HEALTH DEPARTMENTS (90%); ANTI-VACCINE MOVEMENT (89%); HEALTH MISINFORMATION (89%); VACCINES (89%); ADVERSE DRUG EVENT REPORTING (87%); CHEMICAL &amp; BIOLOGICAL WEAPONS (86%); ENERGY &amp; UTILITIES (76%); ENERGY DEPARTMENTS (75%); VACCINATION &amp; IMMUNIZATION (73%); ANTI-INFECTIVES (72%); LAWYERS (70%); OIL &amp; GAS INDUSTRY (70%); PHARMACEUTICALS PRODUCT DEVELOPMENT (70%); CENTRAL NERVOUS SYSTEM DRUGS (67%); ANTIDEPRESSANTS (65%); PSYCHOTROPIC DRUGS (65%)</w:t>
      </w:r>
    </w:p>
    <w:p w14:paraId="049BDC25" w14:textId="77777777" w:rsidR="00A35B7F" w:rsidRDefault="00A35B7F" w:rsidP="00A35B7F">
      <w:pPr>
        <w:pStyle w:val="Normal15"/>
        <w:spacing w:before="240" w:line="260" w:lineRule="atLeast"/>
      </w:pPr>
      <w:r>
        <w:br/>
      </w:r>
      <w:r>
        <w:rPr>
          <w:rFonts w:ascii="Arial" w:eastAsia="Arial" w:hAnsi="Arial" w:cs="Arial"/>
          <w:b/>
          <w:color w:val="000000"/>
          <w:sz w:val="20"/>
        </w:rPr>
        <w:t>Person:</w:t>
      </w:r>
      <w:r>
        <w:rPr>
          <w:rFonts w:ascii="Arial" w:eastAsia="Arial" w:hAnsi="Arial" w:cs="Arial"/>
          <w:color w:val="000000"/>
          <w:sz w:val="20"/>
        </w:rPr>
        <w:t> DONALD TRUMP (79%); JOHN F KENNEDY (79%); LINDA MCMAHON (79%); ELON MUSK (73%)</w:t>
      </w:r>
    </w:p>
    <w:p w14:paraId="6A59205A" w14:textId="77777777" w:rsidR="00A35B7F" w:rsidRDefault="00A35B7F" w:rsidP="00A35B7F">
      <w:pPr>
        <w:pStyle w:val="Normal15"/>
        <w:spacing w:before="240" w:line="260" w:lineRule="atLeast"/>
      </w:pPr>
      <w:r>
        <w:br/>
      </w:r>
      <w:r>
        <w:rPr>
          <w:rFonts w:ascii="Arial" w:eastAsia="Arial" w:hAnsi="Arial" w:cs="Arial"/>
          <w:b/>
          <w:color w:val="000000"/>
          <w:sz w:val="20"/>
        </w:rPr>
        <w:t>Geographic:</w:t>
      </w:r>
      <w:r>
        <w:rPr>
          <w:rFonts w:ascii="Arial" w:eastAsia="Arial" w:hAnsi="Arial" w:cs="Arial"/>
          <w:color w:val="000000"/>
          <w:sz w:val="20"/>
        </w:rPr>
        <w:t> UNITED STATES (93%)</w:t>
      </w:r>
    </w:p>
    <w:p w14:paraId="783AFD46" w14:textId="77777777" w:rsidR="00A35B7F" w:rsidRDefault="00A35B7F" w:rsidP="00A35B7F">
      <w:pPr>
        <w:pStyle w:val="Normal15"/>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November 26, 2024</w:t>
      </w:r>
    </w:p>
    <w:p w14:paraId="0A136BCE" w14:textId="77777777" w:rsidR="00A35B7F" w:rsidRDefault="00A35B7F" w:rsidP="00A35B7F">
      <w:pPr>
        <w:pStyle w:val="Normal15"/>
      </w:pPr>
    </w:p>
    <w:p w14:paraId="261B7D9A" w14:textId="77777777" w:rsidR="00A35B7F" w:rsidRDefault="00A35B7F" w:rsidP="00A35B7F">
      <w:pPr>
        <w:pStyle w:val="Normal15"/>
        <w:ind w:left="200"/>
        <w:sectPr w:rsidR="00A35B7F" w:rsidSect="00A35B7F">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674624" behindDoc="0" locked="0" layoutInCell="1" allowOverlap="1" wp14:anchorId="7251A522" wp14:editId="4138F001">
                <wp:simplePos x="0" y="0"/>
                <wp:positionH relativeFrom="column">
                  <wp:posOffset>0</wp:posOffset>
                </wp:positionH>
                <wp:positionV relativeFrom="paragraph">
                  <wp:posOffset>127000</wp:posOffset>
                </wp:positionV>
                <wp:extent cx="6502400" cy="0"/>
                <wp:effectExtent l="6350" t="12065" r="15875" b="6985"/>
                <wp:wrapNone/>
                <wp:docPr id="1806182638"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A3CFA1" id="Line 6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07AE4687" w14:textId="77777777" w:rsidR="00A35B7F" w:rsidRDefault="00A35B7F" w:rsidP="00A35B7F">
      <w:pPr>
        <w:pStyle w:val="Normal16"/>
        <w:sectPr w:rsidR="00A35B7F" w:rsidSect="00A35B7F">
          <w:headerReference w:type="even" r:id="rId129"/>
          <w:headerReference w:type="default" r:id="rId130"/>
          <w:footerReference w:type="even" r:id="rId131"/>
          <w:footerReference w:type="default" r:id="rId132"/>
          <w:headerReference w:type="first" r:id="rId133"/>
          <w:footerReference w:type="first" r:id="rId134"/>
          <w:pgSz w:w="12240" w:h="15840"/>
          <w:pgMar w:top="840" w:right="1000" w:bottom="840" w:left="1000" w:header="400" w:footer="400" w:gutter="0"/>
          <w:cols w:space="720"/>
          <w:titlePg/>
        </w:sectPr>
      </w:pPr>
    </w:p>
    <w:p w14:paraId="43D46AC1" w14:textId="77777777" w:rsidR="00A35B7F" w:rsidRDefault="00A35B7F" w:rsidP="00A35B7F">
      <w:pPr>
        <w:pStyle w:val="Normal16"/>
      </w:pPr>
    </w:p>
    <w:p w14:paraId="4710536B" w14:textId="77777777" w:rsidR="00A35B7F" w:rsidRDefault="00A35B7F" w:rsidP="00A35B7F">
      <w:pPr>
        <w:pStyle w:val="Normal16"/>
      </w:pPr>
      <w:r>
        <w:rPr>
          <w:noProof/>
        </w:rPr>
        <w:drawing>
          <wp:inline distT="0" distB="0" distL="0" distR="0" wp14:anchorId="405C2A82" wp14:editId="2AD79665">
            <wp:extent cx="1879600" cy="381000"/>
            <wp:effectExtent l="0" t="0" r="0" b="0"/>
            <wp:docPr id="20" name="Picture 109" descr="LexisNe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exisNexi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79600" cy="381000"/>
                    </a:xfrm>
                    <a:prstGeom prst="rect">
                      <a:avLst/>
                    </a:prstGeom>
                    <a:noFill/>
                    <a:ln>
                      <a:noFill/>
                    </a:ln>
                  </pic:spPr>
                </pic:pic>
              </a:graphicData>
            </a:graphic>
          </wp:inline>
        </w:drawing>
      </w:r>
      <w:r>
        <w:cr/>
      </w:r>
    </w:p>
    <w:p w14:paraId="585CF986" w14:textId="77777777" w:rsidR="00A35B7F" w:rsidRDefault="00A35B7F" w:rsidP="00A35B7F">
      <w:pPr>
        <w:pStyle w:val="Heading114"/>
        <w:keepNext w:val="0"/>
        <w:numPr>
          <w:ilvl w:val="0"/>
          <w:numId w:val="140"/>
        </w:numPr>
        <w:spacing w:after="200" w:line="340" w:lineRule="atLeast"/>
        <w:ind w:left="2061"/>
        <w:jc w:val="center"/>
      </w:pPr>
      <w:hyperlink r:id="rId135" w:history="1">
        <w:r>
          <w:rPr>
            <w:rFonts w:eastAsia="Arial"/>
            <w:color w:val="0077CC"/>
            <w:sz w:val="28"/>
            <w:u w:val="single"/>
            <w:shd w:val="clear" w:color="auto" w:fill="FFFFFF"/>
          </w:rPr>
          <w:t>Column: Bungling Biden'</w:t>
        </w:r>
      </w:hyperlink>
      <w:hyperlink r:id="rId136" w:history="1">
        <w:r>
          <w:rPr>
            <w:rFonts w:eastAsia="Arial"/>
            <w:color w:val="0077CC"/>
            <w:sz w:val="28"/>
            <w:u w:val="single"/>
            <w:shd w:val="clear" w:color="auto" w:fill="FFFFFF"/>
          </w:rPr>
          <w:t>s</w:t>
        </w:r>
      </w:hyperlink>
      <w:hyperlink r:id="rId137" w:history="1">
        <w:r>
          <w:rPr>
            <w:rFonts w:eastAsia="Arial"/>
            <w:color w:val="0077CC"/>
            <w:sz w:val="28"/>
            <w:u w:val="single"/>
            <w:shd w:val="clear" w:color="auto" w:fill="FFFFFF"/>
          </w:rPr>
          <w:t xml:space="preserve"> Commencement Whoppers</w:t>
        </w:r>
      </w:hyperlink>
    </w:p>
    <w:p w14:paraId="01DD78BA" w14:textId="77777777" w:rsidR="00A35B7F" w:rsidRDefault="00A35B7F" w:rsidP="00A35B7F">
      <w:pPr>
        <w:pStyle w:val="Normal16"/>
        <w:spacing w:before="120" w:line="260" w:lineRule="atLeast"/>
        <w:jc w:val="center"/>
      </w:pPr>
      <w:r>
        <w:rPr>
          <w:rFonts w:ascii="Arial" w:eastAsia="Arial" w:hAnsi="Arial" w:cs="Arial"/>
          <w:color w:val="000000"/>
          <w:sz w:val="20"/>
        </w:rPr>
        <w:t xml:space="preserve">Newstex Blogs </w:t>
      </w:r>
    </w:p>
    <w:p w14:paraId="286D3264" w14:textId="77777777" w:rsidR="00A35B7F" w:rsidRDefault="00A35B7F" w:rsidP="00A35B7F">
      <w:pPr>
        <w:pStyle w:val="Normal16"/>
        <w:spacing w:before="120" w:line="260" w:lineRule="atLeast"/>
        <w:jc w:val="center"/>
      </w:pPr>
      <w:r>
        <w:rPr>
          <w:rFonts w:ascii="Arial" w:eastAsia="Arial" w:hAnsi="Arial" w:cs="Arial"/>
          <w:color w:val="000000"/>
          <w:sz w:val="20"/>
        </w:rPr>
        <w:t>Newsbusters.org</w:t>
      </w:r>
    </w:p>
    <w:p w14:paraId="0032F05D" w14:textId="77777777" w:rsidR="00A35B7F" w:rsidRDefault="00A35B7F" w:rsidP="00A35B7F">
      <w:pPr>
        <w:pStyle w:val="Normal16"/>
        <w:spacing w:before="120" w:line="260" w:lineRule="atLeast"/>
        <w:jc w:val="center"/>
      </w:pPr>
      <w:r>
        <w:rPr>
          <w:rFonts w:ascii="Arial" w:eastAsia="Arial" w:hAnsi="Arial" w:cs="Arial"/>
          <w:color w:val="000000"/>
          <w:sz w:val="20"/>
        </w:rPr>
        <w:t>May 22, 2024 Wednesday 10:06 AM EST</w:t>
      </w:r>
    </w:p>
    <w:p w14:paraId="3D3BD596" w14:textId="77777777" w:rsidR="00A35B7F" w:rsidRDefault="00A35B7F" w:rsidP="00A35B7F">
      <w:pPr>
        <w:pStyle w:val="Normal16"/>
        <w:spacing w:line="240" w:lineRule="atLeast"/>
        <w:jc w:val="both"/>
      </w:pPr>
      <w:bookmarkStart w:id="15" w:name="Bookmark_16"/>
      <w:bookmarkEnd w:id="15"/>
    </w:p>
    <w:p w14:paraId="3B7D9F01" w14:textId="77777777" w:rsidR="00A35B7F" w:rsidRDefault="00A35B7F" w:rsidP="00A35B7F">
      <w:pPr>
        <w:pStyle w:val="Normal16"/>
        <w:spacing w:before="120" w:line="220" w:lineRule="atLeast"/>
      </w:pPr>
      <w:r>
        <w:br/>
      </w:r>
      <w:r>
        <w:rPr>
          <w:rFonts w:ascii="Arial" w:eastAsia="Arial" w:hAnsi="Arial" w:cs="Arial"/>
          <w:color w:val="000000"/>
          <w:sz w:val="16"/>
        </w:rPr>
        <w:t>Delivered by Newstex LLC. All Rights Reserved.</w:t>
      </w:r>
    </w:p>
    <w:p w14:paraId="5D49C47A" w14:textId="77777777" w:rsidR="00A35B7F" w:rsidRDefault="00A35B7F" w:rsidP="00A35B7F">
      <w:pPr>
        <w:pStyle w:val="Normal16"/>
        <w:spacing w:line="220" w:lineRule="atLeast"/>
      </w:pPr>
      <w:r>
        <w:rPr>
          <w:rFonts w:ascii="Arial" w:eastAsia="Arial" w:hAnsi="Arial" w:cs="Arial"/>
          <w:color w:val="000000"/>
          <w:sz w:val="16"/>
        </w:rPr>
        <w:t xml:space="preserve">Copyright 2024 Newsbusters.org </w:t>
      </w:r>
    </w:p>
    <w:p w14:paraId="7203515C" w14:textId="77777777" w:rsidR="00A35B7F" w:rsidRDefault="00A35B7F" w:rsidP="00A35B7F">
      <w:pPr>
        <w:pStyle w:val="Normal16"/>
        <w:spacing w:before="120" w:line="260" w:lineRule="atLeast"/>
      </w:pPr>
      <w:r>
        <w:rPr>
          <w:rFonts w:ascii="Arial" w:eastAsia="Arial" w:hAnsi="Arial" w:cs="Arial"/>
          <w:b/>
          <w:color w:val="000000"/>
          <w:sz w:val="20"/>
        </w:rPr>
        <w:t>Length:</w:t>
      </w:r>
      <w:r>
        <w:rPr>
          <w:rFonts w:ascii="Arial" w:eastAsia="Arial" w:hAnsi="Arial" w:cs="Arial"/>
          <w:color w:val="000000"/>
          <w:sz w:val="20"/>
        </w:rPr>
        <w:t> 607 words</w:t>
      </w:r>
    </w:p>
    <w:p w14:paraId="04553CD9" w14:textId="77777777" w:rsidR="00A35B7F" w:rsidRDefault="00A35B7F" w:rsidP="00A35B7F">
      <w:pPr>
        <w:pStyle w:val="Normal16"/>
        <w:spacing w:before="120" w:line="260" w:lineRule="atLeast"/>
      </w:pPr>
      <w:r>
        <w:rPr>
          <w:rFonts w:ascii="Arial" w:eastAsia="Arial" w:hAnsi="Arial" w:cs="Arial"/>
          <w:b/>
          <w:color w:val="000000"/>
          <w:sz w:val="20"/>
        </w:rPr>
        <w:t>Byline:</w:t>
      </w:r>
      <w:r>
        <w:rPr>
          <w:rFonts w:ascii="Arial" w:eastAsia="Arial" w:hAnsi="Arial" w:cs="Arial"/>
          <w:color w:val="000000"/>
          <w:sz w:val="20"/>
        </w:rPr>
        <w:t> Tim Graham</w:t>
      </w:r>
    </w:p>
    <w:p w14:paraId="550BFF36" w14:textId="77777777" w:rsidR="00A35B7F" w:rsidRDefault="00A35B7F" w:rsidP="00A35B7F">
      <w:pPr>
        <w:pStyle w:val="Normal16"/>
        <w:keepNext/>
        <w:spacing w:before="240" w:line="340" w:lineRule="atLeast"/>
      </w:pPr>
      <w:bookmarkStart w:id="16" w:name="Body_14"/>
      <w:bookmarkEnd w:id="16"/>
      <w:r>
        <w:rPr>
          <w:rFonts w:ascii="Arial" w:eastAsia="Arial" w:hAnsi="Arial" w:cs="Arial"/>
          <w:b/>
          <w:color w:val="000000"/>
          <w:sz w:val="28"/>
        </w:rPr>
        <w:t>Body</w:t>
      </w:r>
    </w:p>
    <w:p w14:paraId="484AA52A" w14:textId="77777777" w:rsidR="00A35B7F" w:rsidRDefault="00A35B7F" w:rsidP="00A35B7F">
      <w:pPr>
        <w:pStyle w:val="Normal16"/>
        <w:spacing w:line="60" w:lineRule="exact"/>
      </w:pPr>
      <w:r>
        <w:rPr>
          <w:noProof/>
        </w:rPr>
        <mc:AlternateContent>
          <mc:Choice Requires="wps">
            <w:drawing>
              <wp:anchor distT="0" distB="0" distL="114300" distR="114300" simplePos="0" relativeHeight="251675648" behindDoc="0" locked="0" layoutInCell="1" allowOverlap="1" wp14:anchorId="2BB15A03" wp14:editId="4DD6FD34">
                <wp:simplePos x="0" y="0"/>
                <wp:positionH relativeFrom="column">
                  <wp:posOffset>0</wp:posOffset>
                </wp:positionH>
                <wp:positionV relativeFrom="paragraph">
                  <wp:posOffset>25400</wp:posOffset>
                </wp:positionV>
                <wp:extent cx="6502400" cy="0"/>
                <wp:effectExtent l="15875" t="12700" r="15875" b="15875"/>
                <wp:wrapTopAndBottom/>
                <wp:docPr id="79795443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A43C7" id="Line 7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72AF2155" w14:textId="77777777" w:rsidR="00A35B7F" w:rsidRDefault="00A35B7F" w:rsidP="00A35B7F">
      <w:pPr>
        <w:pStyle w:val="Normal16"/>
      </w:pPr>
    </w:p>
    <w:p w14:paraId="439EBB5B" w14:textId="77777777" w:rsidR="00A35B7F" w:rsidRDefault="00A35B7F" w:rsidP="00A35B7F">
      <w:pPr>
        <w:pStyle w:val="Normal16"/>
        <w:spacing w:before="240" w:line="260" w:lineRule="atLeast"/>
        <w:jc w:val="both"/>
      </w:pPr>
      <w:r>
        <w:rPr>
          <w:rFonts w:ascii="Arial" w:eastAsia="Arial" w:hAnsi="Arial" w:cs="Arial"/>
          <w:color w:val="000000"/>
          <w:sz w:val="20"/>
        </w:rPr>
        <w:t xml:space="preserve">May 22nd, 2024 ( </w:t>
      </w:r>
      <w:hyperlink r:id="rId138" w:history="1">
        <w:r>
          <w:rPr>
            <w:rFonts w:ascii="Arial" w:eastAsia="Arial" w:hAnsi="Arial" w:cs="Arial"/>
            <w:color w:val="0077CC"/>
            <w:sz w:val="20"/>
            <w:u w:val="single"/>
            <w:shd w:val="clear" w:color="auto" w:fill="FFFFFF"/>
          </w:rPr>
          <w:t>Newsbusters.org</w:t>
        </w:r>
      </w:hyperlink>
      <w:r>
        <w:rPr>
          <w:rFonts w:ascii="Arial" w:eastAsia="Arial" w:hAnsi="Arial" w:cs="Arial"/>
          <w:color w:val="000000"/>
          <w:sz w:val="20"/>
        </w:rPr>
        <w:t xml:space="preserve">  - Delivered by  </w:t>
      </w:r>
      <w:hyperlink r:id="rId139" w:history="1">
        <w:r>
          <w:rPr>
            <w:rFonts w:ascii="Arial" w:eastAsia="Arial" w:hAnsi="Arial" w:cs="Arial"/>
            <w:color w:val="0077CC"/>
            <w:sz w:val="20"/>
            <w:u w:val="single"/>
            <w:shd w:val="clear" w:color="auto" w:fill="FFFFFF"/>
          </w:rPr>
          <w:t>Newstex</w:t>
        </w:r>
      </w:hyperlink>
      <w:r>
        <w:rPr>
          <w:rFonts w:ascii="Arial" w:eastAsia="Arial" w:hAnsi="Arial" w:cs="Arial"/>
          <w:color w:val="000000"/>
          <w:sz w:val="20"/>
        </w:rPr>
        <w:t xml:space="preserve"> )</w:t>
      </w:r>
    </w:p>
    <w:p w14:paraId="3B86671A" w14:textId="77777777" w:rsidR="00A35B7F" w:rsidRDefault="00A35B7F" w:rsidP="00A35B7F">
      <w:pPr>
        <w:pStyle w:val="Normal16"/>
        <w:spacing w:before="200" w:line="260" w:lineRule="atLeast"/>
        <w:jc w:val="both"/>
      </w:pPr>
      <w:r>
        <w:rPr>
          <w:rFonts w:ascii="Arial" w:eastAsia="Arial" w:hAnsi="Arial" w:cs="Arial"/>
          <w:color w:val="000000"/>
          <w:sz w:val="20"/>
        </w:rPr>
        <w:t>&lt;?xml encoding="UTF-8"?????&gt;</w:t>
      </w:r>
    </w:p>
    <w:p w14:paraId="2E2E3081" w14:textId="77777777" w:rsidR="00A35B7F" w:rsidRDefault="00A35B7F" w:rsidP="00A35B7F">
      <w:pPr>
        <w:pStyle w:val="Normal16"/>
        <w:spacing w:before="200" w:line="260" w:lineRule="atLeast"/>
        <w:jc w:val="both"/>
      </w:pPr>
      <w:r>
        <w:rPr>
          <w:rFonts w:ascii="Arial" w:eastAsia="Arial" w:hAnsi="Arial" w:cs="Arial"/>
          <w:color w:val="000000"/>
          <w:sz w:val="20"/>
        </w:rPr>
        <w:t>President Biden made a well-publicized commencement address on Sunday morning, May 19 at Morehouse College in Atlanta, a historically black college. The networks touted the speech, but didn't put any '</w:t>
      </w:r>
      <w:r>
        <w:rPr>
          <w:rFonts w:ascii="Arial" w:eastAsia="Arial" w:hAnsi="Arial" w:cs="Arial"/>
          <w:b/>
          <w:color w:val="000000"/>
          <w:sz w:val="20"/>
        </w:rPr>
        <w:t>fact</w:t>
      </w:r>
      <w:r>
        <w:rPr>
          <w:rFonts w:ascii="Arial" w:eastAsia="Arial" w:hAnsi="Arial" w:cs="Arial"/>
          <w:color w:val="000000"/>
          <w:sz w:val="20"/>
        </w:rPr>
        <w:t xml:space="preserve"> checkers' on it. It contained at least four fibs.</w:t>
      </w:r>
    </w:p>
    <w:p w14:paraId="3D079975" w14:textId="77777777" w:rsidR="00A35B7F" w:rsidRDefault="00A35B7F" w:rsidP="00A35B7F">
      <w:pPr>
        <w:pStyle w:val="Normal16"/>
        <w:spacing w:before="200" w:line="260" w:lineRule="atLeast"/>
        <w:jc w:val="both"/>
      </w:pPr>
      <w:r>
        <w:rPr>
          <w:rFonts w:ascii="Arial" w:eastAsia="Arial" w:hAnsi="Arial" w:cs="Arial"/>
          <w:color w:val="000000"/>
          <w:sz w:val="20"/>
        </w:rPr>
        <w:t>In an echo of his 1987 lies that crumbled his first presidential campaign, Biden claimed, 'I was the first Biden to ever graduate from college.' A newspaper obituary for his maternal grandfather Ambrose Finnegan noted he graduated college.</w:t>
      </w:r>
    </w:p>
    <w:p w14:paraId="6796FA1D" w14:textId="77777777" w:rsidR="00A35B7F" w:rsidRDefault="00A35B7F" w:rsidP="00A35B7F">
      <w:pPr>
        <w:pStyle w:val="Normal16"/>
        <w:spacing w:before="200" w:line="260" w:lineRule="atLeast"/>
        <w:jc w:val="both"/>
      </w:pPr>
      <w:r>
        <w:rPr>
          <w:rFonts w:ascii="Arial" w:eastAsia="Arial" w:hAnsi="Arial" w:cs="Arial"/>
          <w:color w:val="000000"/>
          <w:sz w:val="20"/>
        </w:rPr>
        <w:t xml:space="preserve">He repeated his story that his son Beau died of a brain tumor after he spent 'a year in Iraq as a major - he won the Bronze Star -living next to a burn pit.' In 2019, </w:t>
      </w:r>
      <w:r>
        <w:rPr>
          <w:rFonts w:ascii="Arial" w:eastAsia="Arial" w:hAnsi="Arial" w:cs="Arial"/>
          <w:b/>
          <w:color w:val="000000"/>
          <w:sz w:val="20"/>
        </w:rPr>
        <w:t>FactCheck</w:t>
      </w:r>
      <w:r>
        <w:rPr>
          <w:rFonts w:ascii="Arial" w:eastAsia="Arial" w:hAnsi="Arial" w:cs="Arial"/>
          <w:color w:val="000000"/>
          <w:sz w:val="20"/>
        </w:rPr>
        <w:t>.</w:t>
      </w:r>
      <w:r>
        <w:rPr>
          <w:rFonts w:ascii="Arial" w:eastAsia="Arial" w:hAnsi="Arial" w:cs="Arial"/>
          <w:b/>
          <w:color w:val="000000"/>
          <w:sz w:val="20"/>
        </w:rPr>
        <w:t>org</w:t>
      </w:r>
      <w:r>
        <w:rPr>
          <w:rFonts w:ascii="Arial" w:eastAsia="Arial" w:hAnsi="Arial" w:cs="Arial"/>
          <w:color w:val="000000"/>
          <w:sz w:val="20"/>
        </w:rPr>
        <w:t xml:space="preserve"> noted the science on cancer from exposure to burn pits in Iraq was 'insufficient,' but Biden tells that story often.</w:t>
      </w:r>
    </w:p>
    <w:p w14:paraId="260617DC" w14:textId="77777777" w:rsidR="00A35B7F" w:rsidRDefault="00A35B7F" w:rsidP="00A35B7F">
      <w:pPr>
        <w:pStyle w:val="Normal16"/>
        <w:spacing w:before="200" w:line="260" w:lineRule="atLeast"/>
        <w:jc w:val="both"/>
      </w:pPr>
      <w:r>
        <w:rPr>
          <w:rFonts w:ascii="Arial" w:eastAsia="Arial" w:hAnsi="Arial" w:cs="Arial"/>
          <w:color w:val="000000"/>
          <w:sz w:val="20"/>
        </w:rPr>
        <w:t xml:space="preserve">Then Biden uncorked his typical race-baiting: 'Today in Georgia, they won't allow water to be available to you while you wait in line to vote in an </w:t>
      </w:r>
      <w:r>
        <w:rPr>
          <w:rFonts w:ascii="Arial" w:eastAsia="Arial" w:hAnsi="Arial" w:cs="Arial"/>
          <w:b/>
          <w:color w:val="000000"/>
          <w:sz w:val="20"/>
        </w:rPr>
        <w:t>election</w:t>
      </w:r>
      <w:r>
        <w:rPr>
          <w:rFonts w:ascii="Arial" w:eastAsia="Arial" w:hAnsi="Arial" w:cs="Arial"/>
          <w:color w:val="000000"/>
          <w:sz w:val="20"/>
        </w:rPr>
        <w:t>.' Georgia'</w:t>
      </w:r>
      <w:r>
        <w:rPr>
          <w:rFonts w:ascii="Arial" w:eastAsia="Arial" w:hAnsi="Arial" w:cs="Arial"/>
          <w:b/>
          <w:color w:val="000000"/>
          <w:sz w:val="20"/>
        </w:rPr>
        <w:t>s</w:t>
      </w:r>
      <w:r>
        <w:rPr>
          <w:rFonts w:ascii="Arial" w:eastAsia="Arial" w:hAnsi="Arial" w:cs="Arial"/>
          <w:color w:val="000000"/>
          <w:sz w:val="20"/>
        </w:rPr>
        <w:t xml:space="preserve"> legislature passed a bill in 2021 that said no person should 'give, offer to give, or participate in the giving of any money or gifts, including, but not limited to, food and drink' within 150 feet of a polling place. It doesn't mean you can't have water!</w:t>
      </w:r>
    </w:p>
    <w:p w14:paraId="52CE06EC" w14:textId="77777777" w:rsidR="00A35B7F" w:rsidRDefault="00A35B7F" w:rsidP="00A35B7F">
      <w:pPr>
        <w:pStyle w:val="Normal16"/>
        <w:spacing w:before="200" w:line="260" w:lineRule="atLeast"/>
        <w:jc w:val="both"/>
      </w:pPr>
      <w:r>
        <w:rPr>
          <w:rFonts w:ascii="Arial" w:eastAsia="Arial" w:hAnsi="Arial" w:cs="Arial"/>
          <w:color w:val="000000"/>
          <w:sz w:val="20"/>
        </w:rPr>
        <w:t> Biden also claimed, 'there'</w:t>
      </w:r>
      <w:r>
        <w:rPr>
          <w:rFonts w:ascii="Arial" w:eastAsia="Arial" w:hAnsi="Arial" w:cs="Arial"/>
          <w:b/>
          <w:color w:val="000000"/>
          <w:sz w:val="20"/>
        </w:rPr>
        <w:t>s</w:t>
      </w:r>
      <w:r>
        <w:rPr>
          <w:rFonts w:ascii="Arial" w:eastAsia="Arial" w:hAnsi="Arial" w:cs="Arial"/>
          <w:color w:val="000000"/>
          <w:sz w:val="20"/>
        </w:rPr>
        <w:t xml:space="preserve"> a national effort to ban books - not to write history, but to erase history. They don't see you in the future of America.' The leftists all said that 'erasing history' bunk about Florida'</w:t>
      </w:r>
      <w:r>
        <w:rPr>
          <w:rFonts w:ascii="Arial" w:eastAsia="Arial" w:hAnsi="Arial" w:cs="Arial"/>
          <w:b/>
          <w:color w:val="000000"/>
          <w:sz w:val="20"/>
        </w:rPr>
        <w:t>s</w:t>
      </w:r>
      <w:r>
        <w:rPr>
          <w:rFonts w:ascii="Arial" w:eastAsia="Arial" w:hAnsi="Arial" w:cs="Arial"/>
          <w:color w:val="000000"/>
          <w:sz w:val="20"/>
        </w:rPr>
        <w:t xml:space="preserve"> education standards, when it was crystal clear that black history was mandated, not erased.</w:t>
      </w:r>
    </w:p>
    <w:p w14:paraId="44EC67D2" w14:textId="77777777" w:rsidR="00A35B7F" w:rsidRDefault="00A35B7F" w:rsidP="00A35B7F">
      <w:pPr>
        <w:pStyle w:val="Normal16"/>
        <w:spacing w:before="200" w:line="260" w:lineRule="atLeast"/>
        <w:jc w:val="both"/>
      </w:pPr>
      <w:r>
        <w:rPr>
          <w:rFonts w:ascii="Arial" w:eastAsia="Arial" w:hAnsi="Arial" w:cs="Arial"/>
          <w:color w:val="000000"/>
          <w:sz w:val="20"/>
        </w:rPr>
        <w:t xml:space="preserve">None of these </w:t>
      </w:r>
      <w:r>
        <w:rPr>
          <w:rFonts w:ascii="Arial" w:eastAsia="Arial" w:hAnsi="Arial" w:cs="Arial"/>
          <w:b/>
          <w:color w:val="000000"/>
          <w:sz w:val="20"/>
        </w:rPr>
        <w:t>fact-check</w:t>
      </w:r>
      <w:r>
        <w:rPr>
          <w:rFonts w:ascii="Arial" w:eastAsia="Arial" w:hAnsi="Arial" w:cs="Arial"/>
          <w:color w:val="000000"/>
          <w:sz w:val="20"/>
        </w:rPr>
        <w:t xml:space="preserve"> moments made the front-page New York Times story gushing over the Morehouse speech. They mentioned Biden spoke of deaths in his family, and left out the 'burn pits' part.</w:t>
      </w:r>
    </w:p>
    <w:p w14:paraId="3C57C632" w14:textId="77777777" w:rsidR="00A35B7F" w:rsidRDefault="00A35B7F" w:rsidP="00A35B7F">
      <w:pPr>
        <w:pStyle w:val="Normal16"/>
        <w:spacing w:before="200" w:line="260" w:lineRule="atLeast"/>
        <w:jc w:val="both"/>
      </w:pPr>
      <w:r>
        <w:rPr>
          <w:rFonts w:ascii="Arial" w:eastAsia="Arial" w:hAnsi="Arial" w:cs="Arial"/>
          <w:color w:val="000000"/>
          <w:sz w:val="20"/>
        </w:rPr>
        <w:t>Biden'</w:t>
      </w:r>
      <w:r>
        <w:rPr>
          <w:rFonts w:ascii="Arial" w:eastAsia="Arial" w:hAnsi="Arial" w:cs="Arial"/>
          <w:b/>
          <w:color w:val="000000"/>
          <w:sz w:val="20"/>
        </w:rPr>
        <w:t>s</w:t>
      </w:r>
      <w:r>
        <w:rPr>
          <w:rFonts w:ascii="Arial" w:eastAsia="Arial" w:hAnsi="Arial" w:cs="Arial"/>
          <w:color w:val="000000"/>
          <w:sz w:val="20"/>
        </w:rPr>
        <w:t xml:space="preserve"> recent lie that inflation was at nine percent when he became president was so blatant that most of the liberal '</w:t>
      </w:r>
      <w:r>
        <w:rPr>
          <w:rFonts w:ascii="Arial" w:eastAsia="Arial" w:hAnsi="Arial" w:cs="Arial"/>
          <w:b/>
          <w:color w:val="000000"/>
          <w:sz w:val="20"/>
        </w:rPr>
        <w:t>fact</w:t>
      </w:r>
      <w:r>
        <w:rPr>
          <w:rFonts w:ascii="Arial" w:eastAsia="Arial" w:hAnsi="Arial" w:cs="Arial"/>
          <w:color w:val="000000"/>
          <w:sz w:val="20"/>
        </w:rPr>
        <w:t xml:space="preserve"> checkers' called it out: AP, CNN, </w:t>
      </w:r>
      <w:r>
        <w:rPr>
          <w:rFonts w:ascii="Arial" w:eastAsia="Arial" w:hAnsi="Arial" w:cs="Arial"/>
          <w:b/>
          <w:color w:val="000000"/>
          <w:sz w:val="20"/>
        </w:rPr>
        <w:t>FactCheck</w:t>
      </w:r>
      <w:r>
        <w:rPr>
          <w:rFonts w:ascii="Arial" w:eastAsia="Arial" w:hAnsi="Arial" w:cs="Arial"/>
          <w:color w:val="000000"/>
          <w:sz w:val="20"/>
        </w:rPr>
        <w:t>.</w:t>
      </w:r>
      <w:r>
        <w:rPr>
          <w:rFonts w:ascii="Arial" w:eastAsia="Arial" w:hAnsi="Arial" w:cs="Arial"/>
          <w:b/>
          <w:color w:val="000000"/>
          <w:sz w:val="20"/>
        </w:rPr>
        <w:t>org</w:t>
      </w:r>
      <w:r>
        <w:rPr>
          <w:rFonts w:ascii="Arial" w:eastAsia="Arial" w:hAnsi="Arial" w:cs="Arial"/>
          <w:color w:val="000000"/>
          <w:sz w:val="20"/>
        </w:rPr>
        <w:t xml:space="preserve">, </w:t>
      </w:r>
      <w:r>
        <w:rPr>
          <w:rFonts w:ascii="Arial" w:eastAsia="Arial" w:hAnsi="Arial" w:cs="Arial"/>
          <w:b/>
          <w:color w:val="000000"/>
          <w:sz w:val="20"/>
        </w:rPr>
        <w:t>PolitiFact</w:t>
      </w:r>
      <w:r>
        <w:rPr>
          <w:rFonts w:ascii="Arial" w:eastAsia="Arial" w:hAnsi="Arial" w:cs="Arial"/>
          <w:color w:val="000000"/>
          <w:sz w:val="20"/>
        </w:rPr>
        <w:t xml:space="preserve">, </w:t>
      </w:r>
      <w:r>
        <w:rPr>
          <w:rFonts w:ascii="Arial" w:eastAsia="Arial" w:hAnsi="Arial" w:cs="Arial"/>
          <w:b/>
          <w:color w:val="000000"/>
          <w:sz w:val="20"/>
        </w:rPr>
        <w:t>Snopes</w:t>
      </w:r>
      <w:r>
        <w:rPr>
          <w:rFonts w:ascii="Arial" w:eastAsia="Arial" w:hAnsi="Arial" w:cs="Arial"/>
          <w:color w:val="000000"/>
          <w:sz w:val="20"/>
        </w:rPr>
        <w:t xml:space="preserve">, and The Washington Post. (Lead Stories and Reuters did not.) We'll see if these latest Biden falsehoods get </w:t>
      </w:r>
      <w:r>
        <w:rPr>
          <w:rFonts w:ascii="Arial" w:eastAsia="Arial" w:hAnsi="Arial" w:cs="Arial"/>
          <w:b/>
          <w:color w:val="000000"/>
          <w:sz w:val="20"/>
        </w:rPr>
        <w:t>checked</w:t>
      </w:r>
      <w:r>
        <w:rPr>
          <w:rFonts w:ascii="Arial" w:eastAsia="Arial" w:hAnsi="Arial" w:cs="Arial"/>
          <w:color w:val="000000"/>
          <w:sz w:val="20"/>
        </w:rPr>
        <w:t xml:space="preserve"> (again).</w:t>
      </w:r>
    </w:p>
    <w:p w14:paraId="0E5B3D04" w14:textId="77777777" w:rsidR="00A35B7F" w:rsidRDefault="00A35B7F" w:rsidP="00A35B7F">
      <w:pPr>
        <w:pStyle w:val="Normal16"/>
        <w:spacing w:before="200" w:line="260" w:lineRule="atLeast"/>
        <w:jc w:val="both"/>
      </w:pPr>
      <w:r>
        <w:rPr>
          <w:rFonts w:ascii="Arial" w:eastAsia="Arial" w:hAnsi="Arial" w:cs="Arial"/>
          <w:color w:val="000000"/>
          <w:sz w:val="20"/>
        </w:rPr>
        <w:lastRenderedPageBreak/>
        <w:t xml:space="preserve">They could also </w:t>
      </w:r>
      <w:r>
        <w:rPr>
          <w:rFonts w:ascii="Arial" w:eastAsia="Arial" w:hAnsi="Arial" w:cs="Arial"/>
          <w:b/>
          <w:color w:val="000000"/>
          <w:sz w:val="20"/>
        </w:rPr>
        <w:t>check</w:t>
      </w:r>
      <w:r>
        <w:rPr>
          <w:rFonts w:ascii="Arial" w:eastAsia="Arial" w:hAnsi="Arial" w:cs="Arial"/>
          <w:color w:val="000000"/>
          <w:sz w:val="20"/>
        </w:rPr>
        <w:t xml:space="preserve"> Biden'</w:t>
      </w:r>
      <w:r>
        <w:rPr>
          <w:rFonts w:ascii="Arial" w:eastAsia="Arial" w:hAnsi="Arial" w:cs="Arial"/>
          <w:b/>
          <w:color w:val="000000"/>
          <w:sz w:val="20"/>
        </w:rPr>
        <w:t>s</w:t>
      </w:r>
      <w:r>
        <w:rPr>
          <w:rFonts w:ascii="Arial" w:eastAsia="Arial" w:hAnsi="Arial" w:cs="Arial"/>
          <w:color w:val="000000"/>
          <w:sz w:val="20"/>
        </w:rPr>
        <w:t xml:space="preserve"> four whoppers in remarks the day before at a campaign fundraiser in Atlanta. The president told his backers, 'I wasn't going to run again after my son died because of being in Iraq for a year in those burn pits.' He said 'We were supposed to lose in 2020.' He claimed Trump told Time magazine, 'States should monitor women'</w:t>
      </w:r>
      <w:r>
        <w:rPr>
          <w:rFonts w:ascii="Arial" w:eastAsia="Arial" w:hAnsi="Arial" w:cs="Arial"/>
          <w:b/>
          <w:color w:val="000000"/>
          <w:sz w:val="20"/>
        </w:rPr>
        <w:t>s</w:t>
      </w:r>
      <w:r>
        <w:rPr>
          <w:rFonts w:ascii="Arial" w:eastAsia="Arial" w:hAnsi="Arial" w:cs="Arial"/>
          <w:color w:val="000000"/>
          <w:sz w:val="20"/>
        </w:rPr>
        <w:t xml:space="preserve"> pregnancies and prosecute those who violate the abortion bans.' Trump did not say that.  Biden also claimed Trump said there were 'really good people on both sides' in Charlottesville protests, implying he praised neo-Nazis. That'</w:t>
      </w:r>
      <w:r>
        <w:rPr>
          <w:rFonts w:ascii="Arial" w:eastAsia="Arial" w:hAnsi="Arial" w:cs="Arial"/>
          <w:b/>
          <w:color w:val="000000"/>
          <w:sz w:val="20"/>
        </w:rPr>
        <w:t>s</w:t>
      </w:r>
      <w:r>
        <w:rPr>
          <w:rFonts w:ascii="Arial" w:eastAsia="Arial" w:hAnsi="Arial" w:cs="Arial"/>
          <w:color w:val="000000"/>
          <w:sz w:val="20"/>
        </w:rPr>
        <w:t xml:space="preserve"> an ongoing hoax.</w:t>
      </w:r>
    </w:p>
    <w:p w14:paraId="5D40758E" w14:textId="77777777" w:rsidR="00A35B7F" w:rsidRDefault="00A35B7F" w:rsidP="00A35B7F">
      <w:pPr>
        <w:pStyle w:val="Normal16"/>
        <w:spacing w:before="200" w:line="260" w:lineRule="atLeast"/>
        <w:jc w:val="both"/>
      </w:pPr>
      <w:r>
        <w:rPr>
          <w:rFonts w:ascii="Arial" w:eastAsia="Arial" w:hAnsi="Arial" w:cs="Arial"/>
          <w:color w:val="000000"/>
          <w:sz w:val="20"/>
        </w:rPr>
        <w:t> At a Sunday afternoon campaign event in Detroit, the president again dragged out the line, 'I'm the first in my family ever to go to college.'</w:t>
      </w:r>
    </w:p>
    <w:p w14:paraId="0CEA9DC8" w14:textId="77777777" w:rsidR="00A35B7F" w:rsidRDefault="00A35B7F" w:rsidP="00A35B7F">
      <w:pPr>
        <w:pStyle w:val="Normal16"/>
        <w:spacing w:before="200" w:line="260" w:lineRule="atLeast"/>
        <w:jc w:val="both"/>
      </w:pPr>
      <w:r>
        <w:rPr>
          <w:rFonts w:ascii="Arial" w:eastAsia="Arial" w:hAnsi="Arial" w:cs="Arial"/>
          <w:color w:val="000000"/>
          <w:sz w:val="20"/>
        </w:rPr>
        <w:t> A Sunday night speech at the NAACP brought more of the tired-brain gaffes. Biden claimed he was vice president 'during the pandemic.' He said Obamacare was 'saving millions of families $800,000 -- $8,000 a year in premiums.' The White House transcript adjusted it down to $800.</w:t>
      </w:r>
    </w:p>
    <w:p w14:paraId="1FB3C94A" w14:textId="77777777" w:rsidR="00A35B7F" w:rsidRDefault="00A35B7F" w:rsidP="00A35B7F">
      <w:pPr>
        <w:pStyle w:val="Normal16"/>
        <w:spacing w:before="200" w:line="260" w:lineRule="atLeast"/>
        <w:jc w:val="both"/>
      </w:pPr>
      <w:r>
        <w:rPr>
          <w:rFonts w:ascii="Arial" w:eastAsia="Arial" w:hAnsi="Arial" w:cs="Arial"/>
          <w:color w:val="000000"/>
          <w:sz w:val="20"/>
        </w:rPr>
        <w:t>Then he returned to 'folks wanting to ban books' and 'erase black history, literally.' He misquoted Trump as saying 'I'll be dictator on day one' and 'just inject bleach' to cure Covid. He bungled in claiming Trump said if he lost, there will be 'bloodshed.' Trump implied an economic 'bloodbath.'</w:t>
      </w:r>
    </w:p>
    <w:p w14:paraId="4F3DE83C" w14:textId="77777777" w:rsidR="00A35B7F" w:rsidRDefault="00A35B7F" w:rsidP="00A35B7F">
      <w:pPr>
        <w:pStyle w:val="Normal16"/>
        <w:spacing w:before="200" w:line="260" w:lineRule="atLeast"/>
        <w:jc w:val="both"/>
      </w:pPr>
      <w:r>
        <w:rPr>
          <w:rFonts w:ascii="Arial" w:eastAsia="Arial" w:hAnsi="Arial" w:cs="Arial"/>
          <w:color w:val="000000"/>
          <w:sz w:val="20"/>
        </w:rPr>
        <w:t xml:space="preserve">The more Biden mangles the </w:t>
      </w:r>
      <w:r>
        <w:rPr>
          <w:rFonts w:ascii="Arial" w:eastAsia="Arial" w:hAnsi="Arial" w:cs="Arial"/>
          <w:b/>
          <w:color w:val="000000"/>
          <w:sz w:val="20"/>
        </w:rPr>
        <w:t>facts</w:t>
      </w:r>
      <w:r>
        <w:rPr>
          <w:rFonts w:ascii="Arial" w:eastAsia="Arial" w:hAnsi="Arial" w:cs="Arial"/>
          <w:color w:val="000000"/>
          <w:sz w:val="20"/>
        </w:rPr>
        <w:t>, the more you can be sure that national TV coverage is going to edit out the embarrassing parts. Call it 'erasing history as it unfolds.'</w:t>
      </w:r>
    </w:p>
    <w:p w14:paraId="15032329" w14:textId="77777777" w:rsidR="00A35B7F" w:rsidRDefault="00A35B7F" w:rsidP="00A35B7F">
      <w:pPr>
        <w:pStyle w:val="Normal16"/>
        <w:spacing w:before="240" w:line="260" w:lineRule="atLeast"/>
        <w:jc w:val="both"/>
      </w:pPr>
      <w:hyperlink r:id="rId140" w:history="1">
        <w:r>
          <w:rPr>
            <w:rFonts w:ascii="Arial" w:eastAsia="Arial" w:hAnsi="Arial" w:cs="Arial"/>
            <w:color w:val="0077CC"/>
            <w:sz w:val="20"/>
            <w:u w:val="single"/>
            <w:shd w:val="clear" w:color="auto" w:fill="FFFFFF"/>
          </w:rPr>
          <w:t>Link to the original story.</w:t>
        </w:r>
      </w:hyperlink>
    </w:p>
    <w:p w14:paraId="34689BCF" w14:textId="77777777" w:rsidR="00A35B7F" w:rsidRDefault="00A35B7F" w:rsidP="00A35B7F">
      <w:pPr>
        <w:pStyle w:val="Normal16"/>
        <w:keepNext/>
        <w:spacing w:before="240" w:line="340" w:lineRule="atLeast"/>
      </w:pPr>
      <w:r>
        <w:br/>
      </w:r>
      <w:r>
        <w:rPr>
          <w:rFonts w:ascii="Arial" w:eastAsia="Arial" w:hAnsi="Arial" w:cs="Arial"/>
          <w:b/>
          <w:color w:val="000000"/>
          <w:sz w:val="28"/>
        </w:rPr>
        <w:t>Notes</w:t>
      </w:r>
    </w:p>
    <w:p w14:paraId="2C2E2BB8" w14:textId="77777777" w:rsidR="00A35B7F" w:rsidRDefault="00A35B7F" w:rsidP="00A35B7F">
      <w:pPr>
        <w:pStyle w:val="Normal16"/>
        <w:spacing w:line="60" w:lineRule="exact"/>
      </w:pPr>
      <w:r>
        <w:rPr>
          <w:noProof/>
        </w:rPr>
        <mc:AlternateContent>
          <mc:Choice Requires="wps">
            <w:drawing>
              <wp:anchor distT="0" distB="0" distL="114300" distR="114300" simplePos="0" relativeHeight="251676672" behindDoc="0" locked="0" layoutInCell="1" allowOverlap="1" wp14:anchorId="4BBCA51B" wp14:editId="1F16E842">
                <wp:simplePos x="0" y="0"/>
                <wp:positionH relativeFrom="column">
                  <wp:posOffset>0</wp:posOffset>
                </wp:positionH>
                <wp:positionV relativeFrom="paragraph">
                  <wp:posOffset>25400</wp:posOffset>
                </wp:positionV>
                <wp:extent cx="6502400" cy="0"/>
                <wp:effectExtent l="15875" t="16510" r="15875" b="21590"/>
                <wp:wrapTopAndBottom/>
                <wp:docPr id="1126146325"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21B333" id="Line 7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024FEB51" w14:textId="77777777" w:rsidR="00A35B7F" w:rsidRDefault="00A35B7F" w:rsidP="00A35B7F">
      <w:pPr>
        <w:pStyle w:val="Normal16"/>
        <w:spacing w:before="120" w:line="260" w:lineRule="atLeast"/>
      </w:pPr>
      <w:r>
        <w:rPr>
          <w:rFonts w:ascii="Arial" w:eastAsia="Arial" w:hAnsi="Arial" w:cs="Arial"/>
          <w:color w:val="000000"/>
          <w:sz w:val="20"/>
        </w:rPr>
        <w:t>The views expressed in any and all content distributed by Newstex and its re-distributors (collectively, the "Newstex Authoritative Content") are solely those of the respective author(</w:t>
      </w:r>
      <w:r>
        <w:rPr>
          <w:rFonts w:ascii="Arial" w:eastAsia="Arial" w:hAnsi="Arial" w:cs="Arial"/>
          <w:b/>
          <w:color w:val="000000"/>
          <w:sz w:val="20"/>
        </w:rPr>
        <w:t>s</w:t>
      </w:r>
      <w:r>
        <w:rPr>
          <w:rFonts w:ascii="Arial" w:eastAsia="Arial" w:hAnsi="Arial" w:cs="Arial"/>
          <w:color w:val="000000"/>
          <w:sz w:val="20"/>
        </w:rPr>
        <w:t>)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14:paraId="4F03421D" w14:textId="77777777" w:rsidR="00A35B7F" w:rsidRDefault="00A35B7F" w:rsidP="00A35B7F">
      <w:pPr>
        <w:pStyle w:val="Normal16"/>
        <w:keepNext/>
        <w:spacing w:before="240" w:line="340" w:lineRule="atLeast"/>
      </w:pPr>
      <w:bookmarkStart w:id="17" w:name="Classification_14"/>
      <w:bookmarkEnd w:id="17"/>
      <w:r>
        <w:rPr>
          <w:rFonts w:ascii="Arial" w:eastAsia="Arial" w:hAnsi="Arial" w:cs="Arial"/>
          <w:b/>
          <w:color w:val="000000"/>
          <w:sz w:val="28"/>
        </w:rPr>
        <w:t>Classification</w:t>
      </w:r>
    </w:p>
    <w:p w14:paraId="4B0C3B83" w14:textId="77777777" w:rsidR="00A35B7F" w:rsidRDefault="00A35B7F" w:rsidP="00A35B7F">
      <w:pPr>
        <w:pStyle w:val="Normal16"/>
        <w:spacing w:line="60" w:lineRule="exact"/>
      </w:pPr>
      <w:r>
        <w:rPr>
          <w:noProof/>
        </w:rPr>
        <mc:AlternateContent>
          <mc:Choice Requires="wps">
            <w:drawing>
              <wp:anchor distT="0" distB="0" distL="114300" distR="114300" simplePos="0" relativeHeight="251677696" behindDoc="0" locked="0" layoutInCell="1" allowOverlap="1" wp14:anchorId="4CD8F196" wp14:editId="39B8D784">
                <wp:simplePos x="0" y="0"/>
                <wp:positionH relativeFrom="column">
                  <wp:posOffset>0</wp:posOffset>
                </wp:positionH>
                <wp:positionV relativeFrom="paragraph">
                  <wp:posOffset>25400</wp:posOffset>
                </wp:positionV>
                <wp:extent cx="6502400" cy="0"/>
                <wp:effectExtent l="15875" t="19050" r="15875" b="19050"/>
                <wp:wrapTopAndBottom/>
                <wp:docPr id="514897451"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FEB7FB" id="Line 7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2F53ED6D" w14:textId="77777777" w:rsidR="00A35B7F" w:rsidRDefault="00A35B7F" w:rsidP="00A35B7F">
      <w:pPr>
        <w:pStyle w:val="Normal16"/>
        <w:spacing w:line="120" w:lineRule="exact"/>
      </w:pPr>
    </w:p>
    <w:p w14:paraId="41C84A76" w14:textId="77777777" w:rsidR="00A35B7F" w:rsidRDefault="00A35B7F" w:rsidP="00A35B7F">
      <w:pPr>
        <w:pStyle w:val="Normal16"/>
        <w:spacing w:line="260" w:lineRule="atLeast"/>
      </w:pPr>
      <w:r>
        <w:rPr>
          <w:rFonts w:ascii="Arial" w:eastAsia="Arial" w:hAnsi="Arial" w:cs="Arial"/>
          <w:b/>
          <w:color w:val="000000"/>
          <w:sz w:val="20"/>
        </w:rPr>
        <w:t>Language:</w:t>
      </w:r>
      <w:r>
        <w:rPr>
          <w:rFonts w:ascii="Arial" w:eastAsia="Arial" w:hAnsi="Arial" w:cs="Arial"/>
          <w:color w:val="000000"/>
          <w:sz w:val="20"/>
        </w:rPr>
        <w:t> English</w:t>
      </w:r>
    </w:p>
    <w:p w14:paraId="3BDD5EDE" w14:textId="77777777" w:rsidR="00A35B7F" w:rsidRDefault="00A35B7F" w:rsidP="00A35B7F">
      <w:pPr>
        <w:pStyle w:val="Normal16"/>
        <w:spacing w:before="240" w:line="260" w:lineRule="atLeast"/>
      </w:pPr>
      <w:r>
        <w:br/>
      </w:r>
      <w:r>
        <w:rPr>
          <w:rFonts w:ascii="Arial" w:eastAsia="Arial" w:hAnsi="Arial" w:cs="Arial"/>
          <w:b/>
          <w:color w:val="000000"/>
          <w:sz w:val="20"/>
        </w:rPr>
        <w:t>Publication-Type:</w:t>
      </w:r>
      <w:r>
        <w:rPr>
          <w:rFonts w:ascii="Arial" w:eastAsia="Arial" w:hAnsi="Arial" w:cs="Arial"/>
          <w:color w:val="000000"/>
          <w:sz w:val="20"/>
        </w:rPr>
        <w:t> Web Publication</w:t>
      </w:r>
    </w:p>
    <w:p w14:paraId="368D47DC" w14:textId="77777777" w:rsidR="00A35B7F" w:rsidRDefault="00A35B7F" w:rsidP="00A35B7F">
      <w:pPr>
        <w:pStyle w:val="Normal16"/>
        <w:spacing w:before="240" w:line="260" w:lineRule="atLeast"/>
      </w:pPr>
      <w:r>
        <w:br/>
      </w:r>
      <w:r>
        <w:rPr>
          <w:rFonts w:ascii="Arial" w:eastAsia="Arial" w:hAnsi="Arial" w:cs="Arial"/>
          <w:b/>
          <w:color w:val="000000"/>
          <w:sz w:val="20"/>
        </w:rPr>
        <w:t>Journal Code:</w:t>
      </w:r>
      <w:r>
        <w:rPr>
          <w:rFonts w:ascii="Arial" w:eastAsia="Arial" w:hAnsi="Arial" w:cs="Arial"/>
          <w:color w:val="000000"/>
          <w:sz w:val="20"/>
        </w:rPr>
        <w:t> 107778</w:t>
      </w:r>
    </w:p>
    <w:p w14:paraId="650A9B43" w14:textId="77777777" w:rsidR="00A35B7F" w:rsidRDefault="00A35B7F" w:rsidP="00A35B7F">
      <w:pPr>
        <w:pStyle w:val="Normal16"/>
        <w:spacing w:before="240" w:line="260" w:lineRule="atLeast"/>
      </w:pPr>
      <w:r>
        <w:br/>
      </w:r>
      <w:r>
        <w:rPr>
          <w:rFonts w:ascii="Arial" w:eastAsia="Arial" w:hAnsi="Arial" w:cs="Arial"/>
          <w:b/>
          <w:color w:val="000000"/>
          <w:sz w:val="20"/>
        </w:rPr>
        <w:t>Subject:</w:t>
      </w:r>
      <w:r>
        <w:rPr>
          <w:rFonts w:ascii="Arial" w:eastAsia="Arial" w:hAnsi="Arial" w:cs="Arial"/>
          <w:color w:val="000000"/>
          <w:sz w:val="20"/>
        </w:rPr>
        <w:t xml:space="preserve"> HISTORICALLY BLACK COLLEGES (94%); CAMPAIGNS &amp; </w:t>
      </w:r>
      <w:r>
        <w:rPr>
          <w:rFonts w:ascii="Arial" w:eastAsia="Arial" w:hAnsi="Arial" w:cs="Arial"/>
          <w:b/>
          <w:color w:val="000000"/>
          <w:sz w:val="20"/>
        </w:rPr>
        <w:t>ELECTIONS</w:t>
      </w:r>
      <w:r>
        <w:rPr>
          <w:rFonts w:ascii="Arial" w:eastAsia="Arial" w:hAnsi="Arial" w:cs="Arial"/>
          <w:color w:val="000000"/>
          <w:sz w:val="20"/>
        </w:rPr>
        <w:t xml:space="preserve"> (90%); DEATH NOTICES &amp; OBITUARIES (90%); EDUCATIONAL INSTITUTION GRADUATION (90%); </w:t>
      </w:r>
      <w:r>
        <w:rPr>
          <w:rFonts w:ascii="Arial" w:eastAsia="Arial" w:hAnsi="Arial" w:cs="Arial"/>
          <w:b/>
          <w:color w:val="000000"/>
          <w:sz w:val="20"/>
        </w:rPr>
        <w:t>FACT CHECKING</w:t>
      </w:r>
      <w:r>
        <w:rPr>
          <w:rFonts w:ascii="Arial" w:eastAsia="Arial" w:hAnsi="Arial" w:cs="Arial"/>
          <w:color w:val="000000"/>
          <w:sz w:val="20"/>
        </w:rPr>
        <w:t xml:space="preserve"> (90%); BLOGS &amp; MESSAGE BOARDS (78%); CENSORSHIP (78%); HEADS OF GOVERNMENT </w:t>
      </w:r>
      <w:r>
        <w:rPr>
          <w:rFonts w:ascii="Arial" w:eastAsia="Arial" w:hAnsi="Arial" w:cs="Arial"/>
          <w:b/>
          <w:color w:val="000000"/>
          <w:sz w:val="20"/>
        </w:rPr>
        <w:t>ELECTIONS</w:t>
      </w:r>
      <w:r>
        <w:rPr>
          <w:rFonts w:ascii="Arial" w:eastAsia="Arial" w:hAnsi="Arial" w:cs="Arial"/>
          <w:color w:val="000000"/>
          <w:sz w:val="20"/>
        </w:rPr>
        <w:t xml:space="preserve"> (78%); </w:t>
      </w:r>
      <w:r>
        <w:rPr>
          <w:rFonts w:ascii="Arial" w:eastAsia="Arial" w:hAnsi="Arial" w:cs="Arial"/>
          <w:color w:val="000000"/>
          <w:sz w:val="20"/>
        </w:rPr>
        <w:lastRenderedPageBreak/>
        <w:t xml:space="preserve">LEGISLATIVE BODIES (78%); PREGNANCY &amp; CHILDBIRTH (78%); US PRESIDENTIAL CANDIDATES 2008 (78%); US PRESIDENTIAL CANDIDATES 2012 (78%); US PRESIDENTIAL </w:t>
      </w:r>
      <w:r>
        <w:rPr>
          <w:rFonts w:ascii="Arial" w:eastAsia="Arial" w:hAnsi="Arial" w:cs="Arial"/>
          <w:b/>
          <w:color w:val="000000"/>
          <w:sz w:val="20"/>
        </w:rPr>
        <w:t>ELECTIONS</w:t>
      </w:r>
      <w:r>
        <w:rPr>
          <w:rFonts w:ascii="Arial" w:eastAsia="Arial" w:hAnsi="Arial" w:cs="Arial"/>
          <w:color w:val="000000"/>
          <w:sz w:val="20"/>
        </w:rPr>
        <w:t xml:space="preserve"> (78%); DISINFORMATION &amp; MISINFORMATION (77%); FUNDRAISING (77%); US STATE GOVERNMENT (77%); DEATH &amp; DYING (76%); VOTERS &amp; VOTING (76%); ACADEMIC STANDARDS (72%); HISTORY (72%); CAMPAIGN FINANCE (71%); LEGISLATIVE VOTING (71%); NEUROLOGICAL DISORDERS &amp; INJURIES (69%); TUMORS (69%); POLLING SITES (66%); ACADEMIC STANDARDS &amp; TESTING (50%)</w:t>
      </w:r>
    </w:p>
    <w:p w14:paraId="62F33919" w14:textId="77777777" w:rsidR="00A35B7F" w:rsidRDefault="00A35B7F" w:rsidP="00A35B7F">
      <w:pPr>
        <w:pStyle w:val="Normal16"/>
        <w:spacing w:before="240" w:line="260" w:lineRule="atLeast"/>
      </w:pPr>
      <w:r>
        <w:br/>
      </w:r>
      <w:r>
        <w:rPr>
          <w:rFonts w:ascii="Arial" w:eastAsia="Arial" w:hAnsi="Arial" w:cs="Arial"/>
          <w:b/>
          <w:color w:val="000000"/>
          <w:sz w:val="20"/>
        </w:rPr>
        <w:t>Company:</w:t>
      </w:r>
      <w:r>
        <w:rPr>
          <w:rFonts w:ascii="Arial" w:eastAsia="Arial" w:hAnsi="Arial" w:cs="Arial"/>
          <w:color w:val="000000"/>
          <w:sz w:val="20"/>
        </w:rPr>
        <w:t>  GRAHAM HOLDINGS CO (57%)</w:t>
      </w:r>
    </w:p>
    <w:p w14:paraId="27E2532B" w14:textId="77777777" w:rsidR="00A35B7F" w:rsidRDefault="00A35B7F" w:rsidP="00A35B7F">
      <w:pPr>
        <w:pStyle w:val="Normal16"/>
        <w:spacing w:before="240" w:line="260" w:lineRule="atLeast"/>
      </w:pPr>
      <w:r>
        <w:br/>
      </w:r>
      <w:r>
        <w:rPr>
          <w:rFonts w:ascii="Arial" w:eastAsia="Arial" w:hAnsi="Arial" w:cs="Arial"/>
          <w:b/>
          <w:color w:val="000000"/>
          <w:sz w:val="20"/>
        </w:rPr>
        <w:t>Ticker:</w:t>
      </w:r>
      <w:r>
        <w:rPr>
          <w:rFonts w:ascii="Arial" w:eastAsia="Arial" w:hAnsi="Arial" w:cs="Arial"/>
          <w:color w:val="000000"/>
          <w:sz w:val="20"/>
        </w:rPr>
        <w:t> GHC (NYSE) (57%)</w:t>
      </w:r>
    </w:p>
    <w:p w14:paraId="309D5F5B" w14:textId="77777777" w:rsidR="00A35B7F" w:rsidRDefault="00A35B7F" w:rsidP="00A35B7F">
      <w:pPr>
        <w:pStyle w:val="Normal16"/>
        <w:spacing w:before="240" w:line="260" w:lineRule="atLeast"/>
      </w:pPr>
      <w:r>
        <w:br/>
      </w:r>
      <w:r>
        <w:rPr>
          <w:rFonts w:ascii="Arial" w:eastAsia="Arial" w:hAnsi="Arial" w:cs="Arial"/>
          <w:b/>
          <w:color w:val="000000"/>
          <w:sz w:val="20"/>
        </w:rPr>
        <w:t>Industry:</w:t>
      </w:r>
      <w:r>
        <w:rPr>
          <w:rFonts w:ascii="Arial" w:eastAsia="Arial" w:hAnsi="Arial" w:cs="Arial"/>
          <w:color w:val="000000"/>
          <w:sz w:val="20"/>
        </w:rPr>
        <w:t> NAICS516210 MEDIA STREAMING DIST SVCS, SOCIAL NETWORKS, AND OTHER MEDIA NETWORKS AND CONTENT PROVIDERS (57%); HISTORICALLY BLACK COLLEGES (94%); BLOGS &amp; MESSAGE BOARDS (78%)</w:t>
      </w:r>
    </w:p>
    <w:p w14:paraId="205FEB85" w14:textId="77777777" w:rsidR="00A35B7F" w:rsidRDefault="00A35B7F" w:rsidP="00A35B7F">
      <w:pPr>
        <w:pStyle w:val="Normal16"/>
        <w:spacing w:before="240" w:line="260" w:lineRule="atLeast"/>
      </w:pPr>
      <w:r>
        <w:br/>
      </w:r>
      <w:r>
        <w:rPr>
          <w:rFonts w:ascii="Arial" w:eastAsia="Arial" w:hAnsi="Arial" w:cs="Arial"/>
          <w:b/>
          <w:color w:val="000000"/>
          <w:sz w:val="20"/>
        </w:rPr>
        <w:t>Person:</w:t>
      </w:r>
      <w:r>
        <w:rPr>
          <w:rFonts w:ascii="Arial" w:eastAsia="Arial" w:hAnsi="Arial" w:cs="Arial"/>
          <w:color w:val="000000"/>
          <w:sz w:val="20"/>
        </w:rPr>
        <w:t> JOE BIDEN (79%)</w:t>
      </w:r>
    </w:p>
    <w:p w14:paraId="1ADB0F68" w14:textId="77777777" w:rsidR="00A35B7F" w:rsidRDefault="00A35B7F" w:rsidP="00A35B7F">
      <w:pPr>
        <w:pStyle w:val="Normal16"/>
        <w:spacing w:before="240" w:line="260" w:lineRule="atLeast"/>
      </w:pPr>
      <w:r>
        <w:br/>
      </w:r>
      <w:r>
        <w:rPr>
          <w:rFonts w:ascii="Arial" w:eastAsia="Arial" w:hAnsi="Arial" w:cs="Arial"/>
          <w:b/>
          <w:color w:val="000000"/>
          <w:sz w:val="20"/>
        </w:rPr>
        <w:t>Geographic:</w:t>
      </w:r>
      <w:r>
        <w:rPr>
          <w:rFonts w:ascii="Arial" w:eastAsia="Arial" w:hAnsi="Arial" w:cs="Arial"/>
          <w:color w:val="000000"/>
          <w:sz w:val="20"/>
        </w:rPr>
        <w:t> ATLANTA, GA, USA (90%); GEORGIA, USA (90%); FLORIDA, USA (79%); IRAQ (92%)</w:t>
      </w:r>
    </w:p>
    <w:p w14:paraId="60EAC433" w14:textId="77777777" w:rsidR="00A35B7F" w:rsidRDefault="00A35B7F" w:rsidP="00A35B7F">
      <w:pPr>
        <w:pStyle w:val="Normal16"/>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May 22, 2024</w:t>
      </w:r>
    </w:p>
    <w:p w14:paraId="2975B3F1" w14:textId="77777777" w:rsidR="00A35B7F" w:rsidRDefault="00A35B7F" w:rsidP="00A35B7F">
      <w:pPr>
        <w:pStyle w:val="Normal16"/>
      </w:pPr>
    </w:p>
    <w:p w14:paraId="2384EF1B" w14:textId="77777777" w:rsidR="00A35B7F" w:rsidRDefault="00A35B7F" w:rsidP="00A35B7F">
      <w:pPr>
        <w:pStyle w:val="Normal16"/>
        <w:ind w:left="200"/>
        <w:sectPr w:rsidR="00A35B7F" w:rsidSect="00A35B7F">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678720" behindDoc="0" locked="0" layoutInCell="1" allowOverlap="1" wp14:anchorId="0330BC7F" wp14:editId="7FBC09EF">
                <wp:simplePos x="0" y="0"/>
                <wp:positionH relativeFrom="column">
                  <wp:posOffset>0</wp:posOffset>
                </wp:positionH>
                <wp:positionV relativeFrom="paragraph">
                  <wp:posOffset>127000</wp:posOffset>
                </wp:positionV>
                <wp:extent cx="6502400" cy="0"/>
                <wp:effectExtent l="6350" t="14605" r="15875" b="13970"/>
                <wp:wrapNone/>
                <wp:docPr id="835117557"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71EA6" id="Line 7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3DD5AE62" w14:textId="77777777" w:rsidR="00A35B7F" w:rsidRDefault="00A35B7F" w:rsidP="00A35B7F">
      <w:pPr>
        <w:pStyle w:val="Normal17"/>
        <w:sectPr w:rsidR="00A35B7F" w:rsidSect="00A35B7F">
          <w:headerReference w:type="even" r:id="rId141"/>
          <w:headerReference w:type="default" r:id="rId142"/>
          <w:footerReference w:type="even" r:id="rId143"/>
          <w:footerReference w:type="default" r:id="rId144"/>
          <w:headerReference w:type="first" r:id="rId145"/>
          <w:footerReference w:type="first" r:id="rId146"/>
          <w:pgSz w:w="12240" w:h="15840"/>
          <w:pgMar w:top="840" w:right="1000" w:bottom="840" w:left="1000" w:header="400" w:footer="400" w:gutter="0"/>
          <w:cols w:space="720"/>
          <w:titlePg/>
        </w:sectPr>
      </w:pPr>
    </w:p>
    <w:p w14:paraId="498FBBB2" w14:textId="77777777" w:rsidR="00A35B7F" w:rsidRDefault="00A35B7F" w:rsidP="00A35B7F">
      <w:pPr>
        <w:pStyle w:val="Normal17"/>
      </w:pPr>
    </w:p>
    <w:p w14:paraId="2A206A31" w14:textId="77777777" w:rsidR="00A35B7F" w:rsidRDefault="00A35B7F" w:rsidP="00A35B7F">
      <w:pPr>
        <w:pStyle w:val="Normal17"/>
      </w:pPr>
      <w:r>
        <w:rPr>
          <w:noProof/>
        </w:rPr>
        <w:drawing>
          <wp:inline distT="0" distB="0" distL="0" distR="0" wp14:anchorId="6BD5FFB3" wp14:editId="0BBF59C3">
            <wp:extent cx="1879600" cy="381000"/>
            <wp:effectExtent l="0" t="0" r="0" b="0"/>
            <wp:docPr id="21" name="Picture 108" descr="LexisNe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xisNexi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79600" cy="381000"/>
                    </a:xfrm>
                    <a:prstGeom prst="rect">
                      <a:avLst/>
                    </a:prstGeom>
                    <a:noFill/>
                    <a:ln>
                      <a:noFill/>
                    </a:ln>
                  </pic:spPr>
                </pic:pic>
              </a:graphicData>
            </a:graphic>
          </wp:inline>
        </w:drawing>
      </w:r>
      <w:r>
        <w:cr/>
      </w:r>
    </w:p>
    <w:p w14:paraId="38969B10" w14:textId="77777777" w:rsidR="00A35B7F" w:rsidRDefault="00A35B7F" w:rsidP="00A35B7F">
      <w:pPr>
        <w:pStyle w:val="Heading115"/>
        <w:keepNext w:val="0"/>
        <w:numPr>
          <w:ilvl w:val="0"/>
          <w:numId w:val="140"/>
        </w:numPr>
        <w:spacing w:after="200" w:line="340" w:lineRule="atLeast"/>
        <w:ind w:left="2061"/>
        <w:jc w:val="center"/>
      </w:pPr>
      <w:hyperlink r:id="rId147" w:history="1">
        <w:r>
          <w:rPr>
            <w:rFonts w:eastAsia="Arial"/>
            <w:color w:val="0077CC"/>
            <w:sz w:val="28"/>
            <w:u w:val="single"/>
            <w:shd w:val="clear" w:color="auto" w:fill="FFFFFF"/>
          </w:rPr>
          <w:t>Fact Check</w:t>
        </w:r>
      </w:hyperlink>
      <w:hyperlink r:id="rId148" w:history="1">
        <w:r>
          <w:rPr>
            <w:rFonts w:eastAsia="Arial"/>
            <w:color w:val="0077CC"/>
            <w:sz w:val="28"/>
            <w:u w:val="single"/>
            <w:shd w:val="clear" w:color="auto" w:fill="FFFFFF"/>
          </w:rPr>
          <w:t>: Donald Trump Says Nearly 15 Million People Have Crossed Border</w:t>
        </w:r>
      </w:hyperlink>
    </w:p>
    <w:p w14:paraId="04C796AC" w14:textId="77777777" w:rsidR="00A35B7F" w:rsidRDefault="00A35B7F" w:rsidP="00A35B7F">
      <w:pPr>
        <w:pStyle w:val="Normal17"/>
        <w:spacing w:before="120" w:line="260" w:lineRule="atLeast"/>
        <w:jc w:val="center"/>
      </w:pPr>
      <w:r>
        <w:rPr>
          <w:rFonts w:ascii="Arial" w:eastAsia="Arial" w:hAnsi="Arial" w:cs="Arial"/>
          <w:color w:val="000000"/>
          <w:sz w:val="20"/>
        </w:rPr>
        <w:t>Newsweek.com</w:t>
      </w:r>
    </w:p>
    <w:p w14:paraId="77EC0080" w14:textId="77777777" w:rsidR="00A35B7F" w:rsidRDefault="00A35B7F" w:rsidP="00A35B7F">
      <w:pPr>
        <w:pStyle w:val="Normal17"/>
        <w:spacing w:before="120" w:line="260" w:lineRule="atLeast"/>
        <w:jc w:val="center"/>
      </w:pPr>
      <w:r>
        <w:rPr>
          <w:rFonts w:ascii="Arial" w:eastAsia="Arial" w:hAnsi="Arial" w:cs="Arial"/>
          <w:color w:val="000000"/>
          <w:sz w:val="20"/>
        </w:rPr>
        <w:t>March 5, 2024 Tuesday 11:08 AM EST</w:t>
      </w:r>
    </w:p>
    <w:p w14:paraId="33DC1B4C" w14:textId="77777777" w:rsidR="00A35B7F" w:rsidRDefault="00A35B7F" w:rsidP="00A35B7F">
      <w:pPr>
        <w:pStyle w:val="Normal17"/>
        <w:spacing w:line="240" w:lineRule="atLeast"/>
        <w:jc w:val="both"/>
      </w:pPr>
      <w:bookmarkStart w:id="18" w:name="Bookmark_17"/>
      <w:bookmarkEnd w:id="18"/>
    </w:p>
    <w:p w14:paraId="1E10028F" w14:textId="77777777" w:rsidR="00A35B7F" w:rsidRDefault="00A35B7F" w:rsidP="00A35B7F">
      <w:pPr>
        <w:pStyle w:val="Normal17"/>
        <w:spacing w:before="120" w:line="220" w:lineRule="atLeast"/>
      </w:pPr>
      <w:r>
        <w:br/>
      </w:r>
      <w:r>
        <w:rPr>
          <w:rFonts w:ascii="Arial" w:eastAsia="Arial" w:hAnsi="Arial" w:cs="Arial"/>
          <w:color w:val="000000"/>
          <w:sz w:val="16"/>
        </w:rPr>
        <w:t>Copyright © 2024 Newsweek Inc. All Rights Reserved</w:t>
      </w:r>
    </w:p>
    <w:p w14:paraId="673EFA85" w14:textId="77777777" w:rsidR="00A35B7F" w:rsidRDefault="00A35B7F" w:rsidP="00A35B7F">
      <w:pPr>
        <w:pStyle w:val="Normal17"/>
        <w:spacing w:before="120" w:line="220" w:lineRule="atLeast"/>
      </w:pPr>
      <w:r>
        <w:br/>
      </w:r>
      <w:r>
        <w:rPr>
          <w:noProof/>
        </w:rPr>
        <w:drawing>
          <wp:inline distT="0" distB="0" distL="0" distR="0" wp14:anchorId="46E33853" wp14:editId="15F4A19F">
            <wp:extent cx="2114550" cy="546100"/>
            <wp:effectExtent l="0" t="0" r="0" b="0"/>
            <wp:docPr id="22"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114550" cy="546100"/>
                    </a:xfrm>
                    <a:prstGeom prst="rect">
                      <a:avLst/>
                    </a:prstGeom>
                    <a:noFill/>
                    <a:ln>
                      <a:noFill/>
                    </a:ln>
                  </pic:spPr>
                </pic:pic>
              </a:graphicData>
            </a:graphic>
          </wp:inline>
        </w:drawing>
      </w:r>
    </w:p>
    <w:p w14:paraId="761DA099" w14:textId="77777777" w:rsidR="00A35B7F" w:rsidRDefault="00A35B7F" w:rsidP="00A35B7F">
      <w:pPr>
        <w:pStyle w:val="Normal17"/>
        <w:spacing w:before="120" w:line="260" w:lineRule="atLeast"/>
      </w:pPr>
      <w:r>
        <w:rPr>
          <w:rFonts w:ascii="Arial" w:eastAsia="Arial" w:hAnsi="Arial" w:cs="Arial"/>
          <w:b/>
          <w:color w:val="000000"/>
          <w:sz w:val="20"/>
        </w:rPr>
        <w:t>Length:</w:t>
      </w:r>
      <w:r>
        <w:rPr>
          <w:rFonts w:ascii="Arial" w:eastAsia="Arial" w:hAnsi="Arial" w:cs="Arial"/>
          <w:color w:val="000000"/>
          <w:sz w:val="20"/>
        </w:rPr>
        <w:t> 534 words</w:t>
      </w:r>
    </w:p>
    <w:p w14:paraId="69A6F714" w14:textId="77777777" w:rsidR="00A35B7F" w:rsidRDefault="00A35B7F" w:rsidP="00A35B7F">
      <w:pPr>
        <w:pStyle w:val="Normal17"/>
        <w:spacing w:before="120" w:line="260" w:lineRule="atLeast"/>
      </w:pPr>
      <w:r>
        <w:rPr>
          <w:rFonts w:ascii="Arial" w:eastAsia="Arial" w:hAnsi="Arial" w:cs="Arial"/>
          <w:b/>
          <w:color w:val="000000"/>
          <w:sz w:val="20"/>
        </w:rPr>
        <w:t>Byline:</w:t>
      </w:r>
      <w:r>
        <w:rPr>
          <w:rFonts w:ascii="Arial" w:eastAsia="Arial" w:hAnsi="Arial" w:cs="Arial"/>
          <w:color w:val="000000"/>
          <w:sz w:val="20"/>
        </w:rPr>
        <w:t> Tom Norton</w:t>
      </w:r>
    </w:p>
    <w:p w14:paraId="4561B0E1" w14:textId="77777777" w:rsidR="00A35B7F" w:rsidRDefault="00A35B7F" w:rsidP="00A35B7F">
      <w:pPr>
        <w:pStyle w:val="Normal17"/>
        <w:spacing w:line="260" w:lineRule="atLeast"/>
      </w:pPr>
      <w:r>
        <w:rPr>
          <w:rFonts w:ascii="Arial" w:eastAsia="Arial" w:hAnsi="Arial" w:cs="Arial"/>
          <w:b/>
          <w:color w:val="000000"/>
          <w:sz w:val="20"/>
        </w:rPr>
        <w:t>Highlight:</w:t>
      </w:r>
      <w:r>
        <w:rPr>
          <w:rFonts w:ascii="Arial" w:eastAsia="Arial" w:hAnsi="Arial" w:cs="Arial"/>
          <w:color w:val="000000"/>
          <w:sz w:val="20"/>
        </w:rPr>
        <w:t xml:space="preserve"> Trump said during a speech that he believed nearly 15 million had crossed the </w:t>
      </w:r>
      <w:r>
        <w:rPr>
          <w:rFonts w:ascii="Arial" w:eastAsia="Arial" w:hAnsi="Arial" w:cs="Arial"/>
          <w:b/>
          <w:color w:val="000000"/>
          <w:sz w:val="20"/>
        </w:rPr>
        <w:t>U.S</w:t>
      </w:r>
      <w:r>
        <w:rPr>
          <w:rFonts w:ascii="Arial" w:eastAsia="Arial" w:hAnsi="Arial" w:cs="Arial"/>
          <w:color w:val="000000"/>
          <w:sz w:val="20"/>
        </w:rPr>
        <w:t>.-Mexico border during Joe Biden'</w:t>
      </w:r>
      <w:r>
        <w:rPr>
          <w:rFonts w:ascii="Arial" w:eastAsia="Arial" w:hAnsi="Arial" w:cs="Arial"/>
          <w:b/>
          <w:color w:val="000000"/>
          <w:sz w:val="20"/>
        </w:rPr>
        <w:t>s</w:t>
      </w:r>
      <w:r>
        <w:rPr>
          <w:rFonts w:ascii="Arial" w:eastAsia="Arial" w:hAnsi="Arial" w:cs="Arial"/>
          <w:color w:val="000000"/>
          <w:sz w:val="20"/>
        </w:rPr>
        <w:t xml:space="preserve"> presidency.</w:t>
      </w:r>
    </w:p>
    <w:p w14:paraId="4FCB6FD2" w14:textId="77777777" w:rsidR="00A35B7F" w:rsidRDefault="00A35B7F" w:rsidP="00A35B7F">
      <w:pPr>
        <w:pStyle w:val="Normal17"/>
        <w:keepNext/>
        <w:spacing w:before="240" w:line="340" w:lineRule="atLeast"/>
      </w:pPr>
      <w:bookmarkStart w:id="19" w:name="Body_15"/>
      <w:bookmarkEnd w:id="19"/>
      <w:r>
        <w:rPr>
          <w:rFonts w:ascii="Arial" w:eastAsia="Arial" w:hAnsi="Arial" w:cs="Arial"/>
          <w:b/>
          <w:color w:val="000000"/>
          <w:sz w:val="28"/>
        </w:rPr>
        <w:t>Body</w:t>
      </w:r>
    </w:p>
    <w:p w14:paraId="4A8D9B16" w14:textId="77777777" w:rsidR="00A35B7F" w:rsidRDefault="00A35B7F" w:rsidP="00A35B7F">
      <w:pPr>
        <w:pStyle w:val="Normal17"/>
        <w:spacing w:line="60" w:lineRule="exact"/>
      </w:pPr>
      <w:r>
        <w:rPr>
          <w:noProof/>
        </w:rPr>
        <mc:AlternateContent>
          <mc:Choice Requires="wps">
            <w:drawing>
              <wp:anchor distT="0" distB="0" distL="114300" distR="114300" simplePos="0" relativeHeight="251679744" behindDoc="0" locked="0" layoutInCell="1" allowOverlap="1" wp14:anchorId="64E8FF97" wp14:editId="59A231D9">
                <wp:simplePos x="0" y="0"/>
                <wp:positionH relativeFrom="column">
                  <wp:posOffset>0</wp:posOffset>
                </wp:positionH>
                <wp:positionV relativeFrom="paragraph">
                  <wp:posOffset>25400</wp:posOffset>
                </wp:positionV>
                <wp:extent cx="6502400" cy="0"/>
                <wp:effectExtent l="15875" t="19685" r="15875" b="18415"/>
                <wp:wrapTopAndBottom/>
                <wp:docPr id="598831018"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B4BB4" id="Line 7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358385FE" w14:textId="77777777" w:rsidR="00A35B7F" w:rsidRDefault="00A35B7F" w:rsidP="00A35B7F">
      <w:pPr>
        <w:pStyle w:val="Normal17"/>
      </w:pPr>
    </w:p>
    <w:p w14:paraId="11B82370" w14:textId="77777777" w:rsidR="00A35B7F" w:rsidRDefault="00A35B7F" w:rsidP="00A35B7F">
      <w:pPr>
        <w:pStyle w:val="Normal17"/>
        <w:spacing w:before="200" w:line="260" w:lineRule="atLeast"/>
        <w:jc w:val="both"/>
      </w:pPr>
      <w:r>
        <w:rPr>
          <w:rFonts w:ascii="Arial" w:eastAsia="Arial" w:hAnsi="Arial" w:cs="Arial"/>
          <w:color w:val="000000"/>
          <w:sz w:val="20"/>
        </w:rPr>
        <w:t xml:space="preserve">Former President </w:t>
      </w:r>
      <w:hyperlink r:id="rId150" w:history="1">
        <w:r>
          <w:rPr>
            <w:rFonts w:ascii="Arial" w:eastAsia="Arial" w:hAnsi="Arial" w:cs="Arial"/>
            <w:color w:val="0077CC"/>
            <w:sz w:val="20"/>
            <w:u w:val="single"/>
            <w:shd w:val="clear" w:color="auto" w:fill="FFFFFF"/>
          </w:rPr>
          <w:t>Donald Trump</w:t>
        </w:r>
      </w:hyperlink>
      <w:r>
        <w:rPr>
          <w:rFonts w:ascii="Arial" w:eastAsia="Arial" w:hAnsi="Arial" w:cs="Arial"/>
          <w:color w:val="000000"/>
          <w:sz w:val="20"/>
        </w:rPr>
        <w:t xml:space="preserve"> has made immigration reform a central aspect of his Republican primary campaign, with promises to begin the largest deportation operation in American history if </w:t>
      </w:r>
      <w:r>
        <w:rPr>
          <w:rFonts w:ascii="Arial" w:eastAsia="Arial" w:hAnsi="Arial" w:cs="Arial"/>
          <w:b/>
          <w:color w:val="000000"/>
          <w:sz w:val="20"/>
        </w:rPr>
        <w:t>elected</w:t>
      </w:r>
      <w:r>
        <w:rPr>
          <w:rFonts w:ascii="Arial" w:eastAsia="Arial" w:hAnsi="Arial" w:cs="Arial"/>
          <w:color w:val="000000"/>
          <w:sz w:val="20"/>
        </w:rPr>
        <w:t xml:space="preserve"> to a second term.</w:t>
      </w:r>
    </w:p>
    <w:p w14:paraId="60344213" w14:textId="77777777" w:rsidR="00A35B7F" w:rsidRDefault="00A35B7F" w:rsidP="00A35B7F">
      <w:pPr>
        <w:pStyle w:val="Normal17"/>
        <w:spacing w:before="240" w:line="260" w:lineRule="atLeast"/>
        <w:jc w:val="both"/>
      </w:pPr>
      <w:r>
        <w:rPr>
          <w:rFonts w:ascii="Arial" w:eastAsia="Arial" w:hAnsi="Arial" w:cs="Arial"/>
          <w:color w:val="000000"/>
          <w:sz w:val="20"/>
        </w:rPr>
        <w:t xml:space="preserve">During this campaign, Trump has also repeated several debunked claims about migration and border security, </w:t>
      </w:r>
      <w:hyperlink r:id="rId151" w:history="1">
        <w:r>
          <w:rPr>
            <w:rFonts w:ascii="Arial" w:eastAsia="Arial" w:hAnsi="Arial" w:cs="Arial"/>
            <w:color w:val="0077CC"/>
            <w:sz w:val="20"/>
            <w:u w:val="single"/>
            <w:shd w:val="clear" w:color="auto" w:fill="FFFFFF"/>
          </w:rPr>
          <w:t>inflating the size of the border wall built during his administration</w:t>
        </w:r>
      </w:hyperlink>
      <w:r>
        <w:rPr>
          <w:rFonts w:ascii="Arial" w:eastAsia="Arial" w:hAnsi="Arial" w:cs="Arial"/>
          <w:color w:val="000000"/>
          <w:sz w:val="20"/>
        </w:rPr>
        <w:t xml:space="preserve"> and the unfounded belief that people from "insane asylums" </w:t>
      </w:r>
      <w:hyperlink r:id="rId152" w:history="1">
        <w:r>
          <w:rPr>
            <w:rFonts w:ascii="Arial" w:eastAsia="Arial" w:hAnsi="Arial" w:cs="Arial"/>
            <w:color w:val="0077CC"/>
            <w:sz w:val="20"/>
            <w:u w:val="single"/>
            <w:shd w:val="clear" w:color="auto" w:fill="FFFFFF"/>
          </w:rPr>
          <w:t xml:space="preserve">are being emptied from facilities and migrating to the </w:t>
        </w:r>
      </w:hyperlink>
      <w:hyperlink r:id="rId153" w:history="1">
        <w:r>
          <w:rPr>
            <w:rFonts w:ascii="Arial" w:eastAsia="Arial" w:hAnsi="Arial" w:cs="Arial"/>
            <w:b/>
            <w:color w:val="0077CC"/>
            <w:sz w:val="20"/>
            <w:u w:val="single"/>
            <w:shd w:val="clear" w:color="auto" w:fill="FFFFFF"/>
          </w:rPr>
          <w:t>U.S</w:t>
        </w:r>
      </w:hyperlink>
      <w:r>
        <w:rPr>
          <w:rFonts w:ascii="Arial" w:eastAsia="Arial" w:hAnsi="Arial" w:cs="Arial"/>
          <w:color w:val="000000"/>
          <w:sz w:val="20"/>
        </w:rPr>
        <w:t>.</w:t>
      </w:r>
    </w:p>
    <w:p w14:paraId="4FD7AA31" w14:textId="77777777" w:rsidR="00A35B7F" w:rsidRDefault="00A35B7F" w:rsidP="00A35B7F">
      <w:pPr>
        <w:pStyle w:val="Normal17"/>
        <w:spacing w:before="200" w:line="260" w:lineRule="atLeast"/>
        <w:jc w:val="both"/>
      </w:pPr>
      <w:r>
        <w:rPr>
          <w:rFonts w:ascii="Arial" w:eastAsia="Arial" w:hAnsi="Arial" w:cs="Arial"/>
          <w:color w:val="000000"/>
          <w:sz w:val="20"/>
        </w:rPr>
        <w:t xml:space="preserve">In a speech following the </w:t>
      </w:r>
      <w:r>
        <w:rPr>
          <w:rFonts w:ascii="Arial" w:eastAsia="Arial" w:hAnsi="Arial" w:cs="Arial"/>
          <w:b/>
          <w:color w:val="000000"/>
          <w:sz w:val="20"/>
        </w:rPr>
        <w:t>U.S</w:t>
      </w:r>
      <w:r>
        <w:rPr>
          <w:rFonts w:ascii="Arial" w:eastAsia="Arial" w:hAnsi="Arial" w:cs="Arial"/>
          <w:color w:val="000000"/>
          <w:sz w:val="20"/>
        </w:rPr>
        <w:t>. Supreme Court decision to keep him on the Colorado primary ballot, Trump made a host of unrelated claims, including his estimate that the number of migrants who had crossed the border during Joe Biden'</w:t>
      </w:r>
      <w:r>
        <w:rPr>
          <w:rFonts w:ascii="Arial" w:eastAsia="Arial" w:hAnsi="Arial" w:cs="Arial"/>
          <w:b/>
          <w:color w:val="000000"/>
          <w:sz w:val="20"/>
        </w:rPr>
        <w:t>s</w:t>
      </w:r>
      <w:r>
        <w:rPr>
          <w:rFonts w:ascii="Arial" w:eastAsia="Arial" w:hAnsi="Arial" w:cs="Arial"/>
          <w:color w:val="000000"/>
          <w:sz w:val="20"/>
        </w:rPr>
        <w:t xml:space="preserve"> presidency may have reached nearly 15 million people.</w:t>
      </w:r>
    </w:p>
    <w:p w14:paraId="1FA90B18" w14:textId="77777777" w:rsidR="00A35B7F" w:rsidRDefault="00A35B7F" w:rsidP="00A35B7F">
      <w:pPr>
        <w:pStyle w:val="Normal17"/>
        <w:spacing w:before="200" w:line="260" w:lineRule="atLeast"/>
        <w:jc w:val="both"/>
      </w:pPr>
      <w:r>
        <w:rPr>
          <w:rFonts w:ascii="Arial" w:eastAsia="Arial" w:hAnsi="Arial" w:cs="Arial"/>
          <w:color w:val="000000"/>
          <w:sz w:val="20"/>
        </w:rPr>
        <w:t>The Claim</w:t>
      </w:r>
    </w:p>
    <w:p w14:paraId="331B63C6" w14:textId="77777777" w:rsidR="00A35B7F" w:rsidRDefault="00A35B7F" w:rsidP="00A35B7F">
      <w:pPr>
        <w:pStyle w:val="Normal17"/>
        <w:spacing w:before="200" w:line="260" w:lineRule="atLeast"/>
        <w:jc w:val="both"/>
      </w:pPr>
      <w:r>
        <w:rPr>
          <w:rFonts w:ascii="Arial" w:eastAsia="Arial" w:hAnsi="Arial" w:cs="Arial"/>
          <w:color w:val="000000"/>
          <w:sz w:val="20"/>
        </w:rPr>
        <w:t xml:space="preserve">A post on Truth Social by Donald Trump, posted on March 4, 2023, included a video in which Trump said he believed the "real number" of migrants that had attempted to cross the </w:t>
      </w:r>
      <w:r>
        <w:rPr>
          <w:rFonts w:ascii="Arial" w:eastAsia="Arial" w:hAnsi="Arial" w:cs="Arial"/>
          <w:b/>
          <w:color w:val="000000"/>
          <w:sz w:val="20"/>
        </w:rPr>
        <w:t>U.S</w:t>
      </w:r>
      <w:r>
        <w:rPr>
          <w:rFonts w:ascii="Arial" w:eastAsia="Arial" w:hAnsi="Arial" w:cs="Arial"/>
          <w:color w:val="000000"/>
          <w:sz w:val="20"/>
        </w:rPr>
        <w:t xml:space="preserve">. border during </w:t>
      </w:r>
      <w:hyperlink r:id="rId154" w:history="1">
        <w:r>
          <w:rPr>
            <w:rFonts w:ascii="Arial" w:eastAsia="Arial" w:hAnsi="Arial" w:cs="Arial"/>
            <w:color w:val="0077CC"/>
            <w:sz w:val="20"/>
            <w:u w:val="single"/>
            <w:shd w:val="clear" w:color="auto" w:fill="FFFFFF"/>
          </w:rPr>
          <w:t>Joe Biden</w:t>
        </w:r>
      </w:hyperlink>
      <w:r>
        <w:rPr>
          <w:rFonts w:ascii="Arial" w:eastAsia="Arial" w:hAnsi="Arial" w:cs="Arial"/>
          <w:color w:val="000000"/>
          <w:sz w:val="20"/>
        </w:rPr>
        <w:t>'</w:t>
      </w:r>
      <w:r>
        <w:rPr>
          <w:rFonts w:ascii="Arial" w:eastAsia="Arial" w:hAnsi="Arial" w:cs="Arial"/>
          <w:b/>
          <w:color w:val="000000"/>
          <w:sz w:val="20"/>
        </w:rPr>
        <w:t>s</w:t>
      </w:r>
      <w:r>
        <w:rPr>
          <w:rFonts w:ascii="Arial" w:eastAsia="Arial" w:hAnsi="Arial" w:cs="Arial"/>
          <w:color w:val="000000"/>
          <w:sz w:val="20"/>
        </w:rPr>
        <w:t xml:space="preserve"> presidency "was probably closer to 15 million people."</w:t>
      </w:r>
    </w:p>
    <w:p w14:paraId="3CCF646B" w14:textId="77777777" w:rsidR="00A35B7F" w:rsidRDefault="00A35B7F" w:rsidP="00A35B7F">
      <w:pPr>
        <w:pStyle w:val="Normal17"/>
        <w:spacing w:before="200" w:line="260" w:lineRule="atLeast"/>
        <w:jc w:val="both"/>
      </w:pPr>
      <w:r>
        <w:rPr>
          <w:rFonts w:ascii="Arial" w:eastAsia="Arial" w:hAnsi="Arial" w:cs="Arial"/>
          <w:color w:val="000000"/>
          <w:sz w:val="20"/>
        </w:rPr>
        <w:t xml:space="preserve">The </w:t>
      </w:r>
      <w:r>
        <w:rPr>
          <w:rFonts w:ascii="Arial" w:eastAsia="Arial" w:hAnsi="Arial" w:cs="Arial"/>
          <w:b/>
          <w:color w:val="000000"/>
          <w:sz w:val="20"/>
        </w:rPr>
        <w:t>Facts</w:t>
      </w:r>
    </w:p>
    <w:p w14:paraId="7B4C2D44" w14:textId="77777777" w:rsidR="00A35B7F" w:rsidRDefault="00A35B7F" w:rsidP="00A35B7F">
      <w:pPr>
        <w:pStyle w:val="Normal17"/>
        <w:spacing w:before="200" w:line="260" w:lineRule="atLeast"/>
        <w:jc w:val="both"/>
      </w:pPr>
      <w:r>
        <w:rPr>
          <w:rFonts w:ascii="Arial" w:eastAsia="Arial" w:hAnsi="Arial" w:cs="Arial"/>
          <w:color w:val="000000"/>
          <w:sz w:val="20"/>
        </w:rPr>
        <w:t>The context of Trump'</w:t>
      </w:r>
      <w:r>
        <w:rPr>
          <w:rFonts w:ascii="Arial" w:eastAsia="Arial" w:hAnsi="Arial" w:cs="Arial"/>
          <w:b/>
          <w:color w:val="000000"/>
          <w:sz w:val="20"/>
        </w:rPr>
        <w:t>s</w:t>
      </w:r>
      <w:r>
        <w:rPr>
          <w:rFonts w:ascii="Arial" w:eastAsia="Arial" w:hAnsi="Arial" w:cs="Arial"/>
          <w:color w:val="000000"/>
          <w:sz w:val="20"/>
        </w:rPr>
        <w:t xml:space="preserve"> claims relates to encounters at the southern border, with Trump also speaking about his construction of the border wall between the </w:t>
      </w:r>
      <w:r>
        <w:rPr>
          <w:rFonts w:ascii="Arial" w:eastAsia="Arial" w:hAnsi="Arial" w:cs="Arial"/>
          <w:b/>
          <w:color w:val="000000"/>
          <w:sz w:val="20"/>
        </w:rPr>
        <w:t>U.S</w:t>
      </w:r>
      <w:r>
        <w:rPr>
          <w:rFonts w:ascii="Arial" w:eastAsia="Arial" w:hAnsi="Arial" w:cs="Arial"/>
          <w:color w:val="000000"/>
          <w:sz w:val="20"/>
        </w:rPr>
        <w:t>. and Mexico.</w:t>
      </w:r>
    </w:p>
    <w:p w14:paraId="34718616" w14:textId="77777777" w:rsidR="00A35B7F" w:rsidRDefault="00A35B7F" w:rsidP="00A35B7F">
      <w:pPr>
        <w:pStyle w:val="Normal17"/>
        <w:spacing w:before="200" w:line="260" w:lineRule="atLeast"/>
        <w:jc w:val="both"/>
      </w:pPr>
      <w:r>
        <w:rPr>
          <w:rFonts w:ascii="Arial" w:eastAsia="Arial" w:hAnsi="Arial" w:cs="Arial"/>
          <w:color w:val="000000"/>
          <w:sz w:val="20"/>
        </w:rPr>
        <w:t>No evidence supports that 15 million people, or a number close to it, have attempted to cross the border during Biden'</w:t>
      </w:r>
      <w:r>
        <w:rPr>
          <w:rFonts w:ascii="Arial" w:eastAsia="Arial" w:hAnsi="Arial" w:cs="Arial"/>
          <w:b/>
          <w:color w:val="000000"/>
          <w:sz w:val="20"/>
        </w:rPr>
        <w:t>s</w:t>
      </w:r>
      <w:r>
        <w:rPr>
          <w:rFonts w:ascii="Arial" w:eastAsia="Arial" w:hAnsi="Arial" w:cs="Arial"/>
          <w:color w:val="000000"/>
          <w:sz w:val="20"/>
        </w:rPr>
        <w:t xml:space="preserve"> presidency.</w:t>
      </w:r>
    </w:p>
    <w:p w14:paraId="0231C18E" w14:textId="77777777" w:rsidR="00A35B7F" w:rsidRDefault="00A35B7F" w:rsidP="00A35B7F">
      <w:pPr>
        <w:pStyle w:val="Normal17"/>
        <w:spacing w:before="240" w:line="260" w:lineRule="atLeast"/>
        <w:jc w:val="both"/>
      </w:pPr>
      <w:r>
        <w:rPr>
          <w:rFonts w:ascii="Arial" w:eastAsia="Arial" w:hAnsi="Arial" w:cs="Arial"/>
          <w:color w:val="000000"/>
          <w:sz w:val="20"/>
        </w:rPr>
        <w:lastRenderedPageBreak/>
        <w:t xml:space="preserve">According to </w:t>
      </w:r>
      <w:hyperlink r:id="rId155" w:history="1">
        <w:r>
          <w:rPr>
            <w:rFonts w:ascii="Arial" w:eastAsia="Arial" w:hAnsi="Arial" w:cs="Arial"/>
            <w:b/>
            <w:color w:val="0077CC"/>
            <w:sz w:val="20"/>
            <w:u w:val="single"/>
            <w:shd w:val="clear" w:color="auto" w:fill="FFFFFF"/>
          </w:rPr>
          <w:t>U.S</w:t>
        </w:r>
      </w:hyperlink>
      <w:hyperlink r:id="rId156" w:history="1">
        <w:r>
          <w:rPr>
            <w:rFonts w:ascii="Arial" w:eastAsia="Arial" w:hAnsi="Arial" w:cs="Arial"/>
            <w:color w:val="0077CC"/>
            <w:sz w:val="20"/>
            <w:u w:val="single"/>
            <w:shd w:val="clear" w:color="auto" w:fill="FFFFFF"/>
          </w:rPr>
          <w:t>. Customs and Border Protection</w:t>
        </w:r>
      </w:hyperlink>
      <w:r>
        <w:rPr>
          <w:rFonts w:ascii="Arial" w:eastAsia="Arial" w:hAnsi="Arial" w:cs="Arial"/>
          <w:color w:val="000000"/>
          <w:sz w:val="20"/>
        </w:rPr>
        <w:t xml:space="preserve"> data, there have been 7,332,800 encounters on the southern border since January 2021.</w:t>
      </w:r>
    </w:p>
    <w:p w14:paraId="49DB039B" w14:textId="77777777" w:rsidR="00A35B7F" w:rsidRDefault="00A35B7F" w:rsidP="00A35B7F">
      <w:pPr>
        <w:pStyle w:val="Normal17"/>
        <w:spacing w:before="240" w:line="260" w:lineRule="atLeast"/>
        <w:jc w:val="both"/>
      </w:pPr>
      <w:r>
        <w:rPr>
          <w:rFonts w:ascii="Arial" w:eastAsia="Arial" w:hAnsi="Arial" w:cs="Arial"/>
          <w:color w:val="000000"/>
          <w:sz w:val="20"/>
        </w:rPr>
        <w:t xml:space="preserve">There are additional "gotaway" cases, in which migrants have evaded authorities. In a February 2024 article by </w:t>
      </w:r>
      <w:r>
        <w:rPr>
          <w:rFonts w:ascii="Arial" w:eastAsia="Arial" w:hAnsi="Arial" w:cs="Arial"/>
          <w:b/>
          <w:color w:val="000000"/>
          <w:sz w:val="20"/>
        </w:rPr>
        <w:t>FactCheck</w:t>
      </w:r>
      <w:r>
        <w:rPr>
          <w:rFonts w:ascii="Arial" w:eastAsia="Arial" w:hAnsi="Arial" w:cs="Arial"/>
          <w:color w:val="000000"/>
          <w:sz w:val="20"/>
        </w:rPr>
        <w:t>.</w:t>
      </w:r>
      <w:r>
        <w:rPr>
          <w:rFonts w:ascii="Arial" w:eastAsia="Arial" w:hAnsi="Arial" w:cs="Arial"/>
          <w:b/>
          <w:color w:val="000000"/>
          <w:sz w:val="20"/>
        </w:rPr>
        <w:t>org</w:t>
      </w:r>
      <w:r>
        <w:rPr>
          <w:rFonts w:ascii="Arial" w:eastAsia="Arial" w:hAnsi="Arial" w:cs="Arial"/>
          <w:color w:val="000000"/>
          <w:sz w:val="20"/>
        </w:rPr>
        <w:t xml:space="preserve">, a </w:t>
      </w:r>
      <w:hyperlink r:id="rId157" w:history="1">
        <w:r>
          <w:rPr>
            <w:rFonts w:ascii="Arial" w:eastAsia="Arial" w:hAnsi="Arial" w:cs="Arial"/>
            <w:color w:val="0077CC"/>
            <w:sz w:val="20"/>
            <w:u w:val="single"/>
            <w:shd w:val="clear" w:color="auto" w:fill="FFFFFF"/>
          </w:rPr>
          <w:t>Department of Homeland Security</w:t>
        </w:r>
      </w:hyperlink>
      <w:r>
        <w:rPr>
          <w:rFonts w:ascii="Arial" w:eastAsia="Arial" w:hAnsi="Arial" w:cs="Arial"/>
          <w:color w:val="000000"/>
          <w:sz w:val="20"/>
        </w:rPr>
        <w:t xml:space="preserve"> (DHS) spokesperson said the "estimated annual apprehension rate has averaged 78%."</w:t>
      </w:r>
    </w:p>
    <w:p w14:paraId="722632CA" w14:textId="77777777" w:rsidR="00A35B7F" w:rsidRDefault="00A35B7F" w:rsidP="00A35B7F">
      <w:pPr>
        <w:pStyle w:val="Normal17"/>
        <w:spacing w:before="200" w:line="260" w:lineRule="atLeast"/>
        <w:jc w:val="both"/>
      </w:pPr>
      <w:r>
        <w:rPr>
          <w:rFonts w:ascii="Arial" w:eastAsia="Arial" w:hAnsi="Arial" w:cs="Arial"/>
          <w:color w:val="000000"/>
          <w:sz w:val="20"/>
        </w:rPr>
        <w:t xml:space="preserve">Even if we were to apply an estimate of "gotaways" to the total using that rate, it does not account for the number of people within that number who have attempted to enter the </w:t>
      </w:r>
      <w:r>
        <w:rPr>
          <w:rFonts w:ascii="Arial" w:eastAsia="Arial" w:hAnsi="Arial" w:cs="Arial"/>
          <w:b/>
          <w:color w:val="000000"/>
          <w:sz w:val="20"/>
        </w:rPr>
        <w:t>U.S</w:t>
      </w:r>
      <w:r>
        <w:rPr>
          <w:rFonts w:ascii="Arial" w:eastAsia="Arial" w:hAnsi="Arial" w:cs="Arial"/>
          <w:color w:val="000000"/>
          <w:sz w:val="20"/>
        </w:rPr>
        <w:t>. more than once, nor the number of people who were removed under Title 42 alone, estimated to have been used more than 2.8 million times.</w:t>
      </w:r>
    </w:p>
    <w:p w14:paraId="3E776C4A" w14:textId="77777777" w:rsidR="00A35B7F" w:rsidRDefault="00A35B7F" w:rsidP="00A35B7F">
      <w:pPr>
        <w:pStyle w:val="Normal17"/>
        <w:spacing w:before="200" w:line="260" w:lineRule="atLeast"/>
        <w:jc w:val="both"/>
      </w:pPr>
      <w:r>
        <w:rPr>
          <w:rFonts w:ascii="Arial" w:eastAsia="Arial" w:hAnsi="Arial" w:cs="Arial"/>
          <w:color w:val="000000"/>
          <w:sz w:val="20"/>
        </w:rPr>
        <w:t xml:space="preserve">After that, as noted by </w:t>
      </w:r>
      <w:r>
        <w:rPr>
          <w:rFonts w:ascii="Arial" w:eastAsia="Arial" w:hAnsi="Arial" w:cs="Arial"/>
          <w:b/>
          <w:color w:val="000000"/>
          <w:sz w:val="20"/>
        </w:rPr>
        <w:t>FactCheck</w:t>
      </w:r>
      <w:r>
        <w:rPr>
          <w:rFonts w:ascii="Arial" w:eastAsia="Arial" w:hAnsi="Arial" w:cs="Arial"/>
          <w:color w:val="000000"/>
          <w:sz w:val="20"/>
        </w:rPr>
        <w:t>.</w:t>
      </w:r>
      <w:r>
        <w:rPr>
          <w:rFonts w:ascii="Arial" w:eastAsia="Arial" w:hAnsi="Arial" w:cs="Arial"/>
          <w:b/>
          <w:color w:val="000000"/>
          <w:sz w:val="20"/>
        </w:rPr>
        <w:t>org</w:t>
      </w:r>
      <w:r>
        <w:rPr>
          <w:rFonts w:ascii="Arial" w:eastAsia="Arial" w:hAnsi="Arial" w:cs="Arial"/>
          <w:color w:val="000000"/>
          <w:sz w:val="20"/>
        </w:rPr>
        <w:t>, which assessed figures from February 2021 to October 2023, the DHS is thought to have removed, returned or expelled about 57 percent of migrants it encountered.</w:t>
      </w:r>
    </w:p>
    <w:p w14:paraId="068224EF" w14:textId="77777777" w:rsidR="00A35B7F" w:rsidRDefault="00A35B7F" w:rsidP="00A35B7F">
      <w:pPr>
        <w:pStyle w:val="Normal17"/>
        <w:spacing w:before="200" w:line="260" w:lineRule="atLeast"/>
        <w:jc w:val="both"/>
      </w:pPr>
      <w:r>
        <w:rPr>
          <w:rFonts w:ascii="Arial" w:eastAsia="Arial" w:hAnsi="Arial" w:cs="Arial"/>
          <w:color w:val="000000"/>
          <w:sz w:val="20"/>
        </w:rPr>
        <w:t>Trump'</w:t>
      </w:r>
      <w:r>
        <w:rPr>
          <w:rFonts w:ascii="Arial" w:eastAsia="Arial" w:hAnsi="Arial" w:cs="Arial"/>
          <w:b/>
          <w:color w:val="000000"/>
          <w:sz w:val="20"/>
        </w:rPr>
        <w:t>s</w:t>
      </w:r>
      <w:r>
        <w:rPr>
          <w:rFonts w:ascii="Arial" w:eastAsia="Arial" w:hAnsi="Arial" w:cs="Arial"/>
          <w:color w:val="000000"/>
          <w:sz w:val="20"/>
        </w:rPr>
        <w:t xml:space="preserve"> belief that 15 million people have entered the United States, even if we were to include "gotaways" into that total and fold in encounters that included more than one attempt at entry, isn't supported by the available evidence.</w:t>
      </w:r>
    </w:p>
    <w:p w14:paraId="49CF9454" w14:textId="77777777" w:rsidR="00A35B7F" w:rsidRDefault="00A35B7F" w:rsidP="00A35B7F">
      <w:pPr>
        <w:pStyle w:val="Normal17"/>
        <w:spacing w:before="200" w:line="260" w:lineRule="atLeast"/>
        <w:jc w:val="both"/>
      </w:pPr>
      <w:r>
        <w:rPr>
          <w:rFonts w:ascii="Arial" w:eastAsia="Arial" w:hAnsi="Arial" w:cs="Arial"/>
          <w:i/>
          <w:color w:val="000000"/>
          <w:sz w:val="20"/>
        </w:rPr>
        <w:t xml:space="preserve">Newsweek </w:t>
      </w:r>
      <w:r>
        <w:rPr>
          <w:rFonts w:ascii="Arial" w:eastAsia="Arial" w:hAnsi="Arial" w:cs="Arial"/>
          <w:color w:val="000000"/>
          <w:sz w:val="20"/>
        </w:rPr>
        <w:t>has contacted a representative for Trump via email for comment.</w:t>
      </w:r>
    </w:p>
    <w:p w14:paraId="3B7A3A80" w14:textId="77777777" w:rsidR="00A35B7F" w:rsidRDefault="00A35B7F" w:rsidP="00A35B7F">
      <w:pPr>
        <w:pStyle w:val="Normal17"/>
        <w:spacing w:before="200" w:line="260" w:lineRule="atLeast"/>
        <w:jc w:val="both"/>
      </w:pPr>
      <w:r>
        <w:rPr>
          <w:rFonts w:ascii="Arial" w:eastAsia="Arial" w:hAnsi="Arial" w:cs="Arial"/>
          <w:color w:val="000000"/>
          <w:sz w:val="20"/>
        </w:rPr>
        <w:t>The Ruling</w:t>
      </w:r>
    </w:p>
    <w:p w14:paraId="5B230E20" w14:textId="77777777" w:rsidR="00A35B7F" w:rsidRDefault="00A35B7F" w:rsidP="00A35B7F">
      <w:pPr>
        <w:pStyle w:val="Normal17"/>
        <w:spacing w:before="200" w:line="260" w:lineRule="atLeast"/>
        <w:jc w:val="both"/>
      </w:pPr>
      <w:r>
        <w:rPr>
          <w:rFonts w:ascii="Arial" w:eastAsia="Arial" w:hAnsi="Arial" w:cs="Arial"/>
          <w:b/>
          <w:color w:val="000000"/>
          <w:sz w:val="20"/>
        </w:rPr>
        <w:t>False.</w:t>
      </w:r>
    </w:p>
    <w:p w14:paraId="6AE1C25B" w14:textId="77777777" w:rsidR="00A35B7F" w:rsidRDefault="00A35B7F" w:rsidP="00A35B7F">
      <w:pPr>
        <w:pStyle w:val="Normal17"/>
        <w:spacing w:before="200" w:line="260" w:lineRule="atLeast"/>
        <w:jc w:val="both"/>
      </w:pPr>
      <w:r>
        <w:rPr>
          <w:rFonts w:ascii="Arial" w:eastAsia="Arial" w:hAnsi="Arial" w:cs="Arial"/>
          <w:color w:val="000000"/>
          <w:sz w:val="20"/>
        </w:rPr>
        <w:t>There is no evidence to support this claim. Encounters on the southern border from January 2021 to January 2023 totaled about 7.3 million.</w:t>
      </w:r>
    </w:p>
    <w:p w14:paraId="71EA0A00" w14:textId="77777777" w:rsidR="00A35B7F" w:rsidRDefault="00A35B7F" w:rsidP="00A35B7F">
      <w:pPr>
        <w:pStyle w:val="Normal17"/>
        <w:spacing w:before="200" w:line="260" w:lineRule="atLeast"/>
        <w:jc w:val="both"/>
      </w:pPr>
      <w:r>
        <w:rPr>
          <w:rFonts w:ascii="Arial" w:eastAsia="Arial" w:hAnsi="Arial" w:cs="Arial"/>
          <w:color w:val="000000"/>
          <w:sz w:val="20"/>
        </w:rPr>
        <w:t>The figures, however, include encounters in which people have attempted to cross the southern border more than once and the millions of immigrants who have been removed, returned or expelled from the border.</w:t>
      </w:r>
    </w:p>
    <w:p w14:paraId="3A8EA666" w14:textId="77777777" w:rsidR="00A35B7F" w:rsidRDefault="00A35B7F" w:rsidP="00A35B7F">
      <w:pPr>
        <w:pStyle w:val="Normal17"/>
        <w:spacing w:before="200" w:line="260" w:lineRule="atLeast"/>
        <w:jc w:val="both"/>
      </w:pPr>
      <w:r>
        <w:rPr>
          <w:rFonts w:ascii="Arial" w:eastAsia="Arial" w:hAnsi="Arial" w:cs="Arial"/>
          <w:color w:val="000000"/>
          <w:sz w:val="20"/>
        </w:rPr>
        <w:t xml:space="preserve">Even if estimates for those who have managed to evade authorities are factored in, there are no grounds to suggest that 15 million people, or a figure close to it, have entered the </w:t>
      </w:r>
      <w:r>
        <w:rPr>
          <w:rFonts w:ascii="Arial" w:eastAsia="Arial" w:hAnsi="Arial" w:cs="Arial"/>
          <w:b/>
          <w:color w:val="000000"/>
          <w:sz w:val="20"/>
        </w:rPr>
        <w:t>U.S</w:t>
      </w:r>
      <w:r>
        <w:rPr>
          <w:rFonts w:ascii="Arial" w:eastAsia="Arial" w:hAnsi="Arial" w:cs="Arial"/>
          <w:color w:val="000000"/>
          <w:sz w:val="20"/>
        </w:rPr>
        <w:t>. during Biden'</w:t>
      </w:r>
      <w:r>
        <w:rPr>
          <w:rFonts w:ascii="Arial" w:eastAsia="Arial" w:hAnsi="Arial" w:cs="Arial"/>
          <w:b/>
          <w:color w:val="000000"/>
          <w:sz w:val="20"/>
        </w:rPr>
        <w:t>s</w:t>
      </w:r>
      <w:r>
        <w:rPr>
          <w:rFonts w:ascii="Arial" w:eastAsia="Arial" w:hAnsi="Arial" w:cs="Arial"/>
          <w:color w:val="000000"/>
          <w:sz w:val="20"/>
        </w:rPr>
        <w:t xml:space="preserve"> presidency.</w:t>
      </w:r>
    </w:p>
    <w:p w14:paraId="0D926F66" w14:textId="77777777" w:rsidR="00A35B7F" w:rsidRDefault="00A35B7F" w:rsidP="00A35B7F">
      <w:pPr>
        <w:pStyle w:val="Normal17"/>
        <w:spacing w:before="200" w:line="260" w:lineRule="atLeast"/>
        <w:jc w:val="both"/>
      </w:pPr>
      <w:r>
        <w:rPr>
          <w:rFonts w:ascii="Arial" w:eastAsia="Arial" w:hAnsi="Arial" w:cs="Arial"/>
          <w:b/>
          <w:color w:val="000000"/>
          <w:sz w:val="20"/>
        </w:rPr>
        <w:t>FACT CHECK BY Newsweek's Fact Check team</w:t>
      </w:r>
    </w:p>
    <w:p w14:paraId="45C85573" w14:textId="77777777" w:rsidR="00A35B7F" w:rsidRDefault="00A35B7F" w:rsidP="00A35B7F">
      <w:pPr>
        <w:pStyle w:val="Normal17"/>
        <w:spacing w:before="240" w:line="260" w:lineRule="atLeast"/>
        <w:jc w:val="both"/>
      </w:pPr>
      <w:hyperlink r:id="rId158" w:history="1">
        <w:r>
          <w:rPr>
            <w:rFonts w:ascii="Arial" w:eastAsia="Arial" w:hAnsi="Arial" w:cs="Arial"/>
            <w:color w:val="0077CC"/>
            <w:sz w:val="20"/>
            <w:u w:val="single"/>
            <w:shd w:val="clear" w:color="auto" w:fill="FFFFFF"/>
          </w:rPr>
          <w:t>Link to Image</w:t>
        </w:r>
      </w:hyperlink>
    </w:p>
    <w:p w14:paraId="3182FBDD" w14:textId="77777777" w:rsidR="00A35B7F" w:rsidRDefault="00A35B7F" w:rsidP="00A35B7F">
      <w:pPr>
        <w:pStyle w:val="Normal17"/>
        <w:keepNext/>
        <w:spacing w:before="240" w:line="340" w:lineRule="atLeast"/>
      </w:pPr>
      <w:r>
        <w:br/>
      </w:r>
      <w:r>
        <w:rPr>
          <w:rFonts w:ascii="Arial" w:eastAsia="Arial" w:hAnsi="Arial" w:cs="Arial"/>
          <w:b/>
          <w:color w:val="000000"/>
          <w:sz w:val="28"/>
        </w:rPr>
        <w:t>Graphic</w:t>
      </w:r>
    </w:p>
    <w:p w14:paraId="09051405" w14:textId="77777777" w:rsidR="00A35B7F" w:rsidRDefault="00A35B7F" w:rsidP="00A35B7F">
      <w:pPr>
        <w:pStyle w:val="Normal17"/>
        <w:spacing w:line="60" w:lineRule="exact"/>
      </w:pPr>
      <w:r>
        <w:rPr>
          <w:noProof/>
        </w:rPr>
        <mc:AlternateContent>
          <mc:Choice Requires="wps">
            <w:drawing>
              <wp:anchor distT="0" distB="0" distL="114300" distR="114300" simplePos="0" relativeHeight="251680768" behindDoc="0" locked="0" layoutInCell="1" allowOverlap="1" wp14:anchorId="3E5F448C" wp14:editId="67D58C38">
                <wp:simplePos x="0" y="0"/>
                <wp:positionH relativeFrom="column">
                  <wp:posOffset>0</wp:posOffset>
                </wp:positionH>
                <wp:positionV relativeFrom="paragraph">
                  <wp:posOffset>25400</wp:posOffset>
                </wp:positionV>
                <wp:extent cx="6502400" cy="0"/>
                <wp:effectExtent l="15875" t="19685" r="15875" b="18415"/>
                <wp:wrapTopAndBottom/>
                <wp:docPr id="222061541"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B818BD" id="Line 7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22DDC947" w14:textId="77777777" w:rsidR="00A35B7F" w:rsidRDefault="00A35B7F" w:rsidP="00A35B7F">
      <w:pPr>
        <w:pStyle w:val="Normal17"/>
        <w:spacing w:before="120" w:line="260" w:lineRule="atLeast"/>
      </w:pPr>
      <w:r>
        <w:rPr>
          <w:rFonts w:ascii="Arial" w:eastAsia="Arial" w:hAnsi="Arial" w:cs="Arial"/>
          <w:color w:val="000000"/>
          <w:sz w:val="20"/>
        </w:rPr>
        <w:t xml:space="preserve"> </w:t>
      </w:r>
    </w:p>
    <w:p w14:paraId="317F6AE2" w14:textId="77777777" w:rsidR="00A35B7F" w:rsidRDefault="00A35B7F" w:rsidP="00A35B7F">
      <w:pPr>
        <w:pStyle w:val="Normal17"/>
        <w:spacing w:before="200" w:line="260" w:lineRule="atLeast"/>
        <w:jc w:val="both"/>
      </w:pPr>
      <w:r>
        <w:rPr>
          <w:rFonts w:ascii="Arial" w:eastAsia="Arial" w:hAnsi="Arial" w:cs="Arial"/>
          <w:color w:val="000000"/>
          <w:sz w:val="20"/>
        </w:rPr>
        <w:t>Donald Trump</w:t>
      </w:r>
    </w:p>
    <w:p w14:paraId="00341B86" w14:textId="77777777" w:rsidR="00A35B7F" w:rsidRDefault="00A35B7F" w:rsidP="00A35B7F">
      <w:pPr>
        <w:pStyle w:val="Normal17"/>
        <w:spacing w:before="200" w:line="260" w:lineRule="atLeast"/>
        <w:jc w:val="both"/>
      </w:pPr>
      <w:r>
        <w:rPr>
          <w:rFonts w:ascii="Arial" w:eastAsia="Arial" w:hAnsi="Arial" w:cs="Arial"/>
          <w:color w:val="000000"/>
          <w:sz w:val="20"/>
        </w:rPr>
        <w:t>Alon Skuy/Getty Images</w:t>
      </w:r>
    </w:p>
    <w:p w14:paraId="6A1098BA" w14:textId="77777777" w:rsidR="00A35B7F" w:rsidRDefault="00A35B7F" w:rsidP="00A35B7F">
      <w:pPr>
        <w:pStyle w:val="Normal17"/>
        <w:spacing w:before="200" w:line="260" w:lineRule="atLeast"/>
        <w:jc w:val="both"/>
      </w:pPr>
      <w:r>
        <w:rPr>
          <w:rFonts w:ascii="Arial" w:eastAsia="Arial" w:hAnsi="Arial" w:cs="Arial"/>
          <w:color w:val="000000"/>
          <w:sz w:val="20"/>
        </w:rPr>
        <w:t>Donald Trump speaks in the library at Mar-a-Lago on March 4, 2024, in Palm Beach, Florida. Trump used his speech at Mar-a-Lago, after the Supreme Court ruled Trump should remain on the Colorado primary ballot, that nearly 15 million people had crossed the border during President Joe Biden'</w:t>
      </w:r>
      <w:r>
        <w:rPr>
          <w:rFonts w:ascii="Arial" w:eastAsia="Arial" w:hAnsi="Arial" w:cs="Arial"/>
          <w:b/>
          <w:color w:val="000000"/>
          <w:sz w:val="20"/>
        </w:rPr>
        <w:t>s</w:t>
      </w:r>
      <w:r>
        <w:rPr>
          <w:rFonts w:ascii="Arial" w:eastAsia="Arial" w:hAnsi="Arial" w:cs="Arial"/>
          <w:color w:val="000000"/>
          <w:sz w:val="20"/>
        </w:rPr>
        <w:t xml:space="preserve"> presidency.</w:t>
      </w:r>
    </w:p>
    <w:p w14:paraId="19C0087E" w14:textId="77777777" w:rsidR="00A35B7F" w:rsidRDefault="00A35B7F" w:rsidP="00A35B7F">
      <w:pPr>
        <w:pStyle w:val="Normal17"/>
        <w:keepNext/>
        <w:spacing w:before="240" w:line="340" w:lineRule="atLeast"/>
      </w:pPr>
      <w:bookmarkStart w:id="20" w:name="Classification_15"/>
      <w:bookmarkEnd w:id="20"/>
      <w:r>
        <w:rPr>
          <w:rFonts w:ascii="Arial" w:eastAsia="Arial" w:hAnsi="Arial" w:cs="Arial"/>
          <w:b/>
          <w:color w:val="000000"/>
          <w:sz w:val="28"/>
        </w:rPr>
        <w:t>Classification</w:t>
      </w:r>
    </w:p>
    <w:p w14:paraId="7712815E" w14:textId="77777777" w:rsidR="00A35B7F" w:rsidRDefault="00A35B7F" w:rsidP="00A35B7F">
      <w:pPr>
        <w:pStyle w:val="Normal17"/>
        <w:spacing w:line="60" w:lineRule="exact"/>
      </w:pPr>
      <w:r>
        <w:rPr>
          <w:noProof/>
        </w:rPr>
        <mc:AlternateContent>
          <mc:Choice Requires="wps">
            <w:drawing>
              <wp:anchor distT="0" distB="0" distL="114300" distR="114300" simplePos="0" relativeHeight="251681792" behindDoc="0" locked="0" layoutInCell="1" allowOverlap="1" wp14:anchorId="067126A0" wp14:editId="3DE37947">
                <wp:simplePos x="0" y="0"/>
                <wp:positionH relativeFrom="column">
                  <wp:posOffset>0</wp:posOffset>
                </wp:positionH>
                <wp:positionV relativeFrom="paragraph">
                  <wp:posOffset>25400</wp:posOffset>
                </wp:positionV>
                <wp:extent cx="6502400" cy="0"/>
                <wp:effectExtent l="15875" t="13335" r="15875" b="15240"/>
                <wp:wrapTopAndBottom/>
                <wp:docPr id="704307358"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98ECB" id="Line 7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1BF9EAD0" w14:textId="77777777" w:rsidR="00A35B7F" w:rsidRDefault="00A35B7F" w:rsidP="00A35B7F">
      <w:pPr>
        <w:pStyle w:val="Normal17"/>
        <w:spacing w:line="120" w:lineRule="exact"/>
      </w:pPr>
    </w:p>
    <w:p w14:paraId="5DB1E42F" w14:textId="77777777" w:rsidR="00A35B7F" w:rsidRDefault="00A35B7F" w:rsidP="00A35B7F">
      <w:pPr>
        <w:pStyle w:val="Normal17"/>
        <w:spacing w:line="260" w:lineRule="atLeast"/>
      </w:pPr>
      <w:r>
        <w:rPr>
          <w:rFonts w:ascii="Arial" w:eastAsia="Arial" w:hAnsi="Arial" w:cs="Arial"/>
          <w:b/>
          <w:color w:val="000000"/>
          <w:sz w:val="20"/>
        </w:rPr>
        <w:t>Language:</w:t>
      </w:r>
      <w:r>
        <w:rPr>
          <w:rFonts w:ascii="Arial" w:eastAsia="Arial" w:hAnsi="Arial" w:cs="Arial"/>
          <w:color w:val="000000"/>
          <w:sz w:val="20"/>
        </w:rPr>
        <w:t> ENGLISH</w:t>
      </w:r>
    </w:p>
    <w:p w14:paraId="0C8BC8E0" w14:textId="77777777" w:rsidR="00A35B7F" w:rsidRDefault="00A35B7F" w:rsidP="00A35B7F">
      <w:pPr>
        <w:pStyle w:val="Normal17"/>
        <w:spacing w:before="240" w:line="260" w:lineRule="atLeast"/>
      </w:pPr>
      <w:r>
        <w:lastRenderedPageBreak/>
        <w:br/>
      </w:r>
      <w:r>
        <w:rPr>
          <w:rFonts w:ascii="Arial" w:eastAsia="Arial" w:hAnsi="Arial" w:cs="Arial"/>
          <w:b/>
          <w:color w:val="000000"/>
          <w:sz w:val="20"/>
        </w:rPr>
        <w:t>Publication-Type:</w:t>
      </w:r>
      <w:r>
        <w:rPr>
          <w:rFonts w:ascii="Arial" w:eastAsia="Arial" w:hAnsi="Arial" w:cs="Arial"/>
          <w:color w:val="000000"/>
          <w:sz w:val="20"/>
        </w:rPr>
        <w:t> Web Publication</w:t>
      </w:r>
    </w:p>
    <w:p w14:paraId="69A5FF22" w14:textId="77777777" w:rsidR="00A35B7F" w:rsidRDefault="00A35B7F" w:rsidP="00A35B7F">
      <w:pPr>
        <w:pStyle w:val="Normal17"/>
        <w:spacing w:before="240" w:line="260" w:lineRule="atLeast"/>
      </w:pPr>
      <w:r>
        <w:br/>
      </w:r>
      <w:r>
        <w:rPr>
          <w:rFonts w:ascii="Arial" w:eastAsia="Arial" w:hAnsi="Arial" w:cs="Arial"/>
          <w:b/>
          <w:color w:val="000000"/>
          <w:sz w:val="20"/>
        </w:rPr>
        <w:t>Subject:</w:t>
      </w:r>
      <w:r>
        <w:rPr>
          <w:rFonts w:ascii="Arial" w:eastAsia="Arial" w:hAnsi="Arial" w:cs="Arial"/>
          <w:color w:val="000000"/>
          <w:sz w:val="20"/>
        </w:rPr>
        <w:t xml:space="preserve"> BORDER CONTROL (94%); TERRITORIAL &amp; NATIONAL BORDERS (93%); NATIONAL SECURITY &amp; FOREIGN RELATIONS (91%); PRIMARY </w:t>
      </w:r>
      <w:r>
        <w:rPr>
          <w:rFonts w:ascii="Arial" w:eastAsia="Arial" w:hAnsi="Arial" w:cs="Arial"/>
          <w:b/>
          <w:color w:val="000000"/>
          <w:sz w:val="20"/>
        </w:rPr>
        <w:t>ELECTIONS</w:t>
      </w:r>
      <w:r>
        <w:rPr>
          <w:rFonts w:ascii="Arial" w:eastAsia="Arial" w:hAnsi="Arial" w:cs="Arial"/>
          <w:color w:val="000000"/>
          <w:sz w:val="20"/>
        </w:rPr>
        <w:t xml:space="preserve"> (91%); CAMPAIGNS &amp; </w:t>
      </w:r>
      <w:r>
        <w:rPr>
          <w:rFonts w:ascii="Arial" w:eastAsia="Arial" w:hAnsi="Arial" w:cs="Arial"/>
          <w:b/>
          <w:color w:val="000000"/>
          <w:sz w:val="20"/>
        </w:rPr>
        <w:t>ELECTIONS</w:t>
      </w:r>
      <w:r>
        <w:rPr>
          <w:rFonts w:ascii="Arial" w:eastAsia="Arial" w:hAnsi="Arial" w:cs="Arial"/>
          <w:color w:val="000000"/>
          <w:sz w:val="20"/>
        </w:rPr>
        <w:t xml:space="preserve"> (90%); </w:t>
      </w:r>
      <w:r>
        <w:rPr>
          <w:rFonts w:ascii="Arial" w:eastAsia="Arial" w:hAnsi="Arial" w:cs="Arial"/>
          <w:b/>
          <w:color w:val="000000"/>
          <w:sz w:val="20"/>
        </w:rPr>
        <w:t>FACT CHECKING</w:t>
      </w:r>
      <w:r>
        <w:rPr>
          <w:rFonts w:ascii="Arial" w:eastAsia="Arial" w:hAnsi="Arial" w:cs="Arial"/>
          <w:color w:val="000000"/>
          <w:sz w:val="20"/>
        </w:rPr>
        <w:t xml:space="preserve"> (90%); IMMIGRATION (90%); IMMIGRATION LAW (90%); IMMIGRATION, CITIZENSHIP &amp; DISPLACEMENT (90%); DEPORTATION (89%); GOVERNMENT BODIES &amp; OFFICES (89%); IMMIGRATION REGULATION &amp; POLICY (89%); US FEDERAL GOVERNMENT (89%); IMMIGRATION REFORM (78%); NATIONAL SECURITY (78%); DECISIONS &amp; RULINGS (76%); HISTORY (73%); SPECIAL INVESTIGATIVE FORCES (73%); APPEALS (70%); SUPREME COURTS (70%); EXCISE &amp; CUSTOMS (50%); </w:t>
      </w:r>
      <w:r>
        <w:rPr>
          <w:rFonts w:ascii="Arial" w:eastAsia="Arial" w:hAnsi="Arial" w:cs="Arial"/>
          <w:b/>
          <w:color w:val="000000"/>
          <w:sz w:val="20"/>
        </w:rPr>
        <w:t>Fact Check</w:t>
      </w:r>
      <w:r>
        <w:rPr>
          <w:rFonts w:ascii="Arial" w:eastAsia="Arial" w:hAnsi="Arial" w:cs="Arial"/>
          <w:color w:val="000000"/>
          <w:sz w:val="20"/>
        </w:rPr>
        <w:t xml:space="preserve"> (%)</w:t>
      </w:r>
    </w:p>
    <w:p w14:paraId="20399950" w14:textId="77777777" w:rsidR="00A35B7F" w:rsidRDefault="00A35B7F" w:rsidP="00A35B7F">
      <w:pPr>
        <w:pStyle w:val="Normal17"/>
        <w:spacing w:before="240" w:line="260" w:lineRule="atLeast"/>
      </w:pPr>
      <w:r>
        <w:br/>
      </w:r>
      <w:r>
        <w:rPr>
          <w:rFonts w:ascii="Arial" w:eastAsia="Arial" w:hAnsi="Arial" w:cs="Arial"/>
          <w:b/>
          <w:color w:val="000000"/>
          <w:sz w:val="20"/>
        </w:rPr>
        <w:t>Organization:</w:t>
      </w:r>
      <w:r>
        <w:rPr>
          <w:rFonts w:ascii="Arial" w:eastAsia="Arial" w:hAnsi="Arial" w:cs="Arial"/>
          <w:color w:val="000000"/>
          <w:sz w:val="20"/>
        </w:rPr>
        <w:t> SUPREME COURT OF THE UNITED STATES (83%); US CUSTOMS &amp; BORDER PROTECTION (54%)</w:t>
      </w:r>
    </w:p>
    <w:p w14:paraId="5CBB635C" w14:textId="77777777" w:rsidR="00A35B7F" w:rsidRDefault="00A35B7F" w:rsidP="00A35B7F">
      <w:pPr>
        <w:pStyle w:val="Normal17"/>
        <w:spacing w:before="240" w:line="260" w:lineRule="atLeast"/>
      </w:pPr>
      <w:r>
        <w:br/>
      </w:r>
      <w:r>
        <w:rPr>
          <w:rFonts w:ascii="Arial" w:eastAsia="Arial" w:hAnsi="Arial" w:cs="Arial"/>
          <w:b/>
          <w:color w:val="000000"/>
          <w:sz w:val="20"/>
        </w:rPr>
        <w:t>Person:</w:t>
      </w:r>
      <w:r>
        <w:rPr>
          <w:rFonts w:ascii="Arial" w:eastAsia="Arial" w:hAnsi="Arial" w:cs="Arial"/>
          <w:color w:val="000000"/>
          <w:sz w:val="20"/>
        </w:rPr>
        <w:t> DONALD TRUMP (93%); JOE BIDEN (93%)</w:t>
      </w:r>
    </w:p>
    <w:p w14:paraId="1BDF9D56" w14:textId="77777777" w:rsidR="00A35B7F" w:rsidRDefault="00A35B7F" w:rsidP="00A35B7F">
      <w:pPr>
        <w:pStyle w:val="Normal17"/>
        <w:spacing w:before="240" w:line="260" w:lineRule="atLeast"/>
      </w:pPr>
      <w:r>
        <w:br/>
      </w:r>
      <w:r>
        <w:rPr>
          <w:rFonts w:ascii="Arial" w:eastAsia="Arial" w:hAnsi="Arial" w:cs="Arial"/>
          <w:b/>
          <w:color w:val="000000"/>
          <w:sz w:val="20"/>
        </w:rPr>
        <w:t>Geographic:</w:t>
      </w:r>
      <w:r>
        <w:rPr>
          <w:rFonts w:ascii="Arial" w:eastAsia="Arial" w:hAnsi="Arial" w:cs="Arial"/>
          <w:color w:val="000000"/>
          <w:sz w:val="20"/>
        </w:rPr>
        <w:t> UNITED STATES (96%); NORTH AMERICA (93%); MEXICO (92%)</w:t>
      </w:r>
    </w:p>
    <w:p w14:paraId="6CA3A8B5" w14:textId="77777777" w:rsidR="00A35B7F" w:rsidRDefault="00A35B7F" w:rsidP="00A35B7F">
      <w:pPr>
        <w:pStyle w:val="Normal17"/>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March 5, 2024</w:t>
      </w:r>
    </w:p>
    <w:p w14:paraId="5D8C17FF" w14:textId="77777777" w:rsidR="00A35B7F" w:rsidRDefault="00A35B7F" w:rsidP="00A35B7F">
      <w:pPr>
        <w:pStyle w:val="Normal17"/>
      </w:pPr>
    </w:p>
    <w:p w14:paraId="62816F5F" w14:textId="77777777" w:rsidR="00A35B7F" w:rsidRDefault="00A35B7F" w:rsidP="00A35B7F">
      <w:pPr>
        <w:pStyle w:val="Normal17"/>
        <w:ind w:left="200"/>
        <w:sectPr w:rsidR="00A35B7F" w:rsidSect="00A35B7F">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682816" behindDoc="0" locked="0" layoutInCell="1" allowOverlap="1" wp14:anchorId="5AB078A0" wp14:editId="3F10782D">
                <wp:simplePos x="0" y="0"/>
                <wp:positionH relativeFrom="column">
                  <wp:posOffset>0</wp:posOffset>
                </wp:positionH>
                <wp:positionV relativeFrom="paragraph">
                  <wp:posOffset>127000</wp:posOffset>
                </wp:positionV>
                <wp:extent cx="6502400" cy="0"/>
                <wp:effectExtent l="6350" t="11430" r="15875" b="7620"/>
                <wp:wrapNone/>
                <wp:docPr id="442053971"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FA6CAB" id="Line 7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1A9A7245" w14:textId="77777777" w:rsidR="00A35B7F" w:rsidRDefault="00A35B7F" w:rsidP="00A35B7F">
      <w:pPr>
        <w:pStyle w:val="Normal18"/>
        <w:sectPr w:rsidR="00A35B7F" w:rsidSect="00A35B7F">
          <w:headerReference w:type="even" r:id="rId159"/>
          <w:headerReference w:type="default" r:id="rId160"/>
          <w:footerReference w:type="even" r:id="rId161"/>
          <w:footerReference w:type="default" r:id="rId162"/>
          <w:headerReference w:type="first" r:id="rId163"/>
          <w:footerReference w:type="first" r:id="rId164"/>
          <w:pgSz w:w="12240" w:h="15840"/>
          <w:pgMar w:top="840" w:right="1000" w:bottom="840" w:left="1000" w:header="400" w:footer="400" w:gutter="0"/>
          <w:cols w:space="720"/>
          <w:titlePg/>
        </w:sectPr>
      </w:pPr>
    </w:p>
    <w:p w14:paraId="321E83FB" w14:textId="77777777" w:rsidR="00A35B7F" w:rsidRDefault="00A35B7F" w:rsidP="00A35B7F">
      <w:pPr>
        <w:pStyle w:val="Normal18"/>
      </w:pPr>
    </w:p>
    <w:p w14:paraId="57B9EF87" w14:textId="77777777" w:rsidR="00A35B7F" w:rsidRDefault="00A35B7F" w:rsidP="00A35B7F">
      <w:pPr>
        <w:pStyle w:val="Normal18"/>
      </w:pPr>
      <w:r>
        <w:rPr>
          <w:noProof/>
        </w:rPr>
        <w:drawing>
          <wp:inline distT="0" distB="0" distL="0" distR="0" wp14:anchorId="75DF3F52" wp14:editId="108D18FD">
            <wp:extent cx="1879600" cy="381000"/>
            <wp:effectExtent l="0" t="0" r="0" b="0"/>
            <wp:docPr id="23" name="Picture 106" descr="LexisNe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exisNexi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79600" cy="381000"/>
                    </a:xfrm>
                    <a:prstGeom prst="rect">
                      <a:avLst/>
                    </a:prstGeom>
                    <a:noFill/>
                    <a:ln>
                      <a:noFill/>
                    </a:ln>
                  </pic:spPr>
                </pic:pic>
              </a:graphicData>
            </a:graphic>
          </wp:inline>
        </w:drawing>
      </w:r>
      <w:r>
        <w:cr/>
      </w:r>
    </w:p>
    <w:p w14:paraId="1326E27D" w14:textId="77777777" w:rsidR="00A35B7F" w:rsidRDefault="00A35B7F" w:rsidP="00A35B7F">
      <w:pPr>
        <w:pStyle w:val="Heading116"/>
        <w:keepNext w:val="0"/>
        <w:numPr>
          <w:ilvl w:val="0"/>
          <w:numId w:val="140"/>
        </w:numPr>
        <w:spacing w:after="200" w:line="340" w:lineRule="atLeast"/>
        <w:ind w:left="2061"/>
        <w:jc w:val="center"/>
      </w:pPr>
      <w:hyperlink r:id="rId165" w:history="1">
        <w:r>
          <w:rPr>
            <w:rFonts w:eastAsia="Arial"/>
            <w:color w:val="0077CC"/>
            <w:sz w:val="28"/>
            <w:u w:val="single"/>
            <w:shd w:val="clear" w:color="auto" w:fill="FFFFFF"/>
          </w:rPr>
          <w:t xml:space="preserve">Our view: The importance of </w:t>
        </w:r>
      </w:hyperlink>
      <w:hyperlink r:id="rId166" w:history="1">
        <w:r>
          <w:rPr>
            <w:rFonts w:eastAsia="Arial"/>
            <w:color w:val="0077CC"/>
            <w:sz w:val="28"/>
            <w:u w:val="single"/>
            <w:shd w:val="clear" w:color="auto" w:fill="FFFFFF"/>
          </w:rPr>
          <w:t>fact-checking</w:t>
        </w:r>
      </w:hyperlink>
      <w:hyperlink r:id="rId167" w:history="1">
        <w:r>
          <w:rPr>
            <w:rFonts w:eastAsia="Arial"/>
            <w:color w:val="0077CC"/>
            <w:sz w:val="28"/>
            <w:u w:val="single"/>
            <w:shd w:val="clear" w:color="auto" w:fill="FFFFFF"/>
          </w:rPr>
          <w:t xml:space="preserve">, especially before an </w:t>
        </w:r>
      </w:hyperlink>
      <w:hyperlink r:id="rId168" w:history="1">
        <w:r>
          <w:rPr>
            <w:rFonts w:eastAsia="Arial"/>
            <w:color w:val="0077CC"/>
            <w:sz w:val="28"/>
            <w:u w:val="single"/>
            <w:shd w:val="clear" w:color="auto" w:fill="FFFFFF"/>
          </w:rPr>
          <w:t>election</w:t>
        </w:r>
      </w:hyperlink>
    </w:p>
    <w:p w14:paraId="55CBA415" w14:textId="77777777" w:rsidR="00A35B7F" w:rsidRDefault="00A35B7F" w:rsidP="00A35B7F">
      <w:pPr>
        <w:pStyle w:val="Normal18"/>
        <w:spacing w:before="120" w:line="260" w:lineRule="atLeast"/>
        <w:jc w:val="center"/>
      </w:pPr>
      <w:r>
        <w:rPr>
          <w:rFonts w:ascii="Arial" w:eastAsia="Arial" w:hAnsi="Arial" w:cs="Arial"/>
          <w:color w:val="000000"/>
          <w:sz w:val="20"/>
        </w:rPr>
        <w:t>Pharos-Tribune, Logansport, Ind.</w:t>
      </w:r>
    </w:p>
    <w:p w14:paraId="0062AF32" w14:textId="77777777" w:rsidR="00A35B7F" w:rsidRDefault="00A35B7F" w:rsidP="00A35B7F">
      <w:pPr>
        <w:pStyle w:val="Normal18"/>
        <w:spacing w:before="120" w:line="260" w:lineRule="atLeast"/>
        <w:jc w:val="center"/>
      </w:pPr>
      <w:r>
        <w:rPr>
          <w:rFonts w:ascii="Arial" w:eastAsia="Arial" w:hAnsi="Arial" w:cs="Arial"/>
          <w:color w:val="000000"/>
          <w:sz w:val="20"/>
        </w:rPr>
        <w:t>September 19, 2024 Thursday</w:t>
      </w:r>
    </w:p>
    <w:p w14:paraId="64E7C46A" w14:textId="77777777" w:rsidR="00A35B7F" w:rsidRDefault="00A35B7F" w:rsidP="00A35B7F">
      <w:pPr>
        <w:pStyle w:val="Normal18"/>
        <w:spacing w:line="240" w:lineRule="atLeast"/>
        <w:jc w:val="both"/>
      </w:pPr>
      <w:bookmarkStart w:id="21" w:name="Bookmark_18"/>
      <w:bookmarkEnd w:id="21"/>
    </w:p>
    <w:p w14:paraId="2A66F9A4" w14:textId="77777777" w:rsidR="00A35B7F" w:rsidRDefault="00A35B7F" w:rsidP="00A35B7F">
      <w:pPr>
        <w:pStyle w:val="Normal18"/>
        <w:spacing w:before="120" w:line="220" w:lineRule="atLeast"/>
      </w:pPr>
      <w:r>
        <w:br/>
      </w:r>
      <w:r>
        <w:rPr>
          <w:rFonts w:ascii="Arial" w:eastAsia="Arial" w:hAnsi="Arial" w:cs="Arial"/>
          <w:color w:val="000000"/>
          <w:sz w:val="16"/>
        </w:rPr>
        <w:t>Copyright 2024 The Pharos-Tribune (Logansport, Ind.)</w:t>
      </w:r>
    </w:p>
    <w:p w14:paraId="4B83D65A" w14:textId="77777777" w:rsidR="00A35B7F" w:rsidRDefault="00A35B7F" w:rsidP="00A35B7F">
      <w:pPr>
        <w:pStyle w:val="Normal18"/>
        <w:spacing w:before="200" w:line="220" w:lineRule="atLeast"/>
        <w:jc w:val="both"/>
      </w:pPr>
      <w:r>
        <w:rPr>
          <w:rFonts w:ascii="Arial" w:eastAsia="Arial" w:hAnsi="Arial" w:cs="Arial"/>
          <w:color w:val="000000"/>
          <w:sz w:val="16"/>
        </w:rPr>
        <w:t>Distributed by Tribune Content Agency</w:t>
      </w:r>
    </w:p>
    <w:p w14:paraId="1BC3295E" w14:textId="77777777" w:rsidR="00A35B7F" w:rsidRDefault="00A35B7F" w:rsidP="00A35B7F">
      <w:pPr>
        <w:pStyle w:val="Normal18"/>
        <w:spacing w:before="120" w:line="260" w:lineRule="atLeast"/>
      </w:pPr>
      <w:r>
        <w:rPr>
          <w:rFonts w:ascii="Arial" w:eastAsia="Arial" w:hAnsi="Arial" w:cs="Arial"/>
          <w:b/>
          <w:color w:val="000000"/>
          <w:sz w:val="20"/>
        </w:rPr>
        <w:t>Section:</w:t>
      </w:r>
      <w:r>
        <w:rPr>
          <w:rFonts w:ascii="Arial" w:eastAsia="Arial" w:hAnsi="Arial" w:cs="Arial"/>
          <w:color w:val="000000"/>
          <w:sz w:val="20"/>
        </w:rPr>
        <w:t> COMMENTARY</w:t>
      </w:r>
    </w:p>
    <w:p w14:paraId="2916B97E" w14:textId="77777777" w:rsidR="00A35B7F" w:rsidRDefault="00A35B7F" w:rsidP="00A35B7F">
      <w:pPr>
        <w:pStyle w:val="Normal18"/>
        <w:spacing w:before="120" w:line="260" w:lineRule="atLeast"/>
      </w:pPr>
      <w:r>
        <w:rPr>
          <w:rFonts w:ascii="Arial" w:eastAsia="Arial" w:hAnsi="Arial" w:cs="Arial"/>
          <w:b/>
          <w:color w:val="000000"/>
          <w:sz w:val="20"/>
        </w:rPr>
        <w:t>Length:</w:t>
      </w:r>
      <w:r>
        <w:rPr>
          <w:rFonts w:ascii="Arial" w:eastAsia="Arial" w:hAnsi="Arial" w:cs="Arial"/>
          <w:color w:val="000000"/>
          <w:sz w:val="20"/>
        </w:rPr>
        <w:t> 555 words</w:t>
      </w:r>
    </w:p>
    <w:p w14:paraId="67D6CF0B" w14:textId="77777777" w:rsidR="00A35B7F" w:rsidRDefault="00A35B7F" w:rsidP="00A35B7F">
      <w:pPr>
        <w:pStyle w:val="Normal18"/>
        <w:spacing w:before="120" w:line="260" w:lineRule="atLeast"/>
      </w:pPr>
      <w:r>
        <w:rPr>
          <w:rFonts w:ascii="Arial" w:eastAsia="Arial" w:hAnsi="Arial" w:cs="Arial"/>
          <w:b/>
          <w:color w:val="000000"/>
          <w:sz w:val="20"/>
        </w:rPr>
        <w:t>Byline:</w:t>
      </w:r>
      <w:r>
        <w:rPr>
          <w:rFonts w:ascii="Arial" w:eastAsia="Arial" w:hAnsi="Arial" w:cs="Arial"/>
          <w:color w:val="000000"/>
          <w:sz w:val="20"/>
        </w:rPr>
        <w:t> Pharos-Tribune, Pharos-Tribune, Logansport, Ind.</w:t>
      </w:r>
    </w:p>
    <w:p w14:paraId="36D1C2A5" w14:textId="77777777" w:rsidR="00A35B7F" w:rsidRDefault="00A35B7F" w:rsidP="00A35B7F">
      <w:pPr>
        <w:pStyle w:val="Normal18"/>
        <w:keepNext/>
        <w:spacing w:before="240" w:line="340" w:lineRule="atLeast"/>
      </w:pPr>
      <w:bookmarkStart w:id="22" w:name="Body_16"/>
      <w:bookmarkEnd w:id="22"/>
      <w:r>
        <w:rPr>
          <w:rFonts w:ascii="Arial" w:eastAsia="Arial" w:hAnsi="Arial" w:cs="Arial"/>
          <w:b/>
          <w:color w:val="000000"/>
          <w:sz w:val="28"/>
        </w:rPr>
        <w:t>Body</w:t>
      </w:r>
    </w:p>
    <w:p w14:paraId="28251221" w14:textId="77777777" w:rsidR="00A35B7F" w:rsidRDefault="00A35B7F" w:rsidP="00A35B7F">
      <w:pPr>
        <w:pStyle w:val="Normal18"/>
        <w:spacing w:line="60" w:lineRule="exact"/>
      </w:pPr>
      <w:r>
        <w:rPr>
          <w:noProof/>
        </w:rPr>
        <mc:AlternateContent>
          <mc:Choice Requires="wps">
            <w:drawing>
              <wp:anchor distT="0" distB="0" distL="114300" distR="114300" simplePos="0" relativeHeight="251683840" behindDoc="0" locked="0" layoutInCell="1" allowOverlap="1" wp14:anchorId="1004607B" wp14:editId="12F5F580">
                <wp:simplePos x="0" y="0"/>
                <wp:positionH relativeFrom="column">
                  <wp:posOffset>0</wp:posOffset>
                </wp:positionH>
                <wp:positionV relativeFrom="paragraph">
                  <wp:posOffset>25400</wp:posOffset>
                </wp:positionV>
                <wp:extent cx="6502400" cy="0"/>
                <wp:effectExtent l="15875" t="15875" r="15875" b="12700"/>
                <wp:wrapTopAndBottom/>
                <wp:docPr id="407098928"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5B481C" id="Line 8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31353BD4" w14:textId="77777777" w:rsidR="00A35B7F" w:rsidRDefault="00A35B7F" w:rsidP="00A35B7F">
      <w:pPr>
        <w:pStyle w:val="Normal18"/>
      </w:pPr>
    </w:p>
    <w:p w14:paraId="62450490" w14:textId="77777777" w:rsidR="00A35B7F" w:rsidRDefault="00A35B7F" w:rsidP="00A35B7F">
      <w:pPr>
        <w:pStyle w:val="Normal18"/>
        <w:spacing w:before="200" w:line="260" w:lineRule="atLeast"/>
        <w:jc w:val="both"/>
      </w:pPr>
      <w:r>
        <w:rPr>
          <w:rFonts w:ascii="Arial" w:eastAsia="Arial" w:hAnsi="Arial" w:cs="Arial"/>
          <w:color w:val="000000"/>
          <w:sz w:val="20"/>
        </w:rPr>
        <w:t>On Sept. 10, Democratic candidate and current vice president Kamala Harris and Republican candidate and former president Donald Trump faced off for their first in person debate, discussing abortion, the economy and immigration. When asked about immigration and the border, Trump said millions of people are coming into towns across the country, saying immigrants are eating citizens’ pets.</w:t>
      </w:r>
    </w:p>
    <w:p w14:paraId="0CCCEC45" w14:textId="77777777" w:rsidR="00A35B7F" w:rsidRDefault="00A35B7F" w:rsidP="00A35B7F">
      <w:pPr>
        <w:pStyle w:val="Normal18"/>
        <w:spacing w:before="200" w:line="260" w:lineRule="atLeast"/>
        <w:jc w:val="both"/>
      </w:pPr>
      <w:r>
        <w:rPr>
          <w:rFonts w:ascii="Arial" w:eastAsia="Arial" w:hAnsi="Arial" w:cs="Arial"/>
          <w:color w:val="000000"/>
          <w:sz w:val="20"/>
        </w:rPr>
        <w:t>This echoes a statement made by Trump’</w:t>
      </w:r>
      <w:r>
        <w:rPr>
          <w:rFonts w:ascii="Arial" w:eastAsia="Arial" w:hAnsi="Arial" w:cs="Arial"/>
          <w:b/>
          <w:color w:val="000000"/>
          <w:sz w:val="20"/>
        </w:rPr>
        <w:t>s</w:t>
      </w:r>
      <w:r>
        <w:rPr>
          <w:rFonts w:ascii="Arial" w:eastAsia="Arial" w:hAnsi="Arial" w:cs="Arial"/>
          <w:color w:val="000000"/>
          <w:sz w:val="20"/>
        </w:rPr>
        <w:t xml:space="preserve"> vice president candidate JD Vance, who said in a Sept. 9 tweet that reports show that people have had their pets abducted and eaten by illegal Haitian immigrants.</w:t>
      </w:r>
    </w:p>
    <w:p w14:paraId="2C90D262" w14:textId="77777777" w:rsidR="00A35B7F" w:rsidRDefault="00A35B7F" w:rsidP="00A35B7F">
      <w:pPr>
        <w:pStyle w:val="Normal18"/>
        <w:spacing w:before="200" w:line="260" w:lineRule="atLeast"/>
        <w:jc w:val="both"/>
      </w:pPr>
      <w:r>
        <w:rPr>
          <w:rFonts w:ascii="Arial" w:eastAsia="Arial" w:hAnsi="Arial" w:cs="Arial"/>
          <w:color w:val="000000"/>
          <w:sz w:val="20"/>
        </w:rPr>
        <w:t>The claims spread rapidly across the Internet and have led to real world consequences. Schools and universities have received bomb threats, causing classes to be cancelled and security to be increased, according to CNN. Members of the Haitian community said in a New York Times article that they do not feel safe and are considering leaving the city.</w:t>
      </w:r>
    </w:p>
    <w:p w14:paraId="4AE3BFBC" w14:textId="77777777" w:rsidR="00A35B7F" w:rsidRDefault="00A35B7F" w:rsidP="00A35B7F">
      <w:pPr>
        <w:pStyle w:val="Normal18"/>
        <w:spacing w:before="200" w:line="260" w:lineRule="atLeast"/>
        <w:jc w:val="both"/>
      </w:pPr>
      <w:r>
        <w:rPr>
          <w:rFonts w:ascii="Arial" w:eastAsia="Arial" w:hAnsi="Arial" w:cs="Arial"/>
          <w:color w:val="000000"/>
          <w:sz w:val="20"/>
        </w:rPr>
        <w:t>The rumor has reached Logansport too, where many in the Haitian community come for job opportunities at locations like Tyson and Subaru. Giovanni Sejour, manager of Haitian grocery Sejour’</w:t>
      </w:r>
      <w:r>
        <w:rPr>
          <w:rFonts w:ascii="Arial" w:eastAsia="Arial" w:hAnsi="Arial" w:cs="Arial"/>
          <w:b/>
          <w:color w:val="000000"/>
          <w:sz w:val="20"/>
        </w:rPr>
        <w:t>s</w:t>
      </w:r>
      <w:r>
        <w:rPr>
          <w:rFonts w:ascii="Arial" w:eastAsia="Arial" w:hAnsi="Arial" w:cs="Arial"/>
          <w:color w:val="000000"/>
          <w:sz w:val="20"/>
        </w:rPr>
        <w:t xml:space="preserve"> Caribbean Grocery, said the rumors and viral images are taking a step backwards. He said the claims are not only affecting Haitians, but African Americans too.</w:t>
      </w:r>
    </w:p>
    <w:p w14:paraId="1E3F69BD" w14:textId="77777777" w:rsidR="00A35B7F" w:rsidRDefault="00A35B7F" w:rsidP="00A35B7F">
      <w:pPr>
        <w:pStyle w:val="Normal18"/>
        <w:spacing w:before="200" w:line="260" w:lineRule="atLeast"/>
        <w:jc w:val="both"/>
      </w:pPr>
      <w:r>
        <w:rPr>
          <w:rFonts w:ascii="Arial" w:eastAsia="Arial" w:hAnsi="Arial" w:cs="Arial"/>
          <w:color w:val="000000"/>
          <w:sz w:val="20"/>
        </w:rPr>
        <w:t>“I think it’</w:t>
      </w:r>
      <w:r>
        <w:rPr>
          <w:rFonts w:ascii="Arial" w:eastAsia="Arial" w:hAnsi="Arial" w:cs="Arial"/>
          <w:b/>
          <w:color w:val="000000"/>
          <w:sz w:val="20"/>
        </w:rPr>
        <w:t>s</w:t>
      </w:r>
      <w:r>
        <w:rPr>
          <w:rFonts w:ascii="Arial" w:eastAsia="Arial" w:hAnsi="Arial" w:cs="Arial"/>
          <w:color w:val="000000"/>
          <w:sz w:val="20"/>
        </w:rPr>
        <w:t xml:space="preserve"> pretty messed up. It makes me a little scared, especially living in a state that’</w:t>
      </w:r>
      <w:r>
        <w:rPr>
          <w:rFonts w:ascii="Arial" w:eastAsia="Arial" w:hAnsi="Arial" w:cs="Arial"/>
          <w:b/>
          <w:color w:val="000000"/>
          <w:sz w:val="20"/>
        </w:rPr>
        <w:t>s</w:t>
      </w:r>
      <w:r>
        <w:rPr>
          <w:rFonts w:ascii="Arial" w:eastAsia="Arial" w:hAnsi="Arial" w:cs="Arial"/>
          <w:color w:val="000000"/>
          <w:sz w:val="20"/>
        </w:rPr>
        <w:t xml:space="preserve"> pretty red,” Sejour said. “As a political tactic, I think it’</w:t>
      </w:r>
      <w:r>
        <w:rPr>
          <w:rFonts w:ascii="Arial" w:eastAsia="Arial" w:hAnsi="Arial" w:cs="Arial"/>
          <w:b/>
          <w:color w:val="000000"/>
          <w:sz w:val="20"/>
        </w:rPr>
        <w:t>s</w:t>
      </w:r>
      <w:r>
        <w:rPr>
          <w:rFonts w:ascii="Arial" w:eastAsia="Arial" w:hAnsi="Arial" w:cs="Arial"/>
          <w:color w:val="000000"/>
          <w:sz w:val="20"/>
        </w:rPr>
        <w:t xml:space="preserve"> pretty low to do.”</w:t>
      </w:r>
    </w:p>
    <w:p w14:paraId="01C8345B" w14:textId="77777777" w:rsidR="00A35B7F" w:rsidRDefault="00A35B7F" w:rsidP="00A35B7F">
      <w:pPr>
        <w:pStyle w:val="Normal18"/>
        <w:spacing w:before="200" w:line="260" w:lineRule="atLeast"/>
        <w:jc w:val="both"/>
      </w:pPr>
      <w:r>
        <w:rPr>
          <w:rFonts w:ascii="Arial" w:eastAsia="Arial" w:hAnsi="Arial" w:cs="Arial"/>
          <w:color w:val="000000"/>
          <w:sz w:val="20"/>
        </w:rPr>
        <w:t>However, so much of the information and evidence that has spread alongside this rumor is simply not true and has been debunked. A video of a supposed Haitian immigrant, who is actually US citizen, eating a cat was taken in Canton, the Columbus Dispatch says. The Springfield woman who made the initial Facebook post claiming Haitians killed her neighbor’</w:t>
      </w:r>
      <w:r>
        <w:rPr>
          <w:rFonts w:ascii="Arial" w:eastAsia="Arial" w:hAnsi="Arial" w:cs="Arial"/>
          <w:b/>
          <w:color w:val="000000"/>
          <w:sz w:val="20"/>
        </w:rPr>
        <w:t>s</w:t>
      </w:r>
      <w:r>
        <w:rPr>
          <w:rFonts w:ascii="Arial" w:eastAsia="Arial" w:hAnsi="Arial" w:cs="Arial"/>
          <w:color w:val="000000"/>
          <w:sz w:val="20"/>
        </w:rPr>
        <w:t xml:space="preserve"> daughter’</w:t>
      </w:r>
      <w:r>
        <w:rPr>
          <w:rFonts w:ascii="Arial" w:eastAsia="Arial" w:hAnsi="Arial" w:cs="Arial"/>
          <w:b/>
          <w:color w:val="000000"/>
          <w:sz w:val="20"/>
        </w:rPr>
        <w:t>s</w:t>
      </w:r>
      <w:r>
        <w:rPr>
          <w:rFonts w:ascii="Arial" w:eastAsia="Arial" w:hAnsi="Arial" w:cs="Arial"/>
          <w:color w:val="000000"/>
          <w:sz w:val="20"/>
        </w:rPr>
        <w:t xml:space="preserve"> friend’</w:t>
      </w:r>
      <w:r>
        <w:rPr>
          <w:rFonts w:ascii="Arial" w:eastAsia="Arial" w:hAnsi="Arial" w:cs="Arial"/>
          <w:b/>
          <w:color w:val="000000"/>
          <w:sz w:val="20"/>
        </w:rPr>
        <w:t>s</w:t>
      </w:r>
      <w:r>
        <w:rPr>
          <w:rFonts w:ascii="Arial" w:eastAsia="Arial" w:hAnsi="Arial" w:cs="Arial"/>
          <w:color w:val="000000"/>
          <w:sz w:val="20"/>
        </w:rPr>
        <w:t xml:space="preserve"> cat has admitted she has no evidence to support this, an article from Newsweek says.</w:t>
      </w:r>
    </w:p>
    <w:p w14:paraId="788D3F7A" w14:textId="77777777" w:rsidR="00A35B7F" w:rsidRDefault="00A35B7F" w:rsidP="00A35B7F">
      <w:pPr>
        <w:pStyle w:val="Normal18"/>
        <w:spacing w:before="200" w:line="260" w:lineRule="atLeast"/>
        <w:jc w:val="both"/>
      </w:pPr>
      <w:r>
        <w:rPr>
          <w:rFonts w:ascii="Arial" w:eastAsia="Arial" w:hAnsi="Arial" w:cs="Arial"/>
          <w:color w:val="000000"/>
          <w:sz w:val="20"/>
        </w:rPr>
        <w:lastRenderedPageBreak/>
        <w:t>Officials have also come out to debunk claims, with Springfield police saying there have been no reports of people’</w:t>
      </w:r>
      <w:r>
        <w:rPr>
          <w:rFonts w:ascii="Arial" w:eastAsia="Arial" w:hAnsi="Arial" w:cs="Arial"/>
          <w:b/>
          <w:color w:val="000000"/>
          <w:sz w:val="20"/>
        </w:rPr>
        <w:t>s</w:t>
      </w:r>
      <w:r>
        <w:rPr>
          <w:rFonts w:ascii="Arial" w:eastAsia="Arial" w:hAnsi="Arial" w:cs="Arial"/>
          <w:color w:val="000000"/>
          <w:sz w:val="20"/>
        </w:rPr>
        <w:t xml:space="preserve"> pets being abducted by immigrants, according to the Springfield News-Sun. Ohio governor Mike DeWine said there are no evidence to the rumors and that the Haitians in Springfield are here legally to work, according to CNN.</w:t>
      </w:r>
    </w:p>
    <w:p w14:paraId="5DC922E8" w14:textId="77777777" w:rsidR="00A35B7F" w:rsidRDefault="00A35B7F" w:rsidP="00A35B7F">
      <w:pPr>
        <w:pStyle w:val="Normal18"/>
        <w:spacing w:before="200" w:line="260" w:lineRule="atLeast"/>
        <w:jc w:val="both"/>
      </w:pPr>
      <w:r>
        <w:rPr>
          <w:rFonts w:ascii="Arial" w:eastAsia="Arial" w:hAnsi="Arial" w:cs="Arial"/>
          <w:color w:val="000000"/>
          <w:sz w:val="20"/>
        </w:rPr>
        <w:t xml:space="preserve">As this rumor has shown, the spread of misinformation and claims without evidence can do real damage to real people. As the 2024 presidential </w:t>
      </w:r>
      <w:r>
        <w:rPr>
          <w:rFonts w:ascii="Arial" w:eastAsia="Arial" w:hAnsi="Arial" w:cs="Arial"/>
          <w:b/>
          <w:color w:val="000000"/>
          <w:sz w:val="20"/>
        </w:rPr>
        <w:t>election</w:t>
      </w:r>
      <w:r>
        <w:rPr>
          <w:rFonts w:ascii="Arial" w:eastAsia="Arial" w:hAnsi="Arial" w:cs="Arial"/>
          <w:color w:val="000000"/>
          <w:sz w:val="20"/>
        </w:rPr>
        <w:t xml:space="preserve"> draws closer, it is a good time to remember to </w:t>
      </w:r>
      <w:r>
        <w:rPr>
          <w:rFonts w:ascii="Arial" w:eastAsia="Arial" w:hAnsi="Arial" w:cs="Arial"/>
          <w:b/>
          <w:color w:val="000000"/>
          <w:sz w:val="20"/>
        </w:rPr>
        <w:t>fact-check</w:t>
      </w:r>
      <w:r>
        <w:rPr>
          <w:rFonts w:ascii="Arial" w:eastAsia="Arial" w:hAnsi="Arial" w:cs="Arial"/>
          <w:color w:val="000000"/>
          <w:sz w:val="20"/>
        </w:rPr>
        <w:t xml:space="preserve"> and research what you see online.</w:t>
      </w:r>
    </w:p>
    <w:p w14:paraId="084D0B4E" w14:textId="77777777" w:rsidR="00A35B7F" w:rsidRDefault="00A35B7F" w:rsidP="00A35B7F">
      <w:pPr>
        <w:pStyle w:val="Normal18"/>
        <w:spacing w:before="200" w:line="260" w:lineRule="atLeast"/>
        <w:jc w:val="both"/>
      </w:pPr>
      <w:r>
        <w:rPr>
          <w:rFonts w:ascii="Arial" w:eastAsia="Arial" w:hAnsi="Arial" w:cs="Arial"/>
          <w:color w:val="000000"/>
          <w:sz w:val="20"/>
        </w:rPr>
        <w:t xml:space="preserve">AARP recommends utilizing resources like </w:t>
      </w:r>
      <w:r>
        <w:rPr>
          <w:rFonts w:ascii="Arial" w:eastAsia="Arial" w:hAnsi="Arial" w:cs="Arial"/>
          <w:b/>
          <w:color w:val="000000"/>
          <w:sz w:val="20"/>
        </w:rPr>
        <w:t>Politifact</w:t>
      </w:r>
      <w:r>
        <w:rPr>
          <w:rFonts w:ascii="Arial" w:eastAsia="Arial" w:hAnsi="Arial" w:cs="Arial"/>
          <w:color w:val="000000"/>
          <w:sz w:val="20"/>
        </w:rPr>
        <w:t xml:space="preserve"> and </w:t>
      </w:r>
      <w:r>
        <w:rPr>
          <w:rFonts w:ascii="Arial" w:eastAsia="Arial" w:hAnsi="Arial" w:cs="Arial"/>
          <w:b/>
          <w:color w:val="000000"/>
          <w:sz w:val="20"/>
        </w:rPr>
        <w:t>factcheck</w:t>
      </w:r>
      <w:r>
        <w:rPr>
          <w:rFonts w:ascii="Arial" w:eastAsia="Arial" w:hAnsi="Arial" w:cs="Arial"/>
          <w:color w:val="000000"/>
          <w:sz w:val="20"/>
        </w:rPr>
        <w:t>.</w:t>
      </w:r>
      <w:r>
        <w:rPr>
          <w:rFonts w:ascii="Arial" w:eastAsia="Arial" w:hAnsi="Arial" w:cs="Arial"/>
          <w:b/>
          <w:color w:val="000000"/>
          <w:sz w:val="20"/>
        </w:rPr>
        <w:t>org</w:t>
      </w:r>
      <w:r>
        <w:rPr>
          <w:rFonts w:ascii="Arial" w:eastAsia="Arial" w:hAnsi="Arial" w:cs="Arial"/>
          <w:color w:val="000000"/>
          <w:sz w:val="20"/>
        </w:rPr>
        <w:t xml:space="preserve"> to double-</w:t>
      </w:r>
      <w:r>
        <w:rPr>
          <w:rFonts w:ascii="Arial" w:eastAsia="Arial" w:hAnsi="Arial" w:cs="Arial"/>
          <w:b/>
          <w:color w:val="000000"/>
          <w:sz w:val="20"/>
        </w:rPr>
        <w:t>check</w:t>
      </w:r>
      <w:r>
        <w:rPr>
          <w:rFonts w:ascii="Arial" w:eastAsia="Arial" w:hAnsi="Arial" w:cs="Arial"/>
          <w:color w:val="000000"/>
          <w:sz w:val="20"/>
        </w:rPr>
        <w:t xml:space="preserve"> politicians’ statements. They also suggest finding reliable sources that verify their information, not relying on one source for a story, especially if it seems extreme, and stopping to think before sharing something online.</w:t>
      </w:r>
    </w:p>
    <w:p w14:paraId="0EB76DD4" w14:textId="77777777" w:rsidR="00A35B7F" w:rsidRDefault="00A35B7F" w:rsidP="00A35B7F">
      <w:pPr>
        <w:pStyle w:val="Normal18"/>
        <w:spacing w:before="200" w:line="260" w:lineRule="atLeast"/>
        <w:jc w:val="both"/>
      </w:pPr>
      <w:r>
        <w:rPr>
          <w:rFonts w:ascii="Arial" w:eastAsia="Arial" w:hAnsi="Arial" w:cs="Arial"/>
          <w:color w:val="000000"/>
          <w:sz w:val="20"/>
        </w:rPr>
        <w:t>Wright State University says one of the most effective ways to prevent misinformation and fake news is to stop and evaluate it before sharing. In a time where lies spread faster than truth, and where simple misinformation online can have real world consequences, we owe it to both ourselves and everyone else to ensure what we share online is truthful.</w:t>
      </w:r>
    </w:p>
    <w:p w14:paraId="2DFD243A" w14:textId="77777777" w:rsidR="00A35B7F" w:rsidRDefault="00A35B7F" w:rsidP="00A35B7F">
      <w:pPr>
        <w:pStyle w:val="Normal18"/>
        <w:spacing w:before="240" w:line="260" w:lineRule="atLeast"/>
        <w:jc w:val="both"/>
      </w:pPr>
      <w:r>
        <w:rPr>
          <w:rFonts w:ascii="Arial" w:eastAsia="Arial" w:hAnsi="Arial" w:cs="Arial"/>
          <w:color w:val="000000"/>
          <w:sz w:val="20"/>
        </w:rPr>
        <w:t xml:space="preserve">___ (c)2024 the Pharos-Tribune (Logansport, Ind.) Visit the Pharos-Tribune (Logansport, Ind.) at </w:t>
      </w:r>
      <w:hyperlink r:id="rId169" w:history="1">
        <w:r>
          <w:rPr>
            <w:rFonts w:ascii="Arial" w:eastAsia="Arial" w:hAnsi="Arial" w:cs="Arial"/>
            <w:color w:val="0077CC"/>
            <w:sz w:val="20"/>
            <w:u w:val="single"/>
            <w:shd w:val="clear" w:color="auto" w:fill="FFFFFF"/>
          </w:rPr>
          <w:t>www.pharostribune.com</w:t>
        </w:r>
      </w:hyperlink>
      <w:r>
        <w:rPr>
          <w:rFonts w:ascii="Arial" w:eastAsia="Arial" w:hAnsi="Arial" w:cs="Arial"/>
          <w:color w:val="000000"/>
          <w:sz w:val="20"/>
        </w:rPr>
        <w:t xml:space="preserve"> Distributed by Tribune Content Agency, LLC.</w:t>
      </w:r>
    </w:p>
    <w:p w14:paraId="6363801D" w14:textId="77777777" w:rsidR="00A35B7F" w:rsidRDefault="00A35B7F" w:rsidP="00A35B7F">
      <w:pPr>
        <w:pStyle w:val="Normal18"/>
        <w:keepNext/>
        <w:spacing w:before="240" w:line="340" w:lineRule="atLeast"/>
      </w:pPr>
      <w:bookmarkStart w:id="23" w:name="Classification_16"/>
      <w:bookmarkEnd w:id="23"/>
      <w:r>
        <w:rPr>
          <w:rFonts w:ascii="Arial" w:eastAsia="Arial" w:hAnsi="Arial" w:cs="Arial"/>
          <w:b/>
          <w:color w:val="000000"/>
          <w:sz w:val="28"/>
        </w:rPr>
        <w:t>Classification</w:t>
      </w:r>
    </w:p>
    <w:p w14:paraId="7B36B777" w14:textId="77777777" w:rsidR="00A35B7F" w:rsidRDefault="00A35B7F" w:rsidP="00A35B7F">
      <w:pPr>
        <w:pStyle w:val="Normal18"/>
        <w:spacing w:line="60" w:lineRule="exact"/>
      </w:pPr>
      <w:r>
        <w:rPr>
          <w:noProof/>
        </w:rPr>
        <mc:AlternateContent>
          <mc:Choice Requires="wps">
            <w:drawing>
              <wp:anchor distT="0" distB="0" distL="114300" distR="114300" simplePos="0" relativeHeight="251684864" behindDoc="0" locked="0" layoutInCell="1" allowOverlap="1" wp14:anchorId="00D7E66D" wp14:editId="75AF9C8A">
                <wp:simplePos x="0" y="0"/>
                <wp:positionH relativeFrom="column">
                  <wp:posOffset>0</wp:posOffset>
                </wp:positionH>
                <wp:positionV relativeFrom="paragraph">
                  <wp:posOffset>25400</wp:posOffset>
                </wp:positionV>
                <wp:extent cx="6502400" cy="0"/>
                <wp:effectExtent l="15875" t="16510" r="15875" b="21590"/>
                <wp:wrapTopAndBottom/>
                <wp:docPr id="150736810"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52DAF" id="Line 8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7D2955C0" w14:textId="77777777" w:rsidR="00A35B7F" w:rsidRDefault="00A35B7F" w:rsidP="00A35B7F">
      <w:pPr>
        <w:pStyle w:val="Normal18"/>
        <w:spacing w:line="120" w:lineRule="exact"/>
      </w:pPr>
    </w:p>
    <w:p w14:paraId="35CB9AF7" w14:textId="77777777" w:rsidR="00A35B7F" w:rsidRDefault="00A35B7F" w:rsidP="00A35B7F">
      <w:pPr>
        <w:pStyle w:val="Normal18"/>
        <w:spacing w:line="260" w:lineRule="atLeast"/>
      </w:pPr>
      <w:r>
        <w:rPr>
          <w:rFonts w:ascii="Arial" w:eastAsia="Arial" w:hAnsi="Arial" w:cs="Arial"/>
          <w:b/>
          <w:color w:val="000000"/>
          <w:sz w:val="20"/>
        </w:rPr>
        <w:t>Language:</w:t>
      </w:r>
      <w:r>
        <w:rPr>
          <w:rFonts w:ascii="Arial" w:eastAsia="Arial" w:hAnsi="Arial" w:cs="Arial"/>
          <w:color w:val="000000"/>
          <w:sz w:val="20"/>
        </w:rPr>
        <w:t> ENGLISH</w:t>
      </w:r>
    </w:p>
    <w:p w14:paraId="5F04C514" w14:textId="77777777" w:rsidR="00A35B7F" w:rsidRDefault="00A35B7F" w:rsidP="00A35B7F">
      <w:pPr>
        <w:pStyle w:val="Normal18"/>
        <w:spacing w:before="240" w:line="260" w:lineRule="atLeast"/>
      </w:pPr>
      <w:r>
        <w:br/>
      </w:r>
      <w:r>
        <w:rPr>
          <w:rFonts w:ascii="Arial" w:eastAsia="Arial" w:hAnsi="Arial" w:cs="Arial"/>
          <w:b/>
          <w:color w:val="000000"/>
          <w:sz w:val="20"/>
        </w:rPr>
        <w:t>Publication-Type:</w:t>
      </w:r>
      <w:r>
        <w:rPr>
          <w:rFonts w:ascii="Arial" w:eastAsia="Arial" w:hAnsi="Arial" w:cs="Arial"/>
          <w:color w:val="000000"/>
          <w:sz w:val="20"/>
        </w:rPr>
        <w:t> Newspaper</w:t>
      </w:r>
    </w:p>
    <w:p w14:paraId="550977D1" w14:textId="77777777" w:rsidR="00A35B7F" w:rsidRDefault="00A35B7F" w:rsidP="00A35B7F">
      <w:pPr>
        <w:pStyle w:val="Normal18"/>
        <w:spacing w:before="240" w:line="260" w:lineRule="atLeast"/>
      </w:pPr>
      <w:r>
        <w:br/>
      </w:r>
      <w:r>
        <w:rPr>
          <w:rFonts w:ascii="Arial" w:eastAsia="Arial" w:hAnsi="Arial" w:cs="Arial"/>
          <w:b/>
          <w:color w:val="000000"/>
          <w:sz w:val="20"/>
        </w:rPr>
        <w:t>Journal Code:</w:t>
      </w:r>
      <w:r>
        <w:rPr>
          <w:rFonts w:ascii="Arial" w:eastAsia="Arial" w:hAnsi="Arial" w:cs="Arial"/>
          <w:color w:val="000000"/>
          <w:sz w:val="20"/>
        </w:rPr>
        <w:t> LG</w:t>
      </w:r>
    </w:p>
    <w:p w14:paraId="674667D0" w14:textId="77777777" w:rsidR="00A35B7F" w:rsidRDefault="00A35B7F" w:rsidP="00A35B7F">
      <w:pPr>
        <w:pStyle w:val="Normal18"/>
        <w:spacing w:before="240" w:line="260" w:lineRule="atLeast"/>
      </w:pPr>
      <w:r>
        <w:br/>
      </w:r>
      <w:r>
        <w:rPr>
          <w:rFonts w:ascii="Arial" w:eastAsia="Arial" w:hAnsi="Arial" w:cs="Arial"/>
          <w:b/>
          <w:color w:val="000000"/>
          <w:sz w:val="20"/>
        </w:rPr>
        <w:t>Acc-No:</w:t>
      </w:r>
      <w:r>
        <w:rPr>
          <w:rFonts w:ascii="Arial" w:eastAsia="Arial" w:hAnsi="Arial" w:cs="Arial"/>
          <w:color w:val="000000"/>
          <w:sz w:val="20"/>
        </w:rPr>
        <w:t> 20240919-LG-Our-view-importance-</w:t>
      </w:r>
      <w:r>
        <w:rPr>
          <w:rFonts w:ascii="Arial" w:eastAsia="Arial" w:hAnsi="Arial" w:cs="Arial"/>
          <w:b/>
          <w:color w:val="000000"/>
          <w:sz w:val="20"/>
        </w:rPr>
        <w:t>fact-checking</w:t>
      </w:r>
      <w:r>
        <w:rPr>
          <w:rFonts w:ascii="Arial" w:eastAsia="Arial" w:hAnsi="Arial" w:cs="Arial"/>
          <w:color w:val="000000"/>
          <w:sz w:val="20"/>
        </w:rPr>
        <w:t>-especially-bef-0919</w:t>
      </w:r>
    </w:p>
    <w:p w14:paraId="13097D11" w14:textId="77777777" w:rsidR="00A35B7F" w:rsidRDefault="00A35B7F" w:rsidP="00A35B7F">
      <w:pPr>
        <w:pStyle w:val="Normal18"/>
        <w:spacing w:before="240" w:line="260" w:lineRule="atLeast"/>
      </w:pPr>
      <w:r>
        <w:br/>
      </w:r>
      <w:r>
        <w:rPr>
          <w:rFonts w:ascii="Arial" w:eastAsia="Arial" w:hAnsi="Arial" w:cs="Arial"/>
          <w:b/>
          <w:color w:val="000000"/>
          <w:sz w:val="20"/>
        </w:rPr>
        <w:t>Subject:</w:t>
      </w:r>
      <w:r>
        <w:rPr>
          <w:rFonts w:ascii="Arial" w:eastAsia="Arial" w:hAnsi="Arial" w:cs="Arial"/>
          <w:color w:val="000000"/>
          <w:sz w:val="20"/>
        </w:rPr>
        <w:t xml:space="preserve"> IMMIGRATION (92%); IMMIGRATION, CITIZENSHIP &amp; DISPLACEMENT (92%); POLITICAL CANDIDATES (91%); </w:t>
      </w:r>
      <w:r>
        <w:rPr>
          <w:rFonts w:ascii="Arial" w:eastAsia="Arial" w:hAnsi="Arial" w:cs="Arial"/>
          <w:b/>
          <w:color w:val="000000"/>
          <w:sz w:val="20"/>
        </w:rPr>
        <w:t>FACT CHECKING</w:t>
      </w:r>
      <w:r>
        <w:rPr>
          <w:rFonts w:ascii="Arial" w:eastAsia="Arial" w:hAnsi="Arial" w:cs="Arial"/>
          <w:color w:val="000000"/>
          <w:sz w:val="20"/>
        </w:rPr>
        <w:t xml:space="preserve"> (90%); NATIONAL SECURITY &amp; FOREIGN RELATIONS (90%); US DEMOCRATIC PARTY (90%); US PRESIDENTIAL CANDIDATES 2016 (90%); US REPUBLICAN PARTY (90%); CATS (89%); DISINFORMATION &amp; MISINFORMATION (89%); GOSSIP &amp; RUMORS (89%); REPORTS, REVIEWS &amp; SECTIONS (79%); CAMPAIGNS &amp; </w:t>
      </w:r>
      <w:r>
        <w:rPr>
          <w:rFonts w:ascii="Arial" w:eastAsia="Arial" w:hAnsi="Arial" w:cs="Arial"/>
          <w:b/>
          <w:color w:val="000000"/>
          <w:sz w:val="20"/>
        </w:rPr>
        <w:t>ELECTIONS</w:t>
      </w:r>
      <w:r>
        <w:rPr>
          <w:rFonts w:ascii="Arial" w:eastAsia="Arial" w:hAnsi="Arial" w:cs="Arial"/>
          <w:color w:val="000000"/>
          <w:sz w:val="20"/>
        </w:rPr>
        <w:t xml:space="preserve"> (78%); </w:t>
      </w:r>
      <w:r>
        <w:rPr>
          <w:rFonts w:ascii="Arial" w:eastAsia="Arial" w:hAnsi="Arial" w:cs="Arial"/>
          <w:b/>
          <w:color w:val="000000"/>
          <w:sz w:val="20"/>
        </w:rPr>
        <w:t>ELECTIONS</w:t>
      </w:r>
      <w:r>
        <w:rPr>
          <w:rFonts w:ascii="Arial" w:eastAsia="Arial" w:hAnsi="Arial" w:cs="Arial"/>
          <w:color w:val="000000"/>
          <w:sz w:val="20"/>
        </w:rPr>
        <w:t xml:space="preserve"> (78%); FAKE NEWS (78%); GOVERNMENT BODIES &amp; OFFICES (78%); HEADS OF GOVERNMENT </w:t>
      </w:r>
      <w:r>
        <w:rPr>
          <w:rFonts w:ascii="Arial" w:eastAsia="Arial" w:hAnsi="Arial" w:cs="Arial"/>
          <w:b/>
          <w:color w:val="000000"/>
          <w:sz w:val="20"/>
        </w:rPr>
        <w:t>ELECTIONS</w:t>
      </w:r>
      <w:r>
        <w:rPr>
          <w:rFonts w:ascii="Arial" w:eastAsia="Arial" w:hAnsi="Arial" w:cs="Arial"/>
          <w:color w:val="000000"/>
          <w:sz w:val="20"/>
        </w:rPr>
        <w:t xml:space="preserve"> (78%); US PRESIDENTIAL CANDIDATES 2012 (78%); US PRESIDENTIAL CANDIDATES 2024 (78%); US PRESIDENTIAL </w:t>
      </w:r>
      <w:r>
        <w:rPr>
          <w:rFonts w:ascii="Arial" w:eastAsia="Arial" w:hAnsi="Arial" w:cs="Arial"/>
          <w:b/>
          <w:color w:val="000000"/>
          <w:sz w:val="20"/>
        </w:rPr>
        <w:t>ELECTIONS</w:t>
      </w:r>
      <w:r>
        <w:rPr>
          <w:rFonts w:ascii="Arial" w:eastAsia="Arial" w:hAnsi="Arial" w:cs="Arial"/>
          <w:color w:val="000000"/>
          <w:sz w:val="20"/>
        </w:rPr>
        <w:t xml:space="preserve"> (78%); INTERNET SOCIAL NETWORKING (76%); KIDNAPPING &amp; ABDUCTION (75%); ASSOCIATIONS &amp; ORGANIZATIONS (74%); BOMBINGS (69%); AFRICAN AMERICANS (68%)</w:t>
      </w:r>
    </w:p>
    <w:p w14:paraId="6E0FBB3B" w14:textId="77777777" w:rsidR="00A35B7F" w:rsidRDefault="00A35B7F" w:rsidP="00A35B7F">
      <w:pPr>
        <w:pStyle w:val="Normal18"/>
        <w:spacing w:before="240" w:line="260" w:lineRule="atLeast"/>
      </w:pPr>
      <w:r>
        <w:br/>
      </w:r>
      <w:r>
        <w:rPr>
          <w:rFonts w:ascii="Arial" w:eastAsia="Arial" w:hAnsi="Arial" w:cs="Arial"/>
          <w:b/>
          <w:color w:val="000000"/>
          <w:sz w:val="20"/>
        </w:rPr>
        <w:t>Company:</w:t>
      </w:r>
      <w:r>
        <w:rPr>
          <w:rFonts w:ascii="Arial" w:eastAsia="Arial" w:hAnsi="Arial" w:cs="Arial"/>
          <w:color w:val="000000"/>
          <w:sz w:val="20"/>
        </w:rPr>
        <w:t>  META PLATFORMS INC (53%)</w:t>
      </w:r>
    </w:p>
    <w:p w14:paraId="6C8EC044" w14:textId="77777777" w:rsidR="00A35B7F" w:rsidRDefault="00A35B7F" w:rsidP="00A35B7F">
      <w:pPr>
        <w:pStyle w:val="Normal18"/>
        <w:spacing w:before="240" w:line="260" w:lineRule="atLeast"/>
      </w:pPr>
      <w:r>
        <w:br/>
      </w:r>
      <w:r>
        <w:rPr>
          <w:rFonts w:ascii="Arial" w:eastAsia="Arial" w:hAnsi="Arial" w:cs="Arial"/>
          <w:b/>
          <w:color w:val="000000"/>
          <w:sz w:val="20"/>
        </w:rPr>
        <w:t>Ticker:</w:t>
      </w:r>
      <w:r>
        <w:rPr>
          <w:rFonts w:ascii="Arial" w:eastAsia="Arial" w:hAnsi="Arial" w:cs="Arial"/>
          <w:color w:val="000000"/>
          <w:sz w:val="20"/>
        </w:rPr>
        <w:t> META (NASDAQ) (53%)</w:t>
      </w:r>
    </w:p>
    <w:p w14:paraId="3B72D808" w14:textId="77777777" w:rsidR="00A35B7F" w:rsidRDefault="00A35B7F" w:rsidP="00A35B7F">
      <w:pPr>
        <w:pStyle w:val="Normal18"/>
        <w:spacing w:before="240" w:line="260" w:lineRule="atLeast"/>
      </w:pPr>
      <w:r>
        <w:br/>
      </w:r>
      <w:r>
        <w:rPr>
          <w:rFonts w:ascii="Arial" w:eastAsia="Arial" w:hAnsi="Arial" w:cs="Arial"/>
          <w:b/>
          <w:color w:val="000000"/>
          <w:sz w:val="20"/>
        </w:rPr>
        <w:t>Industry:</w:t>
      </w:r>
      <w:r>
        <w:rPr>
          <w:rFonts w:ascii="Arial" w:eastAsia="Arial" w:hAnsi="Arial" w:cs="Arial"/>
          <w:color w:val="000000"/>
          <w:sz w:val="20"/>
        </w:rPr>
        <w:t xml:space="preserve"> NAICS516210 MEDIA STREAMING DIST SVCS, SOCIAL NETWORKS, AND OTHER MEDIA </w:t>
      </w:r>
      <w:r>
        <w:rPr>
          <w:rFonts w:ascii="Arial" w:eastAsia="Arial" w:hAnsi="Arial" w:cs="Arial"/>
          <w:color w:val="000000"/>
          <w:sz w:val="20"/>
        </w:rPr>
        <w:lastRenderedPageBreak/>
        <w:t>NETWORKS AND CONTENT PROVIDERS (53%); SIC7374 COMPUTER PROCESSING &amp; DATA PREPARATION &amp; PROCESSING SERVICES (53%); INTERNET SOCIAL NETWORKING (76%); EDUCATIONAL SERVICES (74%)</w:t>
      </w:r>
    </w:p>
    <w:p w14:paraId="3FD670F7" w14:textId="77777777" w:rsidR="00A35B7F" w:rsidRDefault="00A35B7F" w:rsidP="00A35B7F">
      <w:pPr>
        <w:pStyle w:val="Normal18"/>
        <w:spacing w:before="240" w:line="260" w:lineRule="atLeast"/>
      </w:pPr>
      <w:r>
        <w:br/>
      </w:r>
      <w:r>
        <w:rPr>
          <w:rFonts w:ascii="Arial" w:eastAsia="Arial" w:hAnsi="Arial" w:cs="Arial"/>
          <w:b/>
          <w:color w:val="000000"/>
          <w:sz w:val="20"/>
        </w:rPr>
        <w:t>Person:</w:t>
      </w:r>
      <w:r>
        <w:rPr>
          <w:rFonts w:ascii="Arial" w:eastAsia="Arial" w:hAnsi="Arial" w:cs="Arial"/>
          <w:color w:val="000000"/>
          <w:sz w:val="20"/>
        </w:rPr>
        <w:t> DONALD TRUMP (79%); J D VANCE (79%); KAMALA HARRIS (79%); MIKE DEWINE (79%)</w:t>
      </w:r>
    </w:p>
    <w:p w14:paraId="20B88734" w14:textId="77777777" w:rsidR="00A35B7F" w:rsidRDefault="00A35B7F" w:rsidP="00A35B7F">
      <w:pPr>
        <w:pStyle w:val="Normal18"/>
        <w:spacing w:before="240" w:line="260" w:lineRule="atLeast"/>
      </w:pPr>
      <w:r>
        <w:br/>
      </w:r>
      <w:r>
        <w:rPr>
          <w:rFonts w:ascii="Arial" w:eastAsia="Arial" w:hAnsi="Arial" w:cs="Arial"/>
          <w:b/>
          <w:color w:val="000000"/>
          <w:sz w:val="20"/>
        </w:rPr>
        <w:t>Geographic:</w:t>
      </w:r>
      <w:r>
        <w:rPr>
          <w:rFonts w:ascii="Arial" w:eastAsia="Arial" w:hAnsi="Arial" w:cs="Arial"/>
          <w:color w:val="000000"/>
          <w:sz w:val="20"/>
        </w:rPr>
        <w:t> COLUMBUS, OH, USA (79%); INDIANA, USA (93%); OHIO, USA (79%); UNITED STATES (79%); CARIBBEAN ISLANDS (73%)</w:t>
      </w:r>
    </w:p>
    <w:p w14:paraId="622796B4" w14:textId="77777777" w:rsidR="00A35B7F" w:rsidRDefault="00A35B7F" w:rsidP="00A35B7F">
      <w:pPr>
        <w:pStyle w:val="Normal18"/>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September 20, 2024</w:t>
      </w:r>
    </w:p>
    <w:p w14:paraId="23CD55CD" w14:textId="77777777" w:rsidR="00A35B7F" w:rsidRDefault="00A35B7F" w:rsidP="00A35B7F">
      <w:pPr>
        <w:pStyle w:val="Normal18"/>
      </w:pPr>
    </w:p>
    <w:p w14:paraId="17616E38" w14:textId="77777777" w:rsidR="00A35B7F" w:rsidRDefault="00A35B7F" w:rsidP="00A35B7F">
      <w:pPr>
        <w:pStyle w:val="Normal18"/>
        <w:ind w:left="200"/>
        <w:sectPr w:rsidR="00A35B7F" w:rsidSect="00A35B7F">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685888" behindDoc="0" locked="0" layoutInCell="1" allowOverlap="1" wp14:anchorId="6D155C22" wp14:editId="677C6F6C">
                <wp:simplePos x="0" y="0"/>
                <wp:positionH relativeFrom="column">
                  <wp:posOffset>0</wp:posOffset>
                </wp:positionH>
                <wp:positionV relativeFrom="paragraph">
                  <wp:posOffset>127000</wp:posOffset>
                </wp:positionV>
                <wp:extent cx="6502400" cy="0"/>
                <wp:effectExtent l="6350" t="9525" r="15875" b="9525"/>
                <wp:wrapNone/>
                <wp:docPr id="1090295965"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4D305" id="Line 8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0FCE1E88" w14:textId="77777777" w:rsidR="00A35B7F" w:rsidRDefault="00A35B7F" w:rsidP="00A35B7F">
      <w:pPr>
        <w:pStyle w:val="Normal19"/>
        <w:sectPr w:rsidR="00A35B7F" w:rsidSect="00A35B7F">
          <w:headerReference w:type="even" r:id="rId170"/>
          <w:headerReference w:type="default" r:id="rId171"/>
          <w:footerReference w:type="even" r:id="rId172"/>
          <w:footerReference w:type="default" r:id="rId173"/>
          <w:headerReference w:type="first" r:id="rId174"/>
          <w:footerReference w:type="first" r:id="rId175"/>
          <w:pgSz w:w="12240" w:h="15840"/>
          <w:pgMar w:top="840" w:right="1000" w:bottom="840" w:left="1000" w:header="400" w:footer="400" w:gutter="0"/>
          <w:cols w:space="720"/>
          <w:titlePg/>
        </w:sectPr>
      </w:pPr>
    </w:p>
    <w:p w14:paraId="7176061E" w14:textId="77777777" w:rsidR="00A35B7F" w:rsidRDefault="00A35B7F" w:rsidP="00A35B7F">
      <w:pPr>
        <w:pStyle w:val="Normal19"/>
      </w:pPr>
    </w:p>
    <w:p w14:paraId="57D5AE60" w14:textId="77777777" w:rsidR="00A35B7F" w:rsidRDefault="00A35B7F" w:rsidP="00A35B7F">
      <w:pPr>
        <w:pStyle w:val="Normal19"/>
      </w:pPr>
      <w:r>
        <w:rPr>
          <w:noProof/>
        </w:rPr>
        <w:drawing>
          <wp:inline distT="0" distB="0" distL="0" distR="0" wp14:anchorId="2BCB71CE" wp14:editId="36D9B112">
            <wp:extent cx="1879600" cy="381000"/>
            <wp:effectExtent l="0" t="0" r="0" b="0"/>
            <wp:docPr id="24" name="Picture 105" descr="LexisNe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exisNexi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79600" cy="381000"/>
                    </a:xfrm>
                    <a:prstGeom prst="rect">
                      <a:avLst/>
                    </a:prstGeom>
                    <a:noFill/>
                    <a:ln>
                      <a:noFill/>
                    </a:ln>
                  </pic:spPr>
                </pic:pic>
              </a:graphicData>
            </a:graphic>
          </wp:inline>
        </w:drawing>
      </w:r>
      <w:r>
        <w:cr/>
      </w:r>
    </w:p>
    <w:p w14:paraId="3B8F6DEB" w14:textId="77777777" w:rsidR="00A35B7F" w:rsidRDefault="00A35B7F" w:rsidP="00A35B7F">
      <w:pPr>
        <w:pStyle w:val="Heading117"/>
        <w:keepNext w:val="0"/>
        <w:numPr>
          <w:ilvl w:val="0"/>
          <w:numId w:val="140"/>
        </w:numPr>
        <w:spacing w:after="200" w:line="340" w:lineRule="atLeast"/>
        <w:ind w:left="2061"/>
        <w:jc w:val="center"/>
      </w:pPr>
      <w:hyperlink r:id="rId176" w:history="1">
        <w:r>
          <w:rPr>
            <w:rFonts w:eastAsia="Arial"/>
            <w:color w:val="0077CC"/>
            <w:sz w:val="28"/>
            <w:u w:val="single"/>
            <w:shd w:val="clear" w:color="auto" w:fill="FFFFFF"/>
          </w:rPr>
          <w:t xml:space="preserve">PBS Hurls Bad </w:t>
        </w:r>
      </w:hyperlink>
      <w:hyperlink r:id="rId177" w:history="1">
        <w:r>
          <w:rPr>
            <w:rFonts w:eastAsia="Arial"/>
            <w:color w:val="0077CC"/>
            <w:sz w:val="28"/>
            <w:u w:val="single"/>
            <w:shd w:val="clear" w:color="auto" w:fill="FFFFFF"/>
          </w:rPr>
          <w:t>Fact Checks</w:t>
        </w:r>
      </w:hyperlink>
      <w:hyperlink r:id="rId178" w:history="1">
        <w:r>
          <w:rPr>
            <w:rFonts w:eastAsia="Arial"/>
            <w:color w:val="0077CC"/>
            <w:sz w:val="28"/>
            <w:u w:val="single"/>
            <w:shd w:val="clear" w:color="auto" w:fill="FFFFFF"/>
          </w:rPr>
          <w:t>: GOP Voting Concerns Could Mean 'Political Violence'</w:t>
        </w:r>
      </w:hyperlink>
    </w:p>
    <w:p w14:paraId="0878B06F" w14:textId="77777777" w:rsidR="00A35B7F" w:rsidRDefault="00A35B7F" w:rsidP="00A35B7F">
      <w:pPr>
        <w:pStyle w:val="Normal19"/>
        <w:spacing w:before="120" w:line="260" w:lineRule="atLeast"/>
        <w:jc w:val="center"/>
      </w:pPr>
      <w:r>
        <w:rPr>
          <w:rFonts w:ascii="Arial" w:eastAsia="Arial" w:hAnsi="Arial" w:cs="Arial"/>
          <w:color w:val="000000"/>
          <w:sz w:val="20"/>
        </w:rPr>
        <w:t xml:space="preserve">Newstex Blogs </w:t>
      </w:r>
    </w:p>
    <w:p w14:paraId="1915408F" w14:textId="77777777" w:rsidR="00A35B7F" w:rsidRDefault="00A35B7F" w:rsidP="00A35B7F">
      <w:pPr>
        <w:pStyle w:val="Normal19"/>
        <w:spacing w:before="120" w:line="260" w:lineRule="atLeast"/>
        <w:jc w:val="center"/>
      </w:pPr>
      <w:r>
        <w:rPr>
          <w:rFonts w:ascii="Arial" w:eastAsia="Arial" w:hAnsi="Arial" w:cs="Arial"/>
          <w:color w:val="000000"/>
          <w:sz w:val="20"/>
        </w:rPr>
        <w:t>Newsbusters.org</w:t>
      </w:r>
    </w:p>
    <w:p w14:paraId="5F5A6432" w14:textId="77777777" w:rsidR="00A35B7F" w:rsidRDefault="00A35B7F" w:rsidP="00A35B7F">
      <w:pPr>
        <w:pStyle w:val="Normal19"/>
        <w:spacing w:before="120" w:line="260" w:lineRule="atLeast"/>
        <w:jc w:val="center"/>
      </w:pPr>
      <w:r>
        <w:rPr>
          <w:rFonts w:ascii="Arial" w:eastAsia="Arial" w:hAnsi="Arial" w:cs="Arial"/>
          <w:color w:val="000000"/>
          <w:sz w:val="20"/>
        </w:rPr>
        <w:t>July 19, 2024 Friday 2:00 AM EST</w:t>
      </w:r>
    </w:p>
    <w:p w14:paraId="29C2BF7C" w14:textId="77777777" w:rsidR="00A35B7F" w:rsidRDefault="00A35B7F" w:rsidP="00A35B7F">
      <w:pPr>
        <w:pStyle w:val="Normal19"/>
        <w:spacing w:line="240" w:lineRule="atLeast"/>
        <w:jc w:val="both"/>
      </w:pPr>
      <w:bookmarkStart w:id="24" w:name="Bookmark_19"/>
      <w:bookmarkEnd w:id="24"/>
    </w:p>
    <w:p w14:paraId="2F38D269" w14:textId="77777777" w:rsidR="00A35B7F" w:rsidRDefault="00A35B7F" w:rsidP="00A35B7F">
      <w:pPr>
        <w:pStyle w:val="Normal19"/>
        <w:spacing w:before="120" w:line="220" w:lineRule="atLeast"/>
      </w:pPr>
      <w:r>
        <w:br/>
      </w:r>
      <w:r>
        <w:rPr>
          <w:rFonts w:ascii="Arial" w:eastAsia="Arial" w:hAnsi="Arial" w:cs="Arial"/>
          <w:color w:val="000000"/>
          <w:sz w:val="16"/>
        </w:rPr>
        <w:t>Delivered by Newstex LLC. All Rights Reserved.</w:t>
      </w:r>
    </w:p>
    <w:p w14:paraId="31ECE23C" w14:textId="77777777" w:rsidR="00A35B7F" w:rsidRDefault="00A35B7F" w:rsidP="00A35B7F">
      <w:pPr>
        <w:pStyle w:val="Normal19"/>
        <w:spacing w:line="220" w:lineRule="atLeast"/>
      </w:pPr>
      <w:r>
        <w:rPr>
          <w:rFonts w:ascii="Arial" w:eastAsia="Arial" w:hAnsi="Arial" w:cs="Arial"/>
          <w:color w:val="000000"/>
          <w:sz w:val="16"/>
        </w:rPr>
        <w:t xml:space="preserve">Copyright 2024 Newsbusters.org </w:t>
      </w:r>
    </w:p>
    <w:p w14:paraId="67AFD456" w14:textId="77777777" w:rsidR="00A35B7F" w:rsidRDefault="00A35B7F" w:rsidP="00A35B7F">
      <w:pPr>
        <w:pStyle w:val="Normal19"/>
        <w:spacing w:before="120" w:line="260" w:lineRule="atLeast"/>
      </w:pPr>
      <w:r>
        <w:rPr>
          <w:rFonts w:ascii="Arial" w:eastAsia="Arial" w:hAnsi="Arial" w:cs="Arial"/>
          <w:b/>
          <w:color w:val="000000"/>
          <w:sz w:val="20"/>
        </w:rPr>
        <w:t>Length:</w:t>
      </w:r>
      <w:r>
        <w:rPr>
          <w:rFonts w:ascii="Arial" w:eastAsia="Arial" w:hAnsi="Arial" w:cs="Arial"/>
          <w:color w:val="000000"/>
          <w:sz w:val="20"/>
        </w:rPr>
        <w:t> 1177 words</w:t>
      </w:r>
    </w:p>
    <w:p w14:paraId="5F71DE74" w14:textId="77777777" w:rsidR="00A35B7F" w:rsidRDefault="00A35B7F" w:rsidP="00A35B7F">
      <w:pPr>
        <w:pStyle w:val="Normal19"/>
        <w:spacing w:before="120" w:line="260" w:lineRule="atLeast"/>
      </w:pPr>
      <w:r>
        <w:rPr>
          <w:rFonts w:ascii="Arial" w:eastAsia="Arial" w:hAnsi="Arial" w:cs="Arial"/>
          <w:b/>
          <w:color w:val="000000"/>
          <w:sz w:val="20"/>
        </w:rPr>
        <w:t>Byline:</w:t>
      </w:r>
      <w:r>
        <w:rPr>
          <w:rFonts w:ascii="Arial" w:eastAsia="Arial" w:hAnsi="Arial" w:cs="Arial"/>
          <w:color w:val="000000"/>
          <w:sz w:val="20"/>
        </w:rPr>
        <w:t> Clay Waters</w:t>
      </w:r>
    </w:p>
    <w:p w14:paraId="2E6FE19B" w14:textId="77777777" w:rsidR="00A35B7F" w:rsidRDefault="00A35B7F" w:rsidP="00A35B7F">
      <w:pPr>
        <w:pStyle w:val="Normal19"/>
        <w:keepNext/>
        <w:spacing w:before="240" w:line="340" w:lineRule="atLeast"/>
      </w:pPr>
      <w:bookmarkStart w:id="25" w:name="Body_17"/>
      <w:bookmarkEnd w:id="25"/>
      <w:r>
        <w:rPr>
          <w:rFonts w:ascii="Arial" w:eastAsia="Arial" w:hAnsi="Arial" w:cs="Arial"/>
          <w:b/>
          <w:color w:val="000000"/>
          <w:sz w:val="28"/>
        </w:rPr>
        <w:t>Body</w:t>
      </w:r>
    </w:p>
    <w:p w14:paraId="152ECC81" w14:textId="77777777" w:rsidR="00A35B7F" w:rsidRDefault="00A35B7F" w:rsidP="00A35B7F">
      <w:pPr>
        <w:pStyle w:val="Normal19"/>
        <w:spacing w:line="60" w:lineRule="exact"/>
      </w:pPr>
      <w:r>
        <w:rPr>
          <w:noProof/>
        </w:rPr>
        <mc:AlternateContent>
          <mc:Choice Requires="wps">
            <w:drawing>
              <wp:anchor distT="0" distB="0" distL="114300" distR="114300" simplePos="0" relativeHeight="251686912" behindDoc="0" locked="0" layoutInCell="1" allowOverlap="1" wp14:anchorId="586AD315" wp14:editId="1530BAC7">
                <wp:simplePos x="0" y="0"/>
                <wp:positionH relativeFrom="column">
                  <wp:posOffset>0</wp:posOffset>
                </wp:positionH>
                <wp:positionV relativeFrom="paragraph">
                  <wp:posOffset>25400</wp:posOffset>
                </wp:positionV>
                <wp:extent cx="6502400" cy="0"/>
                <wp:effectExtent l="15875" t="19050" r="15875" b="19050"/>
                <wp:wrapTopAndBottom/>
                <wp:docPr id="1643982354"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3C2C2" id="Line 8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3F68387F" w14:textId="77777777" w:rsidR="00A35B7F" w:rsidRDefault="00A35B7F" w:rsidP="00A35B7F">
      <w:pPr>
        <w:pStyle w:val="Normal19"/>
      </w:pPr>
    </w:p>
    <w:p w14:paraId="1C4C2C7E" w14:textId="77777777" w:rsidR="00A35B7F" w:rsidRDefault="00A35B7F" w:rsidP="00A35B7F">
      <w:pPr>
        <w:pStyle w:val="Normal19"/>
        <w:spacing w:before="240" w:line="260" w:lineRule="atLeast"/>
        <w:jc w:val="both"/>
      </w:pPr>
      <w:r>
        <w:rPr>
          <w:rFonts w:ascii="Arial" w:eastAsia="Arial" w:hAnsi="Arial" w:cs="Arial"/>
          <w:color w:val="000000"/>
          <w:sz w:val="20"/>
        </w:rPr>
        <w:t xml:space="preserve">July 19th, 2024 ( </w:t>
      </w:r>
      <w:hyperlink r:id="rId179" w:history="1">
        <w:r>
          <w:rPr>
            <w:rFonts w:ascii="Arial" w:eastAsia="Arial" w:hAnsi="Arial" w:cs="Arial"/>
            <w:color w:val="0077CC"/>
            <w:sz w:val="20"/>
            <w:u w:val="single"/>
            <w:shd w:val="clear" w:color="auto" w:fill="FFFFFF"/>
          </w:rPr>
          <w:t>Newsbusters.org</w:t>
        </w:r>
      </w:hyperlink>
      <w:r>
        <w:rPr>
          <w:rFonts w:ascii="Arial" w:eastAsia="Arial" w:hAnsi="Arial" w:cs="Arial"/>
          <w:color w:val="000000"/>
          <w:sz w:val="20"/>
        </w:rPr>
        <w:t xml:space="preserve">  - Delivered by  </w:t>
      </w:r>
      <w:hyperlink r:id="rId180" w:history="1">
        <w:r>
          <w:rPr>
            <w:rFonts w:ascii="Arial" w:eastAsia="Arial" w:hAnsi="Arial" w:cs="Arial"/>
            <w:color w:val="0077CC"/>
            <w:sz w:val="20"/>
            <w:u w:val="single"/>
            <w:shd w:val="clear" w:color="auto" w:fill="FFFFFF"/>
          </w:rPr>
          <w:t>Newstex</w:t>
        </w:r>
      </w:hyperlink>
      <w:r>
        <w:rPr>
          <w:rFonts w:ascii="Arial" w:eastAsia="Arial" w:hAnsi="Arial" w:cs="Arial"/>
          <w:color w:val="000000"/>
          <w:sz w:val="20"/>
        </w:rPr>
        <w:t xml:space="preserve"> )</w:t>
      </w:r>
    </w:p>
    <w:p w14:paraId="315394C6" w14:textId="77777777" w:rsidR="00A35B7F" w:rsidRDefault="00A35B7F" w:rsidP="00A35B7F">
      <w:pPr>
        <w:pStyle w:val="Normal19"/>
        <w:spacing w:before="200" w:line="260" w:lineRule="atLeast"/>
        <w:jc w:val="both"/>
      </w:pPr>
      <w:r>
        <w:rPr>
          <w:rFonts w:ascii="Arial" w:eastAsia="Arial" w:hAnsi="Arial" w:cs="Arial"/>
          <w:color w:val="000000"/>
          <w:sz w:val="20"/>
        </w:rPr>
        <w:t>PBS'</w:t>
      </w:r>
      <w:r>
        <w:rPr>
          <w:rFonts w:ascii="Arial" w:eastAsia="Arial" w:hAnsi="Arial" w:cs="Arial"/>
          <w:b/>
          <w:color w:val="000000"/>
          <w:sz w:val="20"/>
        </w:rPr>
        <w:t>s</w:t>
      </w:r>
      <w:r>
        <w:rPr>
          <w:rFonts w:ascii="Arial" w:eastAsia="Arial" w:hAnsi="Arial" w:cs="Arial"/>
          <w:color w:val="000000"/>
          <w:sz w:val="20"/>
        </w:rPr>
        <w:t xml:space="preserve"> biased coverage of Night Three of the Republican National Convention began even before the main event, on Wednesday evening'</w:t>
      </w:r>
      <w:r>
        <w:rPr>
          <w:rFonts w:ascii="Arial" w:eastAsia="Arial" w:hAnsi="Arial" w:cs="Arial"/>
          <w:b/>
          <w:color w:val="000000"/>
          <w:sz w:val="20"/>
        </w:rPr>
        <w:t>s</w:t>
      </w:r>
      <w:r>
        <w:rPr>
          <w:rFonts w:ascii="Arial" w:eastAsia="Arial" w:hAnsi="Arial" w:cs="Arial"/>
          <w:color w:val="000000"/>
          <w:sz w:val="20"/>
        </w:rPr>
        <w:t xml:space="preserve"> PBS News Hour, aiming not only to </w:t>
      </w:r>
      <w:r>
        <w:rPr>
          <w:rFonts w:ascii="Arial" w:eastAsia="Arial" w:hAnsi="Arial" w:cs="Arial"/>
          <w:b/>
          <w:color w:val="000000"/>
          <w:sz w:val="20"/>
        </w:rPr>
        <w:t>fact-check</w:t>
      </w:r>
      <w:r>
        <w:rPr>
          <w:rFonts w:ascii="Arial" w:eastAsia="Arial" w:hAnsi="Arial" w:cs="Arial"/>
          <w:color w:val="000000"/>
          <w:sz w:val="20"/>
        </w:rPr>
        <w:t xml:space="preserve"> the Republicans but even to suggest some Republican voting 'misinformation' could lead to "political violence."</w:t>
      </w:r>
    </w:p>
    <w:p w14:paraId="6E7F2FD7" w14:textId="77777777" w:rsidR="00A35B7F" w:rsidRDefault="00A35B7F" w:rsidP="00A35B7F">
      <w:pPr>
        <w:pStyle w:val="Normal19"/>
        <w:spacing w:before="240" w:line="260" w:lineRule="atLeast"/>
        <w:jc w:val="both"/>
      </w:pPr>
      <w:r>
        <w:rPr>
          <w:rFonts w:ascii="Arial" w:eastAsia="Arial" w:hAnsi="Arial" w:cs="Arial"/>
          <w:color w:val="000000"/>
          <w:sz w:val="20"/>
        </w:rPr>
        <w:t>The tax-funded network'</w:t>
      </w:r>
      <w:r>
        <w:rPr>
          <w:rFonts w:ascii="Arial" w:eastAsia="Arial" w:hAnsi="Arial" w:cs="Arial"/>
          <w:b/>
          <w:color w:val="000000"/>
          <w:sz w:val="20"/>
        </w:rPr>
        <w:t>s</w:t>
      </w:r>
      <w:r>
        <w:rPr>
          <w:rFonts w:ascii="Arial" w:eastAsia="Arial" w:hAnsi="Arial" w:cs="Arial"/>
          <w:color w:val="000000"/>
          <w:sz w:val="20"/>
        </w:rPr>
        <w:t xml:space="preserve">  </w:t>
      </w:r>
      <w:hyperlink r:id="rId181" w:history="1">
        <w:r>
          <w:rPr>
            <w:rFonts w:ascii="Arial" w:eastAsia="Arial" w:hAnsi="Arial" w:cs="Arial"/>
            <w:color w:val="0077CC"/>
            <w:sz w:val="20"/>
            <w:u w:val="single"/>
            <w:shd w:val="clear" w:color="auto" w:fill="FFFFFF"/>
          </w:rPr>
          <w:t xml:space="preserve">first </w:t>
        </w:r>
      </w:hyperlink>
      <w:hyperlink r:id="rId182" w:history="1">
        <w:r>
          <w:rPr>
            <w:rFonts w:ascii="Arial" w:eastAsia="Arial" w:hAnsi="Arial" w:cs="Arial"/>
            <w:b/>
            <w:color w:val="0077CC"/>
            <w:sz w:val="20"/>
            <w:u w:val="single"/>
            <w:shd w:val="clear" w:color="auto" w:fill="FFFFFF"/>
          </w:rPr>
          <w:t>fact-check</w:t>
        </w:r>
      </w:hyperlink>
      <w:hyperlink r:id="rId183" w:history="1">
        <w:r>
          <w:rPr>
            <w:rFonts w:ascii="Arial" w:eastAsia="Arial" w:hAnsi="Arial" w:cs="Arial"/>
            <w:color w:val="0077CC"/>
            <w:sz w:val="20"/>
            <w:u w:val="single"/>
            <w:shd w:val="clear" w:color="auto" w:fill="FFFFFF"/>
          </w:rPr>
          <w:t xml:space="preserve"> target wasreality TV star, Savannah Chrisley, who discussed</w:t>
        </w:r>
      </w:hyperlink>
      <w:r>
        <w:rPr>
          <w:rFonts w:ascii="Arial" w:eastAsia="Arial" w:hAnsi="Arial" w:cs="Arial"/>
          <w:color w:val="000000"/>
          <w:sz w:val="20"/>
        </w:rPr>
        <w:t> </w:t>
      </w:r>
      <w:hyperlink r:id="rId184" w:history="1">
        <w:r>
          <w:rPr>
            <w:rFonts w:ascii="Arial" w:eastAsia="Arial" w:hAnsi="Arial" w:cs="Arial"/>
            <w:color w:val="0077CC"/>
            <w:sz w:val="20"/>
            <w:u w:val="single"/>
            <w:shd w:val="clear" w:color="auto" w:fill="FFFFFF"/>
          </w:rPr>
          <w:t>her family'</w:t>
        </w:r>
      </w:hyperlink>
      <w:hyperlink r:id="rId185" w:history="1">
        <w:r>
          <w:rPr>
            <w:rFonts w:ascii="Arial" w:eastAsia="Arial" w:hAnsi="Arial" w:cs="Arial"/>
            <w:b/>
            <w:color w:val="0077CC"/>
            <w:sz w:val="20"/>
            <w:u w:val="single"/>
            <w:shd w:val="clear" w:color="auto" w:fill="FFFFFF"/>
          </w:rPr>
          <w:t>s</w:t>
        </w:r>
      </w:hyperlink>
      <w:hyperlink r:id="rId186" w:history="1">
        <w:r>
          <w:rPr>
            <w:rFonts w:ascii="Arial" w:eastAsia="Arial" w:hAnsi="Arial" w:cs="Arial"/>
            <w:color w:val="0077CC"/>
            <w:sz w:val="20"/>
            <w:u w:val="single"/>
            <w:shd w:val="clear" w:color="auto" w:fill="FFFFFF"/>
          </w:rPr>
          <w:t xml:space="preserve"> legal woes in her speech. Lisa Desjardins, reporting from the convention floor, played the hypocrisy card before moving to the </w:t>
        </w:r>
      </w:hyperlink>
      <w:hyperlink r:id="rId187" w:history="1">
        <w:r>
          <w:rPr>
            <w:rFonts w:ascii="Arial" w:eastAsia="Arial" w:hAnsi="Arial" w:cs="Arial"/>
            <w:b/>
            <w:color w:val="0077CC"/>
            <w:sz w:val="20"/>
            <w:u w:val="single"/>
            <w:shd w:val="clear" w:color="auto" w:fill="FFFFFF"/>
          </w:rPr>
          <w:t>fact check</w:t>
        </w:r>
      </w:hyperlink>
      <w:hyperlink r:id="rId188" w:history="1">
        <w:r>
          <w:rPr>
            <w:rFonts w:ascii="Arial" w:eastAsia="Arial" w:hAnsi="Arial" w:cs="Arial"/>
            <w:color w:val="0077CC"/>
            <w:sz w:val="20"/>
            <w:u w:val="single"/>
            <w:shd w:val="clear" w:color="auto" w:fill="FFFFFF"/>
          </w:rPr>
          <w:t>.</w:t>
        </w:r>
      </w:hyperlink>
    </w:p>
    <w:p w14:paraId="205B48FD" w14:textId="77777777" w:rsidR="00A35B7F" w:rsidRDefault="00A35B7F" w:rsidP="00A35B7F">
      <w:pPr>
        <w:pStyle w:val="Normal19"/>
        <w:spacing w:before="200" w:line="260" w:lineRule="atLeast"/>
        <w:jc w:val="both"/>
      </w:pPr>
      <w:r>
        <w:rPr>
          <w:rFonts w:ascii="Arial" w:eastAsia="Arial" w:hAnsi="Arial" w:cs="Arial"/>
          <w:color w:val="000000"/>
          <w:sz w:val="20"/>
        </w:rPr>
        <w:t>Desjardins: But amid praise of Trump, on a night focused on law and order, Republicans generally ignored Trump'</w:t>
      </w:r>
      <w:r>
        <w:rPr>
          <w:rFonts w:ascii="Arial" w:eastAsia="Arial" w:hAnsi="Arial" w:cs="Arial"/>
          <w:b/>
          <w:color w:val="000000"/>
          <w:sz w:val="20"/>
        </w:rPr>
        <w:t>s</w:t>
      </w:r>
      <w:r>
        <w:rPr>
          <w:rFonts w:ascii="Arial" w:eastAsia="Arial" w:hAnsi="Arial" w:cs="Arial"/>
          <w:color w:val="000000"/>
          <w:sz w:val="20"/>
        </w:rPr>
        <w:t xml:space="preserve"> own 34 felony convictions, except as evidence of what they see as a weaponized justice system.</w:t>
      </w:r>
    </w:p>
    <w:p w14:paraId="690BCB61" w14:textId="77777777" w:rsidR="00A35B7F" w:rsidRDefault="00A35B7F" w:rsidP="00A35B7F">
      <w:pPr>
        <w:pStyle w:val="Normal19"/>
        <w:spacing w:before="200" w:line="260" w:lineRule="atLeast"/>
        <w:jc w:val="both"/>
      </w:pPr>
      <w:r>
        <w:rPr>
          <w:rFonts w:ascii="Arial" w:eastAsia="Arial" w:hAnsi="Arial" w:cs="Arial"/>
          <w:color w:val="000000"/>
          <w:sz w:val="20"/>
        </w:rPr>
        <w:t>Savannah Chrisley: Today, we have a two-faced justice system. Just look at what they're doing to President Trump, all while, let'</w:t>
      </w:r>
      <w:r>
        <w:rPr>
          <w:rFonts w:ascii="Arial" w:eastAsia="Arial" w:hAnsi="Arial" w:cs="Arial"/>
          <w:b/>
          <w:color w:val="000000"/>
          <w:sz w:val="20"/>
        </w:rPr>
        <w:t>s</w:t>
      </w:r>
      <w:r>
        <w:rPr>
          <w:rFonts w:ascii="Arial" w:eastAsia="Arial" w:hAnsi="Arial" w:cs="Arial"/>
          <w:color w:val="000000"/>
          <w:sz w:val="20"/>
        </w:rPr>
        <w:t xml:space="preserve"> face it, Hunter Biden is roaming around free and attending classified meetings.</w:t>
      </w:r>
    </w:p>
    <w:p w14:paraId="04862E4B" w14:textId="77777777" w:rsidR="00A35B7F" w:rsidRDefault="00A35B7F" w:rsidP="00A35B7F">
      <w:pPr>
        <w:pStyle w:val="Normal19"/>
        <w:spacing w:before="200" w:line="260" w:lineRule="atLeast"/>
        <w:jc w:val="both"/>
      </w:pPr>
      <w:r>
        <w:rPr>
          <w:rFonts w:ascii="Arial" w:eastAsia="Arial" w:hAnsi="Arial" w:cs="Arial"/>
          <w:color w:val="000000"/>
          <w:sz w:val="20"/>
        </w:rPr>
        <w:t xml:space="preserve">PBS pounced, with the help of their convention </w:t>
      </w:r>
      <w:r>
        <w:rPr>
          <w:rFonts w:ascii="Arial" w:eastAsia="Arial" w:hAnsi="Arial" w:cs="Arial"/>
          <w:b/>
          <w:color w:val="000000"/>
          <w:sz w:val="20"/>
        </w:rPr>
        <w:t>fact-check</w:t>
      </w:r>
      <w:r>
        <w:rPr>
          <w:rFonts w:ascii="Arial" w:eastAsia="Arial" w:hAnsi="Arial" w:cs="Arial"/>
          <w:color w:val="000000"/>
          <w:sz w:val="20"/>
        </w:rPr>
        <w:t xml:space="preserve"> partners, the left-leaning </w:t>
      </w:r>
      <w:r>
        <w:rPr>
          <w:rFonts w:ascii="Arial" w:eastAsia="Arial" w:hAnsi="Arial" w:cs="Arial"/>
          <w:b/>
          <w:color w:val="000000"/>
          <w:sz w:val="20"/>
        </w:rPr>
        <w:t>PolitiFact</w:t>
      </w:r>
      <w:r>
        <w:rPr>
          <w:rFonts w:ascii="Arial" w:eastAsia="Arial" w:hAnsi="Arial" w:cs="Arial"/>
          <w:color w:val="000000"/>
          <w:sz w:val="20"/>
        </w:rPr>
        <w:t xml:space="preserve"> .</w:t>
      </w:r>
    </w:p>
    <w:p w14:paraId="2AAAB5DC" w14:textId="77777777" w:rsidR="00A35B7F" w:rsidRDefault="00A35B7F" w:rsidP="00A35B7F">
      <w:pPr>
        <w:pStyle w:val="Normal19"/>
        <w:spacing w:before="200" w:line="260" w:lineRule="atLeast"/>
        <w:jc w:val="both"/>
      </w:pPr>
      <w:r>
        <w:rPr>
          <w:rFonts w:ascii="Arial" w:eastAsia="Arial" w:hAnsi="Arial" w:cs="Arial"/>
          <w:color w:val="000000"/>
          <w:sz w:val="20"/>
        </w:rPr>
        <w:t xml:space="preserve">Katie Sanders, Editor in Chief, </w:t>
      </w:r>
      <w:r>
        <w:rPr>
          <w:rFonts w:ascii="Arial" w:eastAsia="Arial" w:hAnsi="Arial" w:cs="Arial"/>
          <w:b/>
          <w:color w:val="000000"/>
          <w:sz w:val="20"/>
        </w:rPr>
        <w:t>PolitiFact</w:t>
      </w:r>
      <w:r>
        <w:rPr>
          <w:rFonts w:ascii="Arial" w:eastAsia="Arial" w:hAnsi="Arial" w:cs="Arial"/>
          <w:color w:val="000000"/>
          <w:sz w:val="20"/>
        </w:rPr>
        <w:t>: So this is unproven.</w:t>
      </w:r>
    </w:p>
    <w:p w14:paraId="720F7EC1" w14:textId="77777777" w:rsidR="00A35B7F" w:rsidRDefault="00A35B7F" w:rsidP="00A35B7F">
      <w:pPr>
        <w:pStyle w:val="Normal19"/>
        <w:spacing w:before="200" w:line="260" w:lineRule="atLeast"/>
        <w:jc w:val="both"/>
      </w:pPr>
      <w:r>
        <w:rPr>
          <w:rFonts w:ascii="Arial" w:eastAsia="Arial" w:hAnsi="Arial" w:cs="Arial"/>
          <w:color w:val="000000"/>
          <w:sz w:val="20"/>
        </w:rPr>
        <w:t xml:space="preserve">Lisa Desjardins: We spoke with </w:t>
      </w:r>
      <w:r>
        <w:rPr>
          <w:rFonts w:ascii="Arial" w:eastAsia="Arial" w:hAnsi="Arial" w:cs="Arial"/>
          <w:b/>
          <w:color w:val="000000"/>
          <w:sz w:val="20"/>
        </w:rPr>
        <w:t>PolitiFact</w:t>
      </w:r>
      <w:r>
        <w:rPr>
          <w:rFonts w:ascii="Arial" w:eastAsia="Arial" w:hAnsi="Arial" w:cs="Arial"/>
          <w:color w:val="000000"/>
          <w:sz w:val="20"/>
        </w:rPr>
        <w:t>'</w:t>
      </w:r>
      <w:r>
        <w:rPr>
          <w:rFonts w:ascii="Arial" w:eastAsia="Arial" w:hAnsi="Arial" w:cs="Arial"/>
          <w:b/>
          <w:color w:val="000000"/>
          <w:sz w:val="20"/>
        </w:rPr>
        <w:t>s</w:t>
      </w:r>
      <w:r>
        <w:rPr>
          <w:rFonts w:ascii="Arial" w:eastAsia="Arial" w:hAnsi="Arial" w:cs="Arial"/>
          <w:color w:val="000000"/>
          <w:sz w:val="20"/>
        </w:rPr>
        <w:t xml:space="preserve"> Katie Sanders. The organization is </w:t>
      </w:r>
      <w:r>
        <w:rPr>
          <w:rFonts w:ascii="Arial" w:eastAsia="Arial" w:hAnsi="Arial" w:cs="Arial"/>
          <w:b/>
          <w:color w:val="000000"/>
          <w:sz w:val="20"/>
        </w:rPr>
        <w:t>checking</w:t>
      </w:r>
      <w:r>
        <w:rPr>
          <w:rFonts w:ascii="Arial" w:eastAsia="Arial" w:hAnsi="Arial" w:cs="Arial"/>
          <w:color w:val="000000"/>
          <w:sz w:val="20"/>
        </w:rPr>
        <w:t xml:space="preserve"> statements made at both 2024 conventions. In this case, the claim comes from an NBC report about Hunter Biden. But:</w:t>
      </w:r>
    </w:p>
    <w:p w14:paraId="577E970A" w14:textId="77777777" w:rsidR="00A35B7F" w:rsidRDefault="00A35B7F" w:rsidP="00A35B7F">
      <w:pPr>
        <w:pStyle w:val="Normal19"/>
        <w:spacing w:before="200" w:line="260" w:lineRule="atLeast"/>
        <w:jc w:val="both"/>
      </w:pPr>
      <w:r>
        <w:rPr>
          <w:rFonts w:ascii="Arial" w:eastAsia="Arial" w:hAnsi="Arial" w:cs="Arial"/>
          <w:color w:val="000000"/>
          <w:sz w:val="20"/>
        </w:rPr>
        <w:t>Sanders: That report did not say anything about Hunter Biden attending classified briefings. That would be something that would be illegal, because he does not have a security clearance to be in those sessions. So it'</w:t>
      </w:r>
      <w:r>
        <w:rPr>
          <w:rFonts w:ascii="Arial" w:eastAsia="Arial" w:hAnsi="Arial" w:cs="Arial"/>
          <w:b/>
          <w:color w:val="000000"/>
          <w:sz w:val="20"/>
        </w:rPr>
        <w:t>s</w:t>
      </w:r>
      <w:r>
        <w:rPr>
          <w:rFonts w:ascii="Arial" w:eastAsia="Arial" w:hAnsi="Arial" w:cs="Arial"/>
          <w:color w:val="000000"/>
          <w:sz w:val="20"/>
        </w:rPr>
        <w:t xml:space="preserve"> not a proven claim.</w:t>
      </w:r>
    </w:p>
    <w:p w14:paraId="2E754E40" w14:textId="77777777" w:rsidR="00A35B7F" w:rsidRDefault="00A35B7F" w:rsidP="00A35B7F">
      <w:pPr>
        <w:pStyle w:val="Normal19"/>
        <w:spacing w:before="200" w:line="260" w:lineRule="atLeast"/>
        <w:jc w:val="both"/>
      </w:pPr>
      <w:r>
        <w:rPr>
          <w:rFonts w:ascii="Arial" w:eastAsia="Arial" w:hAnsi="Arial" w:cs="Arial"/>
          <w:color w:val="000000"/>
          <w:sz w:val="20"/>
        </w:rPr>
        <w:t>Desjardins gave a pass on the statement of a mother whose son died of fentanyl poisoning.</w:t>
      </w:r>
    </w:p>
    <w:p w14:paraId="6547AB24" w14:textId="77777777" w:rsidR="00A35B7F" w:rsidRDefault="00A35B7F" w:rsidP="00A35B7F">
      <w:pPr>
        <w:pStyle w:val="Normal19"/>
        <w:spacing w:before="200" w:line="260" w:lineRule="atLeast"/>
        <w:jc w:val="both"/>
      </w:pPr>
      <w:r>
        <w:rPr>
          <w:rFonts w:ascii="Arial" w:eastAsia="Arial" w:hAnsi="Arial" w:cs="Arial"/>
          <w:color w:val="000000"/>
          <w:sz w:val="20"/>
        </w:rPr>
        <w:t>Desjardins: But several other statements didn't hold up, like this from [Republican Rep. Steve] Scalise:</w:t>
      </w:r>
    </w:p>
    <w:p w14:paraId="097D5F45" w14:textId="77777777" w:rsidR="00A35B7F" w:rsidRDefault="00A35B7F" w:rsidP="00A35B7F">
      <w:pPr>
        <w:pStyle w:val="Normal19"/>
        <w:spacing w:before="200" w:line="260" w:lineRule="atLeast"/>
        <w:jc w:val="both"/>
      </w:pPr>
      <w:r>
        <w:rPr>
          <w:rFonts w:ascii="Arial" w:eastAsia="Arial" w:hAnsi="Arial" w:cs="Arial"/>
          <w:color w:val="000000"/>
          <w:sz w:val="20"/>
        </w:rPr>
        <w:lastRenderedPageBreak/>
        <w:t>Rep. Steve Scalise: On the border, Biden and Harris opened it up to the entire world. Prisons are being emptied.</w:t>
      </w:r>
    </w:p>
    <w:p w14:paraId="29BC8FB7" w14:textId="77777777" w:rsidR="00A35B7F" w:rsidRDefault="00A35B7F" w:rsidP="00A35B7F">
      <w:pPr>
        <w:pStyle w:val="Normal19"/>
        <w:spacing w:before="200" w:line="260" w:lineRule="atLeast"/>
        <w:jc w:val="both"/>
      </w:pPr>
      <w:r>
        <w:rPr>
          <w:rFonts w:ascii="Arial" w:eastAsia="Arial" w:hAnsi="Arial" w:cs="Arial"/>
          <w:color w:val="000000"/>
          <w:sz w:val="20"/>
        </w:rPr>
        <w:t>Sanders was awfully confident: This claim is false. Joe Biden and Kamala Harris have not opened up the border. Even more egregious here is the idea that there'</w:t>
      </w:r>
      <w:r>
        <w:rPr>
          <w:rFonts w:ascii="Arial" w:eastAsia="Arial" w:hAnsi="Arial" w:cs="Arial"/>
          <w:b/>
          <w:color w:val="000000"/>
          <w:sz w:val="20"/>
        </w:rPr>
        <w:t>s</w:t>
      </w:r>
      <w:r>
        <w:rPr>
          <w:rFonts w:ascii="Arial" w:eastAsia="Arial" w:hAnsi="Arial" w:cs="Arial"/>
          <w:color w:val="000000"/>
          <w:sz w:val="20"/>
        </w:rPr>
        <w:t xml:space="preserve"> an organized effort to recruit people from prisons in other countries. We have done research to look into whether it'</w:t>
      </w:r>
      <w:r>
        <w:rPr>
          <w:rFonts w:ascii="Arial" w:eastAsia="Arial" w:hAnsi="Arial" w:cs="Arial"/>
          <w:b/>
          <w:color w:val="000000"/>
          <w:sz w:val="20"/>
        </w:rPr>
        <w:t>s</w:t>
      </w:r>
      <w:r>
        <w:rPr>
          <w:rFonts w:ascii="Arial" w:eastAsia="Arial" w:hAnsi="Arial" w:cs="Arial"/>
          <w:color w:val="000000"/>
          <w:sz w:val="20"/>
        </w:rPr>
        <w:t xml:space="preserve"> been documented that these governments, these countries, there'</w:t>
      </w:r>
      <w:r>
        <w:rPr>
          <w:rFonts w:ascii="Arial" w:eastAsia="Arial" w:hAnsi="Arial" w:cs="Arial"/>
          <w:b/>
          <w:color w:val="000000"/>
          <w:sz w:val="20"/>
        </w:rPr>
        <w:t>s</w:t>
      </w:r>
      <w:r>
        <w:rPr>
          <w:rFonts w:ascii="Arial" w:eastAsia="Arial" w:hAnsi="Arial" w:cs="Arial"/>
          <w:color w:val="000000"/>
          <w:sz w:val="20"/>
        </w:rPr>
        <w:t xml:space="preserve"> some group that'</w:t>
      </w:r>
      <w:r>
        <w:rPr>
          <w:rFonts w:ascii="Arial" w:eastAsia="Arial" w:hAnsi="Arial" w:cs="Arial"/>
          <w:b/>
          <w:color w:val="000000"/>
          <w:sz w:val="20"/>
        </w:rPr>
        <w:t>s</w:t>
      </w:r>
      <w:r>
        <w:rPr>
          <w:rFonts w:ascii="Arial" w:eastAsia="Arial" w:hAnsi="Arial" w:cs="Arial"/>
          <w:color w:val="000000"/>
          <w:sz w:val="20"/>
        </w:rPr>
        <w:t xml:space="preserve"> organizing prisoners and releasing them to the </w:t>
      </w:r>
      <w:r>
        <w:rPr>
          <w:rFonts w:ascii="Arial" w:eastAsia="Arial" w:hAnsi="Arial" w:cs="Arial"/>
          <w:b/>
          <w:color w:val="000000"/>
          <w:sz w:val="20"/>
        </w:rPr>
        <w:t>U.S</w:t>
      </w:r>
      <w:r>
        <w:rPr>
          <w:rFonts w:ascii="Arial" w:eastAsia="Arial" w:hAnsi="Arial" w:cs="Arial"/>
          <w:color w:val="000000"/>
          <w:sz w:val="20"/>
        </w:rPr>
        <w:t>. It'</w:t>
      </w:r>
      <w:r>
        <w:rPr>
          <w:rFonts w:ascii="Arial" w:eastAsia="Arial" w:hAnsi="Arial" w:cs="Arial"/>
          <w:b/>
          <w:color w:val="000000"/>
          <w:sz w:val="20"/>
        </w:rPr>
        <w:t>s</w:t>
      </w:r>
      <w:r>
        <w:rPr>
          <w:rFonts w:ascii="Arial" w:eastAsia="Arial" w:hAnsi="Arial" w:cs="Arial"/>
          <w:color w:val="000000"/>
          <w:sz w:val="20"/>
        </w:rPr>
        <w:t xml:space="preserve"> just not proven.</w:t>
      </w:r>
    </w:p>
    <w:p w14:paraId="41E23B6B" w14:textId="77777777" w:rsidR="00A35B7F" w:rsidRDefault="00A35B7F" w:rsidP="00A35B7F">
      <w:pPr>
        <w:pStyle w:val="Normal19"/>
        <w:spacing w:before="240" w:line="260" w:lineRule="atLeast"/>
        <w:jc w:val="both"/>
      </w:pPr>
      <w:r>
        <w:rPr>
          <w:rFonts w:ascii="Arial" w:eastAsia="Arial" w:hAnsi="Arial" w:cs="Arial"/>
          <w:color w:val="000000"/>
          <w:sz w:val="20"/>
        </w:rPr>
        <w:t xml:space="preserve">In the  </w:t>
      </w:r>
      <w:hyperlink r:id="rId189" w:history="1">
        <w:r>
          <w:rPr>
            <w:rFonts w:ascii="Arial" w:eastAsia="Arial" w:hAnsi="Arial" w:cs="Arial"/>
            <w:color w:val="0077CC"/>
            <w:sz w:val="20"/>
            <w:u w:val="single"/>
            <w:shd w:val="clear" w:color="auto" w:fill="FFFFFF"/>
          </w:rPr>
          <w:t>next segment, White House reporter Laura Barron-Lopez (who'</w:t>
        </w:r>
      </w:hyperlink>
      <w:hyperlink r:id="rId190" w:history="1">
        <w:r>
          <w:rPr>
            <w:rFonts w:ascii="Arial" w:eastAsia="Arial" w:hAnsi="Arial" w:cs="Arial"/>
            <w:b/>
            <w:color w:val="0077CC"/>
            <w:sz w:val="20"/>
            <w:u w:val="single"/>
            <w:shd w:val="clear" w:color="auto" w:fill="FFFFFF"/>
          </w:rPr>
          <w:t>s</w:t>
        </w:r>
      </w:hyperlink>
      <w:hyperlink r:id="rId191" w:history="1">
        <w:r>
          <w:rPr>
            <w:rFonts w:ascii="Arial" w:eastAsia="Arial" w:hAnsi="Arial" w:cs="Arial"/>
            <w:color w:val="0077CC"/>
            <w:sz w:val="20"/>
            <w:u w:val="single"/>
            <w:shd w:val="clear" w:color="auto" w:fill="FFFFFF"/>
          </w:rPr>
          <w:t xml:space="preserve"> kept a low profile during the convention) fretted over the dangers of 2024 Republican </w:t>
        </w:r>
      </w:hyperlink>
      <w:hyperlink r:id="rId192" w:history="1">
        <w:r>
          <w:rPr>
            <w:rFonts w:ascii="Arial" w:eastAsia="Arial" w:hAnsi="Arial" w:cs="Arial"/>
            <w:b/>
            <w:color w:val="0077CC"/>
            <w:sz w:val="20"/>
            <w:u w:val="single"/>
            <w:shd w:val="clear" w:color="auto" w:fill="FFFFFF"/>
          </w:rPr>
          <w:t>election</w:t>
        </w:r>
      </w:hyperlink>
      <w:hyperlink r:id="rId193" w:history="1">
        <w:r>
          <w:rPr>
            <w:rFonts w:ascii="Arial" w:eastAsia="Arial" w:hAnsi="Arial" w:cs="Arial"/>
            <w:color w:val="0077CC"/>
            <w:sz w:val="20"/>
            <w:u w:val="single"/>
            <w:shd w:val="clear" w:color="auto" w:fill="FFFFFF"/>
          </w:rPr>
          <w:t xml:space="preserve"> concerns.</w:t>
        </w:r>
      </w:hyperlink>
    </w:p>
    <w:p w14:paraId="1F0E4CD8" w14:textId="77777777" w:rsidR="00A35B7F" w:rsidRDefault="00A35B7F" w:rsidP="00A35B7F">
      <w:pPr>
        <w:pStyle w:val="Normal19"/>
        <w:spacing w:before="200" w:line="260" w:lineRule="atLeast"/>
        <w:jc w:val="both"/>
      </w:pPr>
      <w:r>
        <w:rPr>
          <w:rFonts w:ascii="Arial" w:eastAsia="Arial" w:hAnsi="Arial" w:cs="Arial"/>
          <w:color w:val="000000"/>
          <w:sz w:val="20"/>
        </w:rPr>
        <w:t xml:space="preserve">Co-host Geoff Bennett: Some speakers here at the Republican National Convention have repeated the unsubstantiated claim that Democrats are rigging the presidential </w:t>
      </w:r>
      <w:r>
        <w:rPr>
          <w:rFonts w:ascii="Arial" w:eastAsia="Arial" w:hAnsi="Arial" w:cs="Arial"/>
          <w:b/>
          <w:color w:val="000000"/>
          <w:sz w:val="20"/>
        </w:rPr>
        <w:t>election</w:t>
      </w:r>
      <w:r>
        <w:rPr>
          <w:rFonts w:ascii="Arial" w:eastAsia="Arial" w:hAnsi="Arial" w:cs="Arial"/>
          <w:color w:val="000000"/>
          <w:sz w:val="20"/>
        </w:rPr>
        <w:t>, specifically about noncitizens voting.</w:t>
      </w:r>
    </w:p>
    <w:p w14:paraId="02A6AD33" w14:textId="77777777" w:rsidR="00A35B7F" w:rsidRDefault="00A35B7F" w:rsidP="00A35B7F">
      <w:pPr>
        <w:pStyle w:val="Normal19"/>
        <w:spacing w:before="200" w:line="260" w:lineRule="atLeast"/>
        <w:jc w:val="both"/>
      </w:pPr>
      <w:r>
        <w:rPr>
          <w:rFonts w:ascii="Arial" w:eastAsia="Arial" w:hAnsi="Arial" w:cs="Arial"/>
          <w:color w:val="000000"/>
          <w:sz w:val="20"/>
        </w:rPr>
        <w:t>.</w:t>
      </w:r>
    </w:p>
    <w:p w14:paraId="4F4F2FE1" w14:textId="77777777" w:rsidR="00A35B7F" w:rsidRDefault="00A35B7F" w:rsidP="00A35B7F">
      <w:pPr>
        <w:pStyle w:val="Normal19"/>
        <w:spacing w:before="200" w:line="260" w:lineRule="atLeast"/>
        <w:jc w:val="both"/>
      </w:pPr>
      <w:r>
        <w:rPr>
          <w:rFonts w:ascii="Arial" w:eastAsia="Arial" w:hAnsi="Arial" w:cs="Arial"/>
          <w:color w:val="000000"/>
          <w:sz w:val="20"/>
        </w:rPr>
        <w:t>Co-host Amna Nawaz: That claim is just one of many conspiracy theories about the security of America'</w:t>
      </w:r>
      <w:r>
        <w:rPr>
          <w:rFonts w:ascii="Arial" w:eastAsia="Arial" w:hAnsi="Arial" w:cs="Arial"/>
          <w:b/>
          <w:color w:val="000000"/>
          <w:sz w:val="20"/>
        </w:rPr>
        <w:t>s</w:t>
      </w:r>
      <w:r>
        <w:rPr>
          <w:rFonts w:ascii="Arial" w:eastAsia="Arial" w:hAnsi="Arial" w:cs="Arial"/>
          <w:color w:val="000000"/>
          <w:sz w:val="20"/>
        </w:rPr>
        <w:t xml:space="preserve"> </w:t>
      </w:r>
      <w:r>
        <w:rPr>
          <w:rFonts w:ascii="Arial" w:eastAsia="Arial" w:hAnsi="Arial" w:cs="Arial"/>
          <w:b/>
          <w:color w:val="000000"/>
          <w:sz w:val="20"/>
        </w:rPr>
        <w:t>election</w:t>
      </w:r>
      <w:r>
        <w:rPr>
          <w:rFonts w:ascii="Arial" w:eastAsia="Arial" w:hAnsi="Arial" w:cs="Arial"/>
          <w:color w:val="000000"/>
          <w:sz w:val="20"/>
        </w:rPr>
        <w:t xml:space="preserve"> system that are being spread in the lead-up to November.</w:t>
      </w:r>
    </w:p>
    <w:p w14:paraId="2BECA6FB" w14:textId="77777777" w:rsidR="00A35B7F" w:rsidRDefault="00A35B7F" w:rsidP="00A35B7F">
      <w:pPr>
        <w:pStyle w:val="Normal19"/>
        <w:spacing w:before="200" w:line="260" w:lineRule="atLeast"/>
        <w:jc w:val="both"/>
      </w:pPr>
      <w:r>
        <w:rPr>
          <w:rFonts w:ascii="Arial" w:eastAsia="Arial" w:hAnsi="Arial" w:cs="Arial"/>
          <w:color w:val="000000"/>
          <w:sz w:val="20"/>
        </w:rPr>
        <w:t>Laura Barron-Lopez: This lie dates back to 2016, Amna, when then-candidate Donald Trump said that he lost the popular vote because three to five million noncitizen immigrants voted for Hillary Clinton. That'</w:t>
      </w:r>
      <w:r>
        <w:rPr>
          <w:rFonts w:ascii="Arial" w:eastAsia="Arial" w:hAnsi="Arial" w:cs="Arial"/>
          <w:b/>
          <w:color w:val="000000"/>
          <w:sz w:val="20"/>
        </w:rPr>
        <w:t>s</w:t>
      </w:r>
      <w:r>
        <w:rPr>
          <w:rFonts w:ascii="Arial" w:eastAsia="Arial" w:hAnsi="Arial" w:cs="Arial"/>
          <w:color w:val="000000"/>
          <w:sz w:val="20"/>
        </w:rPr>
        <w:t xml:space="preserve"> -- of course is not true. But now it'</w:t>
      </w:r>
      <w:r>
        <w:rPr>
          <w:rFonts w:ascii="Arial" w:eastAsia="Arial" w:hAnsi="Arial" w:cs="Arial"/>
          <w:b/>
          <w:color w:val="000000"/>
          <w:sz w:val="20"/>
        </w:rPr>
        <w:t>s</w:t>
      </w:r>
      <w:r>
        <w:rPr>
          <w:rFonts w:ascii="Arial" w:eastAsia="Arial" w:hAnsi="Arial" w:cs="Arial"/>
          <w:color w:val="000000"/>
          <w:sz w:val="20"/>
        </w:rPr>
        <w:t xml:space="preserve"> become much more pervasive among Republicans this </w:t>
      </w:r>
      <w:r>
        <w:rPr>
          <w:rFonts w:ascii="Arial" w:eastAsia="Arial" w:hAnsi="Arial" w:cs="Arial"/>
          <w:b/>
          <w:color w:val="000000"/>
          <w:sz w:val="20"/>
        </w:rPr>
        <w:t>election</w:t>
      </w:r>
      <w:r>
        <w:rPr>
          <w:rFonts w:ascii="Arial" w:eastAsia="Arial" w:hAnsi="Arial" w:cs="Arial"/>
          <w:color w:val="000000"/>
          <w:sz w:val="20"/>
        </w:rPr>
        <w:t xml:space="preserve"> cycle, going all the way from Republican nominee Donald Trump to House Speaker Mike Johnson, who has repeated this baseless claim over and over again.It'</w:t>
      </w:r>
      <w:r>
        <w:rPr>
          <w:rFonts w:ascii="Arial" w:eastAsia="Arial" w:hAnsi="Arial" w:cs="Arial"/>
          <w:b/>
          <w:color w:val="000000"/>
          <w:sz w:val="20"/>
        </w:rPr>
        <w:t>s</w:t>
      </w:r>
      <w:r>
        <w:rPr>
          <w:rFonts w:ascii="Arial" w:eastAsia="Arial" w:hAnsi="Arial" w:cs="Arial"/>
          <w:color w:val="000000"/>
          <w:sz w:val="20"/>
        </w:rPr>
        <w:t xml:space="preserve"> important to note, Amna, that it is already illegal for noncitizens to vote under federal law.</w:t>
      </w:r>
    </w:p>
    <w:p w14:paraId="30CEA64E" w14:textId="77777777" w:rsidR="00A35B7F" w:rsidRDefault="00A35B7F" w:rsidP="00A35B7F">
      <w:pPr>
        <w:pStyle w:val="Normal19"/>
        <w:spacing w:before="240" w:line="260" w:lineRule="atLeast"/>
        <w:jc w:val="both"/>
      </w:pPr>
      <w:r>
        <w:rPr>
          <w:rFonts w:ascii="Arial" w:eastAsia="Arial" w:hAnsi="Arial" w:cs="Arial"/>
          <w:color w:val="000000"/>
          <w:sz w:val="20"/>
        </w:rPr>
        <w:t xml:space="preserve">Republican voting concerns are certainly not 'baseless,' given that many municipalities across the country have begun allowing  </w:t>
      </w:r>
      <w:hyperlink r:id="rId194" w:history="1">
        <w:r>
          <w:rPr>
            <w:rFonts w:ascii="Arial" w:eastAsia="Arial" w:hAnsi="Arial" w:cs="Arial"/>
            <w:color w:val="0077CC"/>
            <w:sz w:val="20"/>
            <w:u w:val="single"/>
            <w:shd w:val="clear" w:color="auto" w:fill="FFFFFF"/>
          </w:rPr>
          <w:t xml:space="preserve">non-citizens to vote in state and local </w:t>
        </w:r>
      </w:hyperlink>
      <w:hyperlink r:id="rId195" w:history="1">
        <w:r>
          <w:rPr>
            <w:rFonts w:ascii="Arial" w:eastAsia="Arial" w:hAnsi="Arial" w:cs="Arial"/>
            <w:b/>
            <w:color w:val="0077CC"/>
            <w:sz w:val="20"/>
            <w:u w:val="single"/>
            <w:shd w:val="clear" w:color="auto" w:fill="FFFFFF"/>
          </w:rPr>
          <w:t>elections</w:t>
        </w:r>
      </w:hyperlink>
      <w:hyperlink r:id="rId196" w:history="1">
        <w:r>
          <w:rPr>
            <w:rFonts w:ascii="Arial" w:eastAsia="Arial" w:hAnsi="Arial" w:cs="Arial"/>
            <w:color w:val="0077CC"/>
            <w:sz w:val="20"/>
            <w:u w:val="single"/>
            <w:shd w:val="clear" w:color="auto" w:fill="FFFFFF"/>
          </w:rPr>
          <w:t>.</w:t>
        </w:r>
      </w:hyperlink>
    </w:p>
    <w:p w14:paraId="02CEBDE1" w14:textId="77777777" w:rsidR="00A35B7F" w:rsidRDefault="00A35B7F" w:rsidP="00A35B7F">
      <w:pPr>
        <w:pStyle w:val="Normal19"/>
        <w:spacing w:before="200" w:line="260" w:lineRule="atLeast"/>
        <w:jc w:val="both"/>
      </w:pPr>
      <w:r>
        <w:rPr>
          <w:rFonts w:ascii="Arial" w:eastAsia="Arial" w:hAnsi="Arial" w:cs="Arial"/>
          <w:color w:val="000000"/>
          <w:sz w:val="20"/>
        </w:rPr>
        <w:t>The segment closed with Barron-Lopez raising up a familiar left-wing scarecrow, the Heritage Foundation (creators of the feared and loathed but rarely read Project 2025). Barron-Lopez ranted:</w:t>
      </w:r>
    </w:p>
    <w:p w14:paraId="5057156A" w14:textId="77777777" w:rsidR="00A35B7F" w:rsidRDefault="00A35B7F" w:rsidP="00A35B7F">
      <w:pPr>
        <w:pStyle w:val="Normal19"/>
        <w:spacing w:before="200" w:line="260" w:lineRule="atLeast"/>
        <w:jc w:val="both"/>
      </w:pPr>
      <w:r>
        <w:rPr>
          <w:rFonts w:ascii="Arial" w:eastAsia="Arial" w:hAnsi="Arial" w:cs="Arial"/>
          <w:color w:val="000000"/>
          <w:sz w:val="20"/>
        </w:rPr>
        <w:t>This is part of a larger effort, Geoff, to sow doubt about America'</w:t>
      </w:r>
      <w:r>
        <w:rPr>
          <w:rFonts w:ascii="Arial" w:eastAsia="Arial" w:hAnsi="Arial" w:cs="Arial"/>
          <w:b/>
          <w:color w:val="000000"/>
          <w:sz w:val="20"/>
        </w:rPr>
        <w:t>s</w:t>
      </w:r>
      <w:r>
        <w:rPr>
          <w:rFonts w:ascii="Arial" w:eastAsia="Arial" w:hAnsi="Arial" w:cs="Arial"/>
          <w:color w:val="000000"/>
          <w:sz w:val="20"/>
        </w:rPr>
        <w:t xml:space="preserve"> </w:t>
      </w:r>
      <w:r>
        <w:rPr>
          <w:rFonts w:ascii="Arial" w:eastAsia="Arial" w:hAnsi="Arial" w:cs="Arial"/>
          <w:b/>
          <w:color w:val="000000"/>
          <w:sz w:val="20"/>
        </w:rPr>
        <w:t>election</w:t>
      </w:r>
      <w:r>
        <w:rPr>
          <w:rFonts w:ascii="Arial" w:eastAsia="Arial" w:hAnsi="Arial" w:cs="Arial"/>
          <w:color w:val="000000"/>
          <w:sz w:val="20"/>
        </w:rPr>
        <w:t xml:space="preserve"> system, to convince the electorate that the country'</w:t>
      </w:r>
      <w:r>
        <w:rPr>
          <w:rFonts w:ascii="Arial" w:eastAsia="Arial" w:hAnsi="Arial" w:cs="Arial"/>
          <w:b/>
          <w:color w:val="000000"/>
          <w:sz w:val="20"/>
        </w:rPr>
        <w:t>s</w:t>
      </w:r>
      <w:r>
        <w:rPr>
          <w:rFonts w:ascii="Arial" w:eastAsia="Arial" w:hAnsi="Arial" w:cs="Arial"/>
          <w:color w:val="000000"/>
          <w:sz w:val="20"/>
        </w:rPr>
        <w:t xml:space="preserve"> system can't be trusted and that the -- and that, if Donald Trump were to lose, that that result is not legitimate. And an example of this comes from Heritage Foundation, the right-wing think tank that has issued a blueprint for a potential second Trump term. Mike Howell, executive director of The Heritage Foundation'</w:t>
      </w:r>
      <w:r>
        <w:rPr>
          <w:rFonts w:ascii="Arial" w:eastAsia="Arial" w:hAnsi="Arial" w:cs="Arial"/>
          <w:b/>
          <w:color w:val="000000"/>
          <w:sz w:val="20"/>
        </w:rPr>
        <w:t>s</w:t>
      </w:r>
      <w:r>
        <w:rPr>
          <w:rFonts w:ascii="Arial" w:eastAsia="Arial" w:hAnsi="Arial" w:cs="Arial"/>
          <w:color w:val="000000"/>
          <w:sz w:val="20"/>
        </w:rPr>
        <w:t xml:space="preserve"> Oversight Project, said recently at an event that: "As things stand right now, there is a zero percent chance of a free and fair </w:t>
      </w:r>
      <w:r>
        <w:rPr>
          <w:rFonts w:ascii="Arial" w:eastAsia="Arial" w:hAnsi="Arial" w:cs="Arial"/>
          <w:b/>
          <w:color w:val="000000"/>
          <w:sz w:val="20"/>
        </w:rPr>
        <w:t>election</w:t>
      </w:r>
      <w:r>
        <w:rPr>
          <w:rFonts w:ascii="Arial" w:eastAsia="Arial" w:hAnsi="Arial" w:cs="Arial"/>
          <w:color w:val="000000"/>
          <w:sz w:val="20"/>
        </w:rPr>
        <w:t xml:space="preserve"> in the United States of America." And that transition report from Heritage Foundation also claimed -- without any evidence -- that President Biden will retain power quote, "by force" and that President Biden will disregard the will of the voters, whatever the ultimate result is. Some fear from </w:t>
      </w:r>
      <w:r>
        <w:rPr>
          <w:rFonts w:ascii="Arial" w:eastAsia="Arial" w:hAnsi="Arial" w:cs="Arial"/>
          <w:b/>
          <w:color w:val="000000"/>
          <w:sz w:val="20"/>
        </w:rPr>
        <w:t>election</w:t>
      </w:r>
      <w:r>
        <w:rPr>
          <w:rFonts w:ascii="Arial" w:eastAsia="Arial" w:hAnsi="Arial" w:cs="Arial"/>
          <w:color w:val="000000"/>
          <w:sz w:val="20"/>
        </w:rPr>
        <w:t xml:space="preserve"> security experts that I have spoken to is that what happens with all this disinformation if Donald Trump were to lose, that it could potentially result in some political violence in the end, Geoff.</w:t>
      </w:r>
    </w:p>
    <w:p w14:paraId="37DD5196" w14:textId="77777777" w:rsidR="00A35B7F" w:rsidRDefault="00A35B7F" w:rsidP="00A35B7F">
      <w:pPr>
        <w:pStyle w:val="Normal19"/>
        <w:spacing w:before="240" w:line="260" w:lineRule="atLeast"/>
        <w:jc w:val="both"/>
      </w:pPr>
      <w:r>
        <w:rPr>
          <w:rFonts w:ascii="Arial" w:eastAsia="Arial" w:hAnsi="Arial" w:cs="Arial"/>
          <w:color w:val="000000"/>
          <w:sz w:val="20"/>
        </w:rPr>
        <w:t xml:space="preserve">(Surprise: The transition report itself  </w:t>
      </w:r>
      <w:hyperlink r:id="rId197" w:history="1">
        <w:r>
          <w:rPr>
            <w:rFonts w:ascii="Arial" w:eastAsia="Arial" w:hAnsi="Arial" w:cs="Arial"/>
            <w:color w:val="0077CC"/>
            <w:sz w:val="20"/>
            <w:u w:val="single"/>
            <w:shd w:val="clear" w:color="auto" w:fill="FFFFFF"/>
          </w:rPr>
          <w:t>is a bit more nuanced than that breathless rendering; the threat is posed as a hypothetical, not a certainty.)</w:t>
        </w:r>
      </w:hyperlink>
    </w:p>
    <w:p w14:paraId="408FBC50" w14:textId="77777777" w:rsidR="00A35B7F" w:rsidRDefault="00A35B7F" w:rsidP="00A35B7F">
      <w:pPr>
        <w:pStyle w:val="Normal19"/>
        <w:spacing w:before="200" w:line="260" w:lineRule="atLeast"/>
        <w:jc w:val="both"/>
      </w:pPr>
      <w:r>
        <w:rPr>
          <w:rFonts w:ascii="Arial" w:eastAsia="Arial" w:hAnsi="Arial" w:cs="Arial"/>
          <w:color w:val="000000"/>
          <w:sz w:val="20"/>
        </w:rPr>
        <w:t xml:space="preserve">During the actual convention coverage, PBS brought on </w:t>
      </w:r>
      <w:r>
        <w:rPr>
          <w:rFonts w:ascii="Arial" w:eastAsia="Arial" w:hAnsi="Arial" w:cs="Arial"/>
          <w:b/>
          <w:color w:val="000000"/>
          <w:sz w:val="20"/>
        </w:rPr>
        <w:t>PolitiFact</w:t>
      </w:r>
      <w:r>
        <w:rPr>
          <w:rFonts w:ascii="Arial" w:eastAsia="Arial" w:hAnsi="Arial" w:cs="Arial"/>
          <w:color w:val="000000"/>
          <w:sz w:val="20"/>
        </w:rPr>
        <w:t xml:space="preserve"> editor-in-chief Katie Sanders at 8:38 p.m. (ET) to issue three real-time '</w:t>
      </w:r>
      <w:r>
        <w:rPr>
          <w:rFonts w:ascii="Arial" w:eastAsia="Arial" w:hAnsi="Arial" w:cs="Arial"/>
          <w:b/>
          <w:color w:val="000000"/>
          <w:sz w:val="20"/>
        </w:rPr>
        <w:t>fact checks</w:t>
      </w:r>
      <w:r>
        <w:rPr>
          <w:rFonts w:ascii="Arial" w:eastAsia="Arial" w:hAnsi="Arial" w:cs="Arial"/>
          <w:color w:val="000000"/>
          <w:sz w:val="20"/>
        </w:rPr>
        <w:t>,' disputing Texas Rep. Ronny Jackson'</w:t>
      </w:r>
      <w:r>
        <w:rPr>
          <w:rFonts w:ascii="Arial" w:eastAsia="Arial" w:hAnsi="Arial" w:cs="Arial"/>
          <w:b/>
          <w:color w:val="000000"/>
          <w:sz w:val="20"/>
        </w:rPr>
        <w:t>s</w:t>
      </w:r>
      <w:r>
        <w:rPr>
          <w:rFonts w:ascii="Arial" w:eastAsia="Arial" w:hAnsi="Arial" w:cs="Arial"/>
          <w:color w:val="000000"/>
          <w:sz w:val="20"/>
        </w:rPr>
        <w:t xml:space="preserve"> claim of 'record-high inflation under the Biden administration' (it had been higher in the late 1970s and early 1980s). 'It'</w:t>
      </w:r>
      <w:r>
        <w:rPr>
          <w:rFonts w:ascii="Arial" w:eastAsia="Arial" w:hAnsi="Arial" w:cs="Arial"/>
          <w:b/>
          <w:color w:val="000000"/>
          <w:sz w:val="20"/>
        </w:rPr>
        <w:t>s</w:t>
      </w:r>
      <w:r>
        <w:rPr>
          <w:rFonts w:ascii="Arial" w:eastAsia="Arial" w:hAnsi="Arial" w:cs="Arial"/>
          <w:color w:val="000000"/>
          <w:sz w:val="20"/>
        </w:rPr>
        <w:t xml:space="preserve"> important to look up the numbers,' she stated smugly.</w:t>
      </w:r>
    </w:p>
    <w:p w14:paraId="65381437" w14:textId="77777777" w:rsidR="00A35B7F" w:rsidRDefault="00A35B7F" w:rsidP="00A35B7F">
      <w:pPr>
        <w:pStyle w:val="Normal19"/>
        <w:spacing w:before="240" w:line="260" w:lineRule="atLeast"/>
        <w:jc w:val="both"/>
      </w:pPr>
      <w:r>
        <w:rPr>
          <w:rFonts w:ascii="Arial" w:eastAsia="Arial" w:hAnsi="Arial" w:cs="Arial"/>
          <w:color w:val="000000"/>
          <w:sz w:val="20"/>
        </w:rPr>
        <w:t xml:space="preserve">PBS brought in  </w:t>
      </w:r>
      <w:hyperlink r:id="rId198" w:history="1">
        <w:r>
          <w:rPr>
            <w:rFonts w:ascii="Arial" w:eastAsia="Arial" w:hAnsi="Arial" w:cs="Arial"/>
            <w:color w:val="0077CC"/>
            <w:sz w:val="20"/>
            <w:u w:val="single"/>
            <w:shd w:val="clear" w:color="auto" w:fill="FFFFFF"/>
          </w:rPr>
          <w:t>@</w:t>
        </w:r>
      </w:hyperlink>
      <w:hyperlink r:id="rId199" w:history="1">
        <w:r>
          <w:rPr>
            <w:rFonts w:ascii="Arial" w:eastAsia="Arial" w:hAnsi="Arial" w:cs="Arial"/>
            <w:b/>
            <w:color w:val="0077CC"/>
            <w:sz w:val="20"/>
            <w:u w:val="single"/>
            <w:shd w:val="clear" w:color="auto" w:fill="FFFFFF"/>
          </w:rPr>
          <w:t>PolitiFact</w:t>
        </w:r>
      </w:hyperlink>
      <w:hyperlink r:id="rId200" w:history="1">
        <w:r>
          <w:rPr>
            <w:rFonts w:ascii="Arial" w:eastAsia="Arial" w:hAnsi="Arial" w:cs="Arial"/>
            <w:color w:val="0077CC"/>
            <w:sz w:val="20"/>
            <w:u w:val="single"/>
            <w:shd w:val="clear" w:color="auto" w:fill="FFFFFF"/>
          </w:rPr>
          <w:t xml:space="preserve"> editor-in-chief Katie Sanders to act as Biden Defense Squad. Biden didn't cause "record-high inflation," Kamala Harris isn't really "Border Czar," and some of the two years without a combat death in Afghanistan were in Biden'</w:t>
        </w:r>
      </w:hyperlink>
      <w:hyperlink r:id="rId201" w:history="1">
        <w:r>
          <w:rPr>
            <w:rFonts w:ascii="Arial" w:eastAsia="Arial" w:hAnsi="Arial" w:cs="Arial"/>
            <w:b/>
            <w:color w:val="0077CC"/>
            <w:sz w:val="20"/>
            <w:u w:val="single"/>
            <w:shd w:val="clear" w:color="auto" w:fill="FFFFFF"/>
          </w:rPr>
          <w:t>s</w:t>
        </w:r>
      </w:hyperlink>
      <w:hyperlink r:id="rId202" w:history="1">
        <w:r>
          <w:rPr>
            <w:rFonts w:ascii="Arial" w:eastAsia="Arial" w:hAnsi="Arial" w:cs="Arial"/>
            <w:color w:val="0077CC"/>
            <w:sz w:val="20"/>
            <w:u w:val="single"/>
            <w:shd w:val="clear" w:color="auto" w:fill="FFFFFF"/>
          </w:rPr>
          <w:t xml:space="preserve"> term.</w:t>
        </w:r>
      </w:hyperlink>
      <w:r>
        <w:rPr>
          <w:rFonts w:ascii="Arial" w:eastAsia="Arial" w:hAnsi="Arial" w:cs="Arial"/>
          <w:color w:val="000000"/>
          <w:sz w:val="20"/>
        </w:rPr>
        <w:t> </w:t>
      </w:r>
      <w:hyperlink r:id="rId203" w:history="1">
        <w:r>
          <w:rPr>
            <w:rFonts w:ascii="Arial" w:eastAsia="Arial" w:hAnsi="Arial" w:cs="Arial"/>
            <w:color w:val="0077CC"/>
            <w:sz w:val="20"/>
            <w:u w:val="single"/>
            <w:shd w:val="clear" w:color="auto" w:fill="FFFFFF"/>
          </w:rPr>
          <w:t>#DemocratHelpers</w:t>
        </w:r>
      </w:hyperlink>
      <w:r>
        <w:rPr>
          <w:rFonts w:ascii="Arial" w:eastAsia="Arial" w:hAnsi="Arial" w:cs="Arial"/>
          <w:color w:val="000000"/>
          <w:sz w:val="20"/>
        </w:rPr>
        <w:t> </w:t>
      </w:r>
      <w:hyperlink r:id="rId204" w:history="1">
        <w:r>
          <w:rPr>
            <w:rFonts w:ascii="Arial" w:eastAsia="Arial" w:hAnsi="Arial" w:cs="Arial"/>
            <w:color w:val="0077CC"/>
            <w:sz w:val="20"/>
            <w:u w:val="single"/>
            <w:shd w:val="clear" w:color="auto" w:fill="FFFFFF"/>
          </w:rPr>
          <w:t>pic.twitter.com/vbk2SrP8Y9- Tim Graham (@TimJGraham)</w:t>
        </w:r>
      </w:hyperlink>
    </w:p>
    <w:p w14:paraId="336C62F0" w14:textId="77777777" w:rsidR="00A35B7F" w:rsidRDefault="00A35B7F" w:rsidP="00A35B7F">
      <w:pPr>
        <w:pStyle w:val="Normal19"/>
        <w:spacing w:before="240" w:line="260" w:lineRule="atLeast"/>
        <w:jc w:val="both"/>
      </w:pPr>
      <w:hyperlink r:id="rId205" w:history="1">
        <w:r>
          <w:rPr>
            <w:rFonts w:ascii="Arial" w:eastAsia="Arial" w:hAnsi="Arial" w:cs="Arial"/>
            <w:color w:val="0077CC"/>
            <w:sz w:val="20"/>
            <w:u w:val="single"/>
            <w:shd w:val="clear" w:color="auto" w:fill="FFFFFF"/>
          </w:rPr>
          <w:t>July 18, 2024</w:t>
        </w:r>
      </w:hyperlink>
    </w:p>
    <w:p w14:paraId="601C6CAC" w14:textId="77777777" w:rsidR="00A35B7F" w:rsidRDefault="00A35B7F" w:rsidP="00A35B7F">
      <w:pPr>
        <w:pStyle w:val="Normal19"/>
        <w:spacing w:before="240" w:line="260" w:lineRule="atLeast"/>
        <w:jc w:val="both"/>
      </w:pPr>
      <w:r>
        <w:rPr>
          <w:rFonts w:ascii="Arial" w:eastAsia="Arial" w:hAnsi="Arial" w:cs="Arial"/>
          <w:color w:val="000000"/>
          <w:sz w:val="20"/>
        </w:rPr>
        <w:lastRenderedPageBreak/>
        <w:t xml:space="preserve">Sanders also claimed that Florida Rep. Matt Gaetz calling Vice-President Kamala Harris 'border czar' 'needs context.' She assured PBS listeners that it was merely a nickname bestowed on Harris by hostile Republicans, and that Harris was tasked only to 'investigate the root causes of immigration in Northern Triangle countries, he didn't say, you're in charge now, he left that to the Department of Homeland Security.' The problem with that assurance:  </w:t>
      </w:r>
      <w:hyperlink r:id="rId206" w:history="1">
        <w:r>
          <w:rPr>
            <w:rFonts w:ascii="Arial" w:eastAsia="Arial" w:hAnsi="Arial" w:cs="Arial"/>
            <w:color w:val="0077CC"/>
            <w:sz w:val="20"/>
            <w:u w:val="single"/>
            <w:shd w:val="clear" w:color="auto" w:fill="FFFFFF"/>
          </w:rPr>
          <w:t>The administration itself said one of her tasks was to curb the current flow of migrants!</w:t>
        </w:r>
      </w:hyperlink>
    </w:p>
    <w:p w14:paraId="3D81FA5F" w14:textId="77777777" w:rsidR="00A35B7F" w:rsidRDefault="00A35B7F" w:rsidP="00A35B7F">
      <w:pPr>
        <w:pStyle w:val="Normal19"/>
        <w:spacing w:before="200" w:line="260" w:lineRule="atLeast"/>
        <w:jc w:val="both"/>
      </w:pPr>
      <w:r>
        <w:rPr>
          <w:rFonts w:ascii="Arial" w:eastAsia="Arial" w:hAnsi="Arial" w:cs="Arial"/>
          <w:color w:val="000000"/>
          <w:sz w:val="20"/>
        </w:rPr>
        <w:t xml:space="preserve">The last </w:t>
      </w:r>
      <w:r>
        <w:rPr>
          <w:rFonts w:ascii="Arial" w:eastAsia="Arial" w:hAnsi="Arial" w:cs="Arial"/>
          <w:b/>
          <w:color w:val="000000"/>
          <w:sz w:val="20"/>
        </w:rPr>
        <w:t>fact-check</w:t>
      </w:r>
      <w:r>
        <w:rPr>
          <w:rFonts w:ascii="Arial" w:eastAsia="Arial" w:hAnsi="Arial" w:cs="Arial"/>
          <w:color w:val="000000"/>
          <w:sz w:val="20"/>
        </w:rPr>
        <w:t xml:space="preserve"> involved an assertion in a speech by former House Speaker Newt Gingrich that 'no American [had been] killed in nearly two years' in Afghanistan under Trump. Sanders again issued the classic, 'needs a little context,' which </w:t>
      </w:r>
      <w:r>
        <w:rPr>
          <w:rFonts w:ascii="Arial" w:eastAsia="Arial" w:hAnsi="Arial" w:cs="Arial"/>
          <w:b/>
          <w:color w:val="000000"/>
          <w:sz w:val="20"/>
        </w:rPr>
        <w:t>PolitiFact</w:t>
      </w:r>
      <w:r>
        <w:rPr>
          <w:rFonts w:ascii="Arial" w:eastAsia="Arial" w:hAnsi="Arial" w:cs="Arial"/>
          <w:color w:val="000000"/>
          <w:sz w:val="20"/>
        </w:rPr>
        <w:t xml:space="preserve"> is always eager to provide struggling Democrats.</w:t>
      </w:r>
    </w:p>
    <w:p w14:paraId="3E6ED9F7" w14:textId="77777777" w:rsidR="00A35B7F" w:rsidRDefault="00A35B7F" w:rsidP="00A35B7F">
      <w:pPr>
        <w:pStyle w:val="Normal19"/>
        <w:spacing w:before="240" w:line="260" w:lineRule="atLeast"/>
        <w:jc w:val="both"/>
      </w:pPr>
      <w:r>
        <w:rPr>
          <w:rFonts w:ascii="Arial" w:eastAsia="Arial" w:hAnsi="Arial" w:cs="Arial"/>
          <w:color w:val="000000"/>
          <w:sz w:val="20"/>
        </w:rPr>
        <w:t xml:space="preserve">NewsBusters' Alex Christy  </w:t>
      </w:r>
      <w:hyperlink r:id="rId207" w:history="1">
        <w:r>
          <w:rPr>
            <w:rFonts w:ascii="Arial" w:eastAsia="Arial" w:hAnsi="Arial" w:cs="Arial"/>
            <w:color w:val="0077CC"/>
            <w:sz w:val="20"/>
            <w:u w:val="single"/>
            <w:shd w:val="clear" w:color="auto" w:fill="FFFFFF"/>
          </w:rPr>
          <w:t xml:space="preserve">has previously outlined the case that </w:t>
        </w:r>
      </w:hyperlink>
      <w:hyperlink r:id="rId208" w:history="1">
        <w:r>
          <w:rPr>
            <w:rFonts w:ascii="Arial" w:eastAsia="Arial" w:hAnsi="Arial" w:cs="Arial"/>
            <w:b/>
            <w:color w:val="0077CC"/>
            <w:sz w:val="20"/>
            <w:u w:val="single"/>
            <w:shd w:val="clear" w:color="auto" w:fill="FFFFFF"/>
          </w:rPr>
          <w:t>PolitiFact</w:t>
        </w:r>
      </w:hyperlink>
      <w:hyperlink r:id="rId209" w:history="1">
        <w:r>
          <w:rPr>
            <w:rFonts w:ascii="Arial" w:eastAsia="Arial" w:hAnsi="Arial" w:cs="Arial"/>
            <w:color w:val="0077CC"/>
            <w:sz w:val="20"/>
            <w:u w:val="single"/>
            <w:shd w:val="clear" w:color="auto" w:fill="FFFFFF"/>
          </w:rPr>
          <w:t xml:space="preserve"> tips the scale against conservatives. And </w:t>
        </w:r>
      </w:hyperlink>
      <w:hyperlink r:id="rId210" w:history="1">
        <w:r>
          <w:rPr>
            <w:rFonts w:ascii="Arial" w:eastAsia="Arial" w:hAnsi="Arial" w:cs="Arial"/>
            <w:b/>
            <w:color w:val="0077CC"/>
            <w:sz w:val="20"/>
            <w:u w:val="single"/>
            <w:shd w:val="clear" w:color="auto" w:fill="FFFFFF"/>
          </w:rPr>
          <w:t>PolitiFact</w:t>
        </w:r>
      </w:hyperlink>
      <w:hyperlink r:id="rId211" w:history="1">
        <w:r>
          <w:rPr>
            <w:rFonts w:ascii="Arial" w:eastAsia="Arial" w:hAnsi="Arial" w:cs="Arial"/>
            <w:color w:val="0077CC"/>
            <w:sz w:val="20"/>
            <w:u w:val="single"/>
            <w:shd w:val="clear" w:color="auto" w:fill="FFFFFF"/>
          </w:rPr>
          <w:t xml:space="preserve"> doesn't just shriek its liberal </w:t>
        </w:r>
      </w:hyperlink>
      <w:hyperlink r:id="rId212" w:history="1">
        <w:r>
          <w:rPr>
            <w:rFonts w:ascii="Arial" w:eastAsia="Arial" w:hAnsi="Arial" w:cs="Arial"/>
            <w:b/>
            <w:color w:val="0077CC"/>
            <w:sz w:val="20"/>
            <w:u w:val="single"/>
            <w:shd w:val="clear" w:color="auto" w:fill="FFFFFF"/>
          </w:rPr>
          <w:t>fact checks</w:t>
        </w:r>
      </w:hyperlink>
      <w:hyperlink r:id="rId213" w:history="1">
        <w:r>
          <w:rPr>
            <w:rFonts w:ascii="Arial" w:eastAsia="Arial" w:hAnsi="Arial" w:cs="Arial"/>
            <w:color w:val="0077CC"/>
            <w:sz w:val="20"/>
            <w:u w:val="single"/>
            <w:shd w:val="clear" w:color="auto" w:fill="FFFFFF"/>
          </w:rPr>
          <w:t xml:space="preserve"> into the void;</w:t>
        </w:r>
      </w:hyperlink>
      <w:r>
        <w:rPr>
          <w:rFonts w:ascii="Arial" w:eastAsia="Arial" w:hAnsi="Arial" w:cs="Arial"/>
          <w:color w:val="000000"/>
          <w:sz w:val="20"/>
        </w:rPr>
        <w:t> </w:t>
      </w:r>
      <w:hyperlink r:id="rId214" w:anchor="Our%20participation%20in%20the%20International%20Fact-checking%20Network" w:history="1">
        <w:r>
          <w:rPr>
            <w:rFonts w:ascii="Arial" w:eastAsia="Arial" w:hAnsi="Arial" w:cs="Arial"/>
            <w:color w:val="0077CC"/>
            <w:sz w:val="20"/>
            <w:u w:val="single"/>
            <w:shd w:val="clear" w:color="auto" w:fill="FFFFFF"/>
          </w:rPr>
          <w:t>it is a partner with Meta (the owners of Facebook) and TikTok 'to help try and slow the spread of misinformation online. Meta and TikTok flag posts that they believe may be factually inaccurate or misleading.'</w:t>
        </w:r>
      </w:hyperlink>
    </w:p>
    <w:p w14:paraId="3DACAF33" w14:textId="77777777" w:rsidR="00A35B7F" w:rsidRDefault="00A35B7F" w:rsidP="00A35B7F">
      <w:pPr>
        <w:pStyle w:val="Normal19"/>
        <w:spacing w:before="240" w:line="260" w:lineRule="atLeast"/>
        <w:jc w:val="both"/>
      </w:pPr>
      <w:hyperlink r:id="rId215" w:history="1">
        <w:r>
          <w:rPr>
            <w:rFonts w:ascii="Arial" w:eastAsia="Arial" w:hAnsi="Arial" w:cs="Arial"/>
            <w:color w:val="0077CC"/>
            <w:sz w:val="20"/>
            <w:u w:val="single"/>
            <w:shd w:val="clear" w:color="auto" w:fill="FFFFFF"/>
          </w:rPr>
          <w:t>Link to the original story.</w:t>
        </w:r>
      </w:hyperlink>
    </w:p>
    <w:p w14:paraId="24CA0288" w14:textId="77777777" w:rsidR="00A35B7F" w:rsidRDefault="00A35B7F" w:rsidP="00A35B7F">
      <w:pPr>
        <w:pStyle w:val="Normal19"/>
        <w:keepNext/>
        <w:spacing w:before="240" w:line="340" w:lineRule="atLeast"/>
      </w:pPr>
      <w:r>
        <w:br/>
      </w:r>
      <w:r>
        <w:rPr>
          <w:rFonts w:ascii="Arial" w:eastAsia="Arial" w:hAnsi="Arial" w:cs="Arial"/>
          <w:b/>
          <w:color w:val="000000"/>
          <w:sz w:val="28"/>
        </w:rPr>
        <w:t>Notes</w:t>
      </w:r>
    </w:p>
    <w:p w14:paraId="74CFEE6D" w14:textId="77777777" w:rsidR="00A35B7F" w:rsidRDefault="00A35B7F" w:rsidP="00A35B7F">
      <w:pPr>
        <w:pStyle w:val="Normal19"/>
        <w:spacing w:line="60" w:lineRule="exact"/>
      </w:pPr>
      <w:r>
        <w:rPr>
          <w:noProof/>
        </w:rPr>
        <mc:AlternateContent>
          <mc:Choice Requires="wps">
            <w:drawing>
              <wp:anchor distT="0" distB="0" distL="114300" distR="114300" simplePos="0" relativeHeight="251687936" behindDoc="0" locked="0" layoutInCell="1" allowOverlap="1" wp14:anchorId="097A1839" wp14:editId="2BFFF177">
                <wp:simplePos x="0" y="0"/>
                <wp:positionH relativeFrom="column">
                  <wp:posOffset>0</wp:posOffset>
                </wp:positionH>
                <wp:positionV relativeFrom="paragraph">
                  <wp:posOffset>25400</wp:posOffset>
                </wp:positionV>
                <wp:extent cx="6502400" cy="0"/>
                <wp:effectExtent l="15875" t="13335" r="15875" b="15240"/>
                <wp:wrapTopAndBottom/>
                <wp:docPr id="186867868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C9866" id="Line 8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67FAAF53" w14:textId="77777777" w:rsidR="00A35B7F" w:rsidRDefault="00A35B7F" w:rsidP="00A35B7F">
      <w:pPr>
        <w:pStyle w:val="Normal19"/>
        <w:spacing w:before="120" w:line="260" w:lineRule="atLeast"/>
      </w:pPr>
      <w:r>
        <w:rPr>
          <w:rFonts w:ascii="Arial" w:eastAsia="Arial" w:hAnsi="Arial" w:cs="Arial"/>
          <w:color w:val="000000"/>
          <w:sz w:val="20"/>
        </w:rPr>
        <w:t>The views expressed in any and all content distributed by Newstex and its re-distributors (collectively, the "Newstex Authoritative Content") are solely those of the respective author(</w:t>
      </w:r>
      <w:r>
        <w:rPr>
          <w:rFonts w:ascii="Arial" w:eastAsia="Arial" w:hAnsi="Arial" w:cs="Arial"/>
          <w:b/>
          <w:color w:val="000000"/>
          <w:sz w:val="20"/>
        </w:rPr>
        <w:t>s</w:t>
      </w:r>
      <w:r>
        <w:rPr>
          <w:rFonts w:ascii="Arial" w:eastAsia="Arial" w:hAnsi="Arial" w:cs="Arial"/>
          <w:color w:val="000000"/>
          <w:sz w:val="20"/>
        </w:rPr>
        <w:t>)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14:paraId="1724FA5E" w14:textId="77777777" w:rsidR="00A35B7F" w:rsidRDefault="00A35B7F" w:rsidP="00A35B7F">
      <w:pPr>
        <w:pStyle w:val="Normal19"/>
        <w:keepNext/>
        <w:spacing w:before="240" w:line="340" w:lineRule="atLeast"/>
      </w:pPr>
      <w:bookmarkStart w:id="26" w:name="Classification_17"/>
      <w:bookmarkEnd w:id="26"/>
      <w:r>
        <w:rPr>
          <w:rFonts w:ascii="Arial" w:eastAsia="Arial" w:hAnsi="Arial" w:cs="Arial"/>
          <w:b/>
          <w:color w:val="000000"/>
          <w:sz w:val="28"/>
        </w:rPr>
        <w:t>Classification</w:t>
      </w:r>
    </w:p>
    <w:p w14:paraId="00A59B41" w14:textId="77777777" w:rsidR="00A35B7F" w:rsidRDefault="00A35B7F" w:rsidP="00A35B7F">
      <w:pPr>
        <w:pStyle w:val="Normal19"/>
        <w:spacing w:line="60" w:lineRule="exact"/>
      </w:pPr>
      <w:r>
        <w:rPr>
          <w:noProof/>
        </w:rPr>
        <mc:AlternateContent>
          <mc:Choice Requires="wps">
            <w:drawing>
              <wp:anchor distT="0" distB="0" distL="114300" distR="114300" simplePos="0" relativeHeight="251688960" behindDoc="0" locked="0" layoutInCell="1" allowOverlap="1" wp14:anchorId="14DF22E6" wp14:editId="4F4A7BAA">
                <wp:simplePos x="0" y="0"/>
                <wp:positionH relativeFrom="column">
                  <wp:posOffset>0</wp:posOffset>
                </wp:positionH>
                <wp:positionV relativeFrom="paragraph">
                  <wp:posOffset>25400</wp:posOffset>
                </wp:positionV>
                <wp:extent cx="6502400" cy="0"/>
                <wp:effectExtent l="15875" t="19050" r="15875" b="19050"/>
                <wp:wrapTopAndBottom/>
                <wp:docPr id="955025520"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DEC9D7" id="Line 8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6C41BB71" w14:textId="77777777" w:rsidR="00A35B7F" w:rsidRDefault="00A35B7F" w:rsidP="00A35B7F">
      <w:pPr>
        <w:pStyle w:val="Normal19"/>
        <w:spacing w:line="120" w:lineRule="exact"/>
      </w:pPr>
    </w:p>
    <w:p w14:paraId="30C0CC0C" w14:textId="77777777" w:rsidR="00A35B7F" w:rsidRDefault="00A35B7F" w:rsidP="00A35B7F">
      <w:pPr>
        <w:pStyle w:val="Normal19"/>
        <w:spacing w:line="260" w:lineRule="atLeast"/>
      </w:pPr>
      <w:r>
        <w:rPr>
          <w:rFonts w:ascii="Arial" w:eastAsia="Arial" w:hAnsi="Arial" w:cs="Arial"/>
          <w:b/>
          <w:color w:val="000000"/>
          <w:sz w:val="20"/>
        </w:rPr>
        <w:t>Language:</w:t>
      </w:r>
      <w:r>
        <w:rPr>
          <w:rFonts w:ascii="Arial" w:eastAsia="Arial" w:hAnsi="Arial" w:cs="Arial"/>
          <w:color w:val="000000"/>
          <w:sz w:val="20"/>
        </w:rPr>
        <w:t> English</w:t>
      </w:r>
    </w:p>
    <w:p w14:paraId="6F60C03F" w14:textId="77777777" w:rsidR="00A35B7F" w:rsidRDefault="00A35B7F" w:rsidP="00A35B7F">
      <w:pPr>
        <w:pStyle w:val="Normal19"/>
        <w:spacing w:before="240" w:line="260" w:lineRule="atLeast"/>
      </w:pPr>
      <w:r>
        <w:br/>
      </w:r>
      <w:r>
        <w:rPr>
          <w:rFonts w:ascii="Arial" w:eastAsia="Arial" w:hAnsi="Arial" w:cs="Arial"/>
          <w:b/>
          <w:color w:val="000000"/>
          <w:sz w:val="20"/>
        </w:rPr>
        <w:t>Publication-Type:</w:t>
      </w:r>
      <w:r>
        <w:rPr>
          <w:rFonts w:ascii="Arial" w:eastAsia="Arial" w:hAnsi="Arial" w:cs="Arial"/>
          <w:color w:val="000000"/>
          <w:sz w:val="20"/>
        </w:rPr>
        <w:t> Web Publication</w:t>
      </w:r>
    </w:p>
    <w:p w14:paraId="6DBC338F" w14:textId="77777777" w:rsidR="00A35B7F" w:rsidRDefault="00A35B7F" w:rsidP="00A35B7F">
      <w:pPr>
        <w:pStyle w:val="Normal19"/>
        <w:spacing w:before="240" w:line="260" w:lineRule="atLeast"/>
      </w:pPr>
      <w:r>
        <w:br/>
      </w:r>
      <w:r>
        <w:rPr>
          <w:rFonts w:ascii="Arial" w:eastAsia="Arial" w:hAnsi="Arial" w:cs="Arial"/>
          <w:b/>
          <w:color w:val="000000"/>
          <w:sz w:val="20"/>
        </w:rPr>
        <w:t>Journal Code:</w:t>
      </w:r>
      <w:r>
        <w:rPr>
          <w:rFonts w:ascii="Arial" w:eastAsia="Arial" w:hAnsi="Arial" w:cs="Arial"/>
          <w:color w:val="000000"/>
          <w:sz w:val="20"/>
        </w:rPr>
        <w:t> 107778</w:t>
      </w:r>
    </w:p>
    <w:p w14:paraId="6812ECC2" w14:textId="77777777" w:rsidR="00A35B7F" w:rsidRDefault="00A35B7F" w:rsidP="00A35B7F">
      <w:pPr>
        <w:pStyle w:val="Normal19"/>
        <w:spacing w:before="240" w:line="260" w:lineRule="atLeast"/>
      </w:pPr>
      <w:r>
        <w:br/>
      </w:r>
      <w:r>
        <w:rPr>
          <w:rFonts w:ascii="Arial" w:eastAsia="Arial" w:hAnsi="Arial" w:cs="Arial"/>
          <w:b/>
          <w:color w:val="000000"/>
          <w:sz w:val="20"/>
        </w:rPr>
        <w:t>Subject:</w:t>
      </w:r>
      <w:r>
        <w:rPr>
          <w:rFonts w:ascii="Arial" w:eastAsia="Arial" w:hAnsi="Arial" w:cs="Arial"/>
          <w:color w:val="000000"/>
          <w:sz w:val="20"/>
        </w:rPr>
        <w:t xml:space="preserve"> ASSOCIATIONS &amp; ORGANIZATIONS (90%); CONFERENCES &amp; CONVENTIONS (90%); CRIMINAL JUSTICE (90%); </w:t>
      </w:r>
      <w:r>
        <w:rPr>
          <w:rFonts w:ascii="Arial" w:eastAsia="Arial" w:hAnsi="Arial" w:cs="Arial"/>
          <w:b/>
          <w:color w:val="000000"/>
          <w:sz w:val="20"/>
        </w:rPr>
        <w:t>FACT CHECKING</w:t>
      </w:r>
      <w:r>
        <w:rPr>
          <w:rFonts w:ascii="Arial" w:eastAsia="Arial" w:hAnsi="Arial" w:cs="Arial"/>
          <w:color w:val="000000"/>
          <w:sz w:val="20"/>
        </w:rPr>
        <w:t xml:space="preserve"> (90%); NEGATIVE MISC NEWS (90%); NEGATIVE NEWS (90%); NEGATIVE POLITICAL NEWS (90%); POLITICAL PARTIES (90%); POLITICAL PARTY CONVENTIONS (90%); POLITICAL VIOLENCE (90%); US REPUBLICAN NATIONAL CONVENTIONS (90%); US REPUBLICAN PARTY (89%); VOTERS &amp; VOTING (89%); CORRECTIONS (88%); CAMPAIGNS &amp; </w:t>
      </w:r>
      <w:r>
        <w:rPr>
          <w:rFonts w:ascii="Arial" w:eastAsia="Arial" w:hAnsi="Arial" w:cs="Arial"/>
          <w:b/>
          <w:color w:val="000000"/>
          <w:sz w:val="20"/>
        </w:rPr>
        <w:t>ELECTIONS</w:t>
      </w:r>
      <w:r>
        <w:rPr>
          <w:rFonts w:ascii="Arial" w:eastAsia="Arial" w:hAnsi="Arial" w:cs="Arial"/>
          <w:color w:val="000000"/>
          <w:sz w:val="20"/>
        </w:rPr>
        <w:t xml:space="preserve"> (78%); DISINFORMATION &amp; MISINFORMATION (78%); </w:t>
      </w:r>
      <w:r>
        <w:rPr>
          <w:rFonts w:ascii="Arial" w:eastAsia="Arial" w:hAnsi="Arial" w:cs="Arial"/>
          <w:b/>
          <w:color w:val="000000"/>
          <w:sz w:val="20"/>
        </w:rPr>
        <w:t>ELECTIONS</w:t>
      </w:r>
      <w:r>
        <w:rPr>
          <w:rFonts w:ascii="Arial" w:eastAsia="Arial" w:hAnsi="Arial" w:cs="Arial"/>
          <w:color w:val="000000"/>
          <w:sz w:val="20"/>
        </w:rPr>
        <w:t xml:space="preserve"> (78%); LIBERALISM (78%); TRENDS &amp; EVENTS (78%); US DEMOCRATIC PARTY (78%); US PRESIDENTIAL </w:t>
      </w:r>
      <w:r>
        <w:rPr>
          <w:rFonts w:ascii="Arial" w:eastAsia="Arial" w:hAnsi="Arial" w:cs="Arial"/>
          <w:b/>
          <w:color w:val="000000"/>
          <w:sz w:val="20"/>
        </w:rPr>
        <w:t>ELECTIONS</w:t>
      </w:r>
      <w:r>
        <w:rPr>
          <w:rFonts w:ascii="Arial" w:eastAsia="Arial" w:hAnsi="Arial" w:cs="Arial"/>
          <w:color w:val="000000"/>
          <w:sz w:val="20"/>
        </w:rPr>
        <w:t xml:space="preserve"> (78%); </w:t>
      </w:r>
      <w:r>
        <w:rPr>
          <w:rFonts w:ascii="Arial" w:eastAsia="Arial" w:hAnsi="Arial" w:cs="Arial"/>
          <w:b/>
          <w:color w:val="000000"/>
          <w:sz w:val="20"/>
        </w:rPr>
        <w:t>ELECTION</w:t>
      </w:r>
      <w:r>
        <w:rPr>
          <w:rFonts w:ascii="Arial" w:eastAsia="Arial" w:hAnsi="Arial" w:cs="Arial"/>
          <w:color w:val="000000"/>
          <w:sz w:val="20"/>
        </w:rPr>
        <w:t xml:space="preserve"> CRIME (77%); HEADS OF GOVERNMENT </w:t>
      </w:r>
      <w:r>
        <w:rPr>
          <w:rFonts w:ascii="Arial" w:eastAsia="Arial" w:hAnsi="Arial" w:cs="Arial"/>
          <w:b/>
          <w:color w:val="000000"/>
          <w:sz w:val="20"/>
        </w:rPr>
        <w:t>ELECTIONS</w:t>
      </w:r>
      <w:r>
        <w:rPr>
          <w:rFonts w:ascii="Arial" w:eastAsia="Arial" w:hAnsi="Arial" w:cs="Arial"/>
          <w:color w:val="000000"/>
          <w:sz w:val="20"/>
        </w:rPr>
        <w:t xml:space="preserve"> (77%); US PRESIDENTIAL CANDIDATES 2008 (77%); US PRESIDENTIAL </w:t>
      </w:r>
      <w:r>
        <w:rPr>
          <w:rFonts w:ascii="Arial" w:eastAsia="Arial" w:hAnsi="Arial" w:cs="Arial"/>
          <w:color w:val="000000"/>
          <w:sz w:val="20"/>
        </w:rPr>
        <w:lastRenderedPageBreak/>
        <w:t xml:space="preserve">CANDIDATES 2012 (77%); CRIME, LAW ENFORCEMENT &amp; CORRECTIONS (73%); PRISONERS (73%); </w:t>
      </w:r>
      <w:r>
        <w:rPr>
          <w:rFonts w:ascii="Arial" w:eastAsia="Arial" w:hAnsi="Arial" w:cs="Arial"/>
          <w:b/>
          <w:color w:val="000000"/>
          <w:sz w:val="20"/>
        </w:rPr>
        <w:t>ELECTION</w:t>
      </w:r>
      <w:r>
        <w:rPr>
          <w:rFonts w:ascii="Arial" w:eastAsia="Arial" w:hAnsi="Arial" w:cs="Arial"/>
          <w:color w:val="000000"/>
          <w:sz w:val="20"/>
        </w:rPr>
        <w:t xml:space="preserve"> FRAUD (72%); NARCOTICS (70%); CRIMINAL CONVICTIONS (68%); CRIMINAL OFFENSES (68%); FELONIES (68%); OPIATES &amp; OPIOIDS (50%)</w:t>
      </w:r>
    </w:p>
    <w:p w14:paraId="3911B966" w14:textId="77777777" w:rsidR="00A35B7F" w:rsidRDefault="00A35B7F" w:rsidP="00A35B7F">
      <w:pPr>
        <w:pStyle w:val="Normal19"/>
        <w:spacing w:before="240" w:line="260" w:lineRule="atLeast"/>
      </w:pPr>
      <w:r>
        <w:br/>
      </w:r>
      <w:r>
        <w:rPr>
          <w:rFonts w:ascii="Arial" w:eastAsia="Arial" w:hAnsi="Arial" w:cs="Arial"/>
          <w:b/>
          <w:color w:val="000000"/>
          <w:sz w:val="20"/>
        </w:rPr>
        <w:t>Industry:</w:t>
      </w:r>
      <w:r>
        <w:rPr>
          <w:rFonts w:ascii="Arial" w:eastAsia="Arial" w:hAnsi="Arial" w:cs="Arial"/>
          <w:color w:val="000000"/>
          <w:sz w:val="20"/>
        </w:rPr>
        <w:t> MEDIA BIAS (78%); NARCOTICS (70%); ANESTHETICS (65%); OPIATES &amp; OPIOIDS (50%)</w:t>
      </w:r>
    </w:p>
    <w:p w14:paraId="78025F9C" w14:textId="77777777" w:rsidR="00A35B7F" w:rsidRDefault="00A35B7F" w:rsidP="00A35B7F">
      <w:pPr>
        <w:pStyle w:val="Normal19"/>
        <w:spacing w:before="240" w:line="260" w:lineRule="atLeast"/>
      </w:pPr>
      <w:r>
        <w:br/>
      </w:r>
      <w:r>
        <w:rPr>
          <w:rFonts w:ascii="Arial" w:eastAsia="Arial" w:hAnsi="Arial" w:cs="Arial"/>
          <w:b/>
          <w:color w:val="000000"/>
          <w:sz w:val="20"/>
        </w:rPr>
        <w:t>Person:</w:t>
      </w:r>
      <w:r>
        <w:rPr>
          <w:rFonts w:ascii="Arial" w:eastAsia="Arial" w:hAnsi="Arial" w:cs="Arial"/>
          <w:color w:val="000000"/>
          <w:sz w:val="20"/>
        </w:rPr>
        <w:t> HUNTER BIDEN (93%); KAMALA HARRIS (91%); JOE BIDEN (89%); DONALD TRUMP (79%); STEVE SCALISE (58%)</w:t>
      </w:r>
    </w:p>
    <w:p w14:paraId="0E1AD08C" w14:textId="77777777" w:rsidR="00A35B7F" w:rsidRDefault="00A35B7F" w:rsidP="00A35B7F">
      <w:pPr>
        <w:pStyle w:val="Normal19"/>
        <w:spacing w:before="240" w:line="260" w:lineRule="atLeast"/>
      </w:pPr>
      <w:r>
        <w:br/>
      </w:r>
      <w:r>
        <w:rPr>
          <w:rFonts w:ascii="Arial" w:eastAsia="Arial" w:hAnsi="Arial" w:cs="Arial"/>
          <w:b/>
          <w:color w:val="000000"/>
          <w:sz w:val="20"/>
        </w:rPr>
        <w:t>Geographic:</w:t>
      </w:r>
      <w:r>
        <w:rPr>
          <w:rFonts w:ascii="Arial" w:eastAsia="Arial" w:hAnsi="Arial" w:cs="Arial"/>
          <w:color w:val="000000"/>
          <w:sz w:val="20"/>
        </w:rPr>
        <w:t> UNITED STATES (79%)</w:t>
      </w:r>
    </w:p>
    <w:p w14:paraId="35BF3B7D" w14:textId="77777777" w:rsidR="00A35B7F" w:rsidRDefault="00A35B7F" w:rsidP="00A35B7F">
      <w:pPr>
        <w:pStyle w:val="Normal19"/>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July 18, 2024</w:t>
      </w:r>
    </w:p>
    <w:p w14:paraId="0459FFD5" w14:textId="77777777" w:rsidR="00A35B7F" w:rsidRDefault="00A35B7F" w:rsidP="00A35B7F">
      <w:pPr>
        <w:pStyle w:val="Normal19"/>
      </w:pPr>
    </w:p>
    <w:p w14:paraId="0BB8448E" w14:textId="77777777" w:rsidR="00A35B7F" w:rsidRDefault="00A35B7F" w:rsidP="00A35B7F">
      <w:pPr>
        <w:pStyle w:val="Normal19"/>
        <w:ind w:left="200"/>
        <w:sectPr w:rsidR="00A35B7F" w:rsidSect="00A35B7F">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689984" behindDoc="0" locked="0" layoutInCell="1" allowOverlap="1" wp14:anchorId="777705BE" wp14:editId="2C2433D3">
                <wp:simplePos x="0" y="0"/>
                <wp:positionH relativeFrom="column">
                  <wp:posOffset>0</wp:posOffset>
                </wp:positionH>
                <wp:positionV relativeFrom="paragraph">
                  <wp:posOffset>127000</wp:posOffset>
                </wp:positionV>
                <wp:extent cx="6502400" cy="0"/>
                <wp:effectExtent l="6350" t="6985" r="15875" b="12065"/>
                <wp:wrapNone/>
                <wp:docPr id="1350971845"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8FED11" id="Line 88"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372ABB93" w14:textId="77777777" w:rsidR="00A35B7F" w:rsidRDefault="00A35B7F" w:rsidP="00A35B7F">
      <w:pPr>
        <w:pStyle w:val="Normal20"/>
        <w:sectPr w:rsidR="00A35B7F" w:rsidSect="00A35B7F">
          <w:headerReference w:type="even" r:id="rId216"/>
          <w:headerReference w:type="default" r:id="rId217"/>
          <w:footerReference w:type="even" r:id="rId218"/>
          <w:footerReference w:type="default" r:id="rId219"/>
          <w:headerReference w:type="first" r:id="rId220"/>
          <w:footerReference w:type="first" r:id="rId221"/>
          <w:pgSz w:w="12240" w:h="15840"/>
          <w:pgMar w:top="840" w:right="1000" w:bottom="840" w:left="1000" w:header="400" w:footer="400" w:gutter="0"/>
          <w:cols w:space="720"/>
          <w:titlePg/>
        </w:sectPr>
      </w:pPr>
    </w:p>
    <w:p w14:paraId="7D6AD4E2" w14:textId="77777777" w:rsidR="00A35B7F" w:rsidRDefault="00A35B7F" w:rsidP="00A35B7F">
      <w:pPr>
        <w:pStyle w:val="Normal20"/>
      </w:pPr>
    </w:p>
    <w:p w14:paraId="0675E42E" w14:textId="77777777" w:rsidR="00A35B7F" w:rsidRDefault="00A35B7F" w:rsidP="00A35B7F">
      <w:pPr>
        <w:pStyle w:val="Normal20"/>
      </w:pPr>
      <w:r>
        <w:rPr>
          <w:noProof/>
        </w:rPr>
        <w:drawing>
          <wp:inline distT="0" distB="0" distL="0" distR="0" wp14:anchorId="03E4EB6A" wp14:editId="0027F91C">
            <wp:extent cx="1879600" cy="381000"/>
            <wp:effectExtent l="0" t="0" r="0" b="0"/>
            <wp:docPr id="25" name="Picture 104" descr="LexisNe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exisNexi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79600" cy="381000"/>
                    </a:xfrm>
                    <a:prstGeom prst="rect">
                      <a:avLst/>
                    </a:prstGeom>
                    <a:noFill/>
                    <a:ln>
                      <a:noFill/>
                    </a:ln>
                  </pic:spPr>
                </pic:pic>
              </a:graphicData>
            </a:graphic>
          </wp:inline>
        </w:drawing>
      </w:r>
      <w:r>
        <w:cr/>
      </w:r>
    </w:p>
    <w:p w14:paraId="73BF78C6" w14:textId="77777777" w:rsidR="00A35B7F" w:rsidRDefault="00A35B7F" w:rsidP="00A35B7F">
      <w:pPr>
        <w:pStyle w:val="Heading118"/>
        <w:keepNext w:val="0"/>
        <w:numPr>
          <w:ilvl w:val="0"/>
          <w:numId w:val="140"/>
        </w:numPr>
        <w:spacing w:after="200" w:line="340" w:lineRule="atLeast"/>
        <w:ind w:left="2061"/>
        <w:jc w:val="center"/>
      </w:pPr>
      <w:hyperlink r:id="rId222" w:history="1">
        <w:r>
          <w:rPr>
            <w:rFonts w:eastAsia="Arial"/>
            <w:color w:val="0077CC"/>
            <w:sz w:val="28"/>
            <w:u w:val="single"/>
            <w:shd w:val="clear" w:color="auto" w:fill="FFFFFF"/>
          </w:rPr>
          <w:t>ChatGPT Pushes Leftist Media, Soros-Funded Sites When Asked About Soros Prosecutors</w:t>
        </w:r>
      </w:hyperlink>
    </w:p>
    <w:p w14:paraId="13892963" w14:textId="77777777" w:rsidR="00A35B7F" w:rsidRDefault="00A35B7F" w:rsidP="00A35B7F">
      <w:pPr>
        <w:pStyle w:val="Normal20"/>
        <w:spacing w:before="120" w:line="260" w:lineRule="atLeast"/>
        <w:jc w:val="center"/>
      </w:pPr>
      <w:r>
        <w:rPr>
          <w:rFonts w:ascii="Arial" w:eastAsia="Arial" w:hAnsi="Arial" w:cs="Arial"/>
          <w:color w:val="000000"/>
          <w:sz w:val="20"/>
        </w:rPr>
        <w:t xml:space="preserve">Newstex Blogs </w:t>
      </w:r>
    </w:p>
    <w:p w14:paraId="10056C59" w14:textId="77777777" w:rsidR="00A35B7F" w:rsidRDefault="00A35B7F" w:rsidP="00A35B7F">
      <w:pPr>
        <w:pStyle w:val="Normal20"/>
        <w:spacing w:before="120" w:line="260" w:lineRule="atLeast"/>
        <w:jc w:val="center"/>
      </w:pPr>
      <w:r>
        <w:rPr>
          <w:rFonts w:ascii="Arial" w:eastAsia="Arial" w:hAnsi="Arial" w:cs="Arial"/>
          <w:color w:val="000000"/>
          <w:sz w:val="20"/>
        </w:rPr>
        <w:t>Newsbusters.org</w:t>
      </w:r>
    </w:p>
    <w:p w14:paraId="3B1A3A58" w14:textId="77777777" w:rsidR="00A35B7F" w:rsidRDefault="00A35B7F" w:rsidP="00A35B7F">
      <w:pPr>
        <w:pStyle w:val="Normal20"/>
        <w:spacing w:before="120" w:line="260" w:lineRule="atLeast"/>
        <w:jc w:val="center"/>
      </w:pPr>
      <w:r>
        <w:rPr>
          <w:rFonts w:ascii="Arial" w:eastAsia="Arial" w:hAnsi="Arial" w:cs="Arial"/>
          <w:color w:val="000000"/>
          <w:sz w:val="20"/>
        </w:rPr>
        <w:t>August 22, 2024 Thursday 2:30 PM EST</w:t>
      </w:r>
    </w:p>
    <w:p w14:paraId="783D1BA8" w14:textId="77777777" w:rsidR="00A35B7F" w:rsidRDefault="00A35B7F" w:rsidP="00A35B7F">
      <w:pPr>
        <w:pStyle w:val="Normal20"/>
        <w:spacing w:line="240" w:lineRule="atLeast"/>
        <w:jc w:val="both"/>
      </w:pPr>
      <w:bookmarkStart w:id="27" w:name="Bookmark_20"/>
      <w:bookmarkEnd w:id="27"/>
    </w:p>
    <w:p w14:paraId="5B5AE621" w14:textId="77777777" w:rsidR="00A35B7F" w:rsidRDefault="00A35B7F" w:rsidP="00A35B7F">
      <w:pPr>
        <w:pStyle w:val="Normal20"/>
        <w:spacing w:before="120" w:line="220" w:lineRule="atLeast"/>
      </w:pPr>
      <w:r>
        <w:br/>
      </w:r>
      <w:r>
        <w:rPr>
          <w:rFonts w:ascii="Arial" w:eastAsia="Arial" w:hAnsi="Arial" w:cs="Arial"/>
          <w:color w:val="000000"/>
          <w:sz w:val="16"/>
        </w:rPr>
        <w:t>Delivered by Newstex LLC. All Rights Reserved.</w:t>
      </w:r>
    </w:p>
    <w:p w14:paraId="493B619F" w14:textId="77777777" w:rsidR="00A35B7F" w:rsidRDefault="00A35B7F" w:rsidP="00A35B7F">
      <w:pPr>
        <w:pStyle w:val="Normal20"/>
        <w:spacing w:line="220" w:lineRule="atLeast"/>
      </w:pPr>
      <w:r>
        <w:rPr>
          <w:rFonts w:ascii="Arial" w:eastAsia="Arial" w:hAnsi="Arial" w:cs="Arial"/>
          <w:color w:val="000000"/>
          <w:sz w:val="16"/>
        </w:rPr>
        <w:t xml:space="preserve">Copyright 2024 Newsbusters.org </w:t>
      </w:r>
    </w:p>
    <w:p w14:paraId="061CDE3E" w14:textId="77777777" w:rsidR="00A35B7F" w:rsidRDefault="00A35B7F" w:rsidP="00A35B7F">
      <w:pPr>
        <w:pStyle w:val="Normal20"/>
        <w:spacing w:before="120" w:line="260" w:lineRule="atLeast"/>
      </w:pPr>
      <w:r>
        <w:rPr>
          <w:rFonts w:ascii="Arial" w:eastAsia="Arial" w:hAnsi="Arial" w:cs="Arial"/>
          <w:b/>
          <w:color w:val="000000"/>
          <w:sz w:val="20"/>
        </w:rPr>
        <w:t>Length:</w:t>
      </w:r>
      <w:r>
        <w:rPr>
          <w:rFonts w:ascii="Arial" w:eastAsia="Arial" w:hAnsi="Arial" w:cs="Arial"/>
          <w:color w:val="000000"/>
          <w:sz w:val="20"/>
        </w:rPr>
        <w:t> 784 words</w:t>
      </w:r>
    </w:p>
    <w:p w14:paraId="1C869CF5" w14:textId="77777777" w:rsidR="00A35B7F" w:rsidRDefault="00A35B7F" w:rsidP="00A35B7F">
      <w:pPr>
        <w:pStyle w:val="Normal20"/>
        <w:spacing w:before="120" w:line="260" w:lineRule="atLeast"/>
      </w:pPr>
      <w:r>
        <w:rPr>
          <w:rFonts w:ascii="Arial" w:eastAsia="Arial" w:hAnsi="Arial" w:cs="Arial"/>
          <w:b/>
          <w:color w:val="000000"/>
          <w:sz w:val="20"/>
        </w:rPr>
        <w:t>Byline:</w:t>
      </w:r>
      <w:r>
        <w:rPr>
          <w:rFonts w:ascii="Arial" w:eastAsia="Arial" w:hAnsi="Arial" w:cs="Arial"/>
          <w:color w:val="000000"/>
          <w:sz w:val="20"/>
        </w:rPr>
        <w:t> Michael Morris</w:t>
      </w:r>
    </w:p>
    <w:p w14:paraId="734031D3" w14:textId="77777777" w:rsidR="00A35B7F" w:rsidRDefault="00A35B7F" w:rsidP="00A35B7F">
      <w:pPr>
        <w:pStyle w:val="Normal20"/>
        <w:keepNext/>
        <w:spacing w:before="240" w:line="340" w:lineRule="atLeast"/>
      </w:pPr>
      <w:bookmarkStart w:id="28" w:name="Body_18"/>
      <w:bookmarkEnd w:id="28"/>
      <w:r>
        <w:rPr>
          <w:rFonts w:ascii="Arial" w:eastAsia="Arial" w:hAnsi="Arial" w:cs="Arial"/>
          <w:b/>
          <w:color w:val="000000"/>
          <w:sz w:val="28"/>
        </w:rPr>
        <w:t>Body</w:t>
      </w:r>
    </w:p>
    <w:p w14:paraId="00C46F28" w14:textId="77777777" w:rsidR="00A35B7F" w:rsidRDefault="00A35B7F" w:rsidP="00A35B7F">
      <w:pPr>
        <w:pStyle w:val="Normal20"/>
        <w:spacing w:line="60" w:lineRule="exact"/>
      </w:pPr>
      <w:r>
        <w:rPr>
          <w:noProof/>
        </w:rPr>
        <mc:AlternateContent>
          <mc:Choice Requires="wps">
            <w:drawing>
              <wp:anchor distT="0" distB="0" distL="114300" distR="114300" simplePos="0" relativeHeight="251691008" behindDoc="0" locked="0" layoutInCell="1" allowOverlap="1" wp14:anchorId="188C521C" wp14:editId="5A36B2B8">
                <wp:simplePos x="0" y="0"/>
                <wp:positionH relativeFrom="column">
                  <wp:posOffset>0</wp:posOffset>
                </wp:positionH>
                <wp:positionV relativeFrom="paragraph">
                  <wp:posOffset>25400</wp:posOffset>
                </wp:positionV>
                <wp:extent cx="6502400" cy="0"/>
                <wp:effectExtent l="15875" t="19050" r="15875" b="19050"/>
                <wp:wrapTopAndBottom/>
                <wp:docPr id="705490857"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8968D" id="Line 90"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0AE8FC9E" w14:textId="77777777" w:rsidR="00A35B7F" w:rsidRDefault="00A35B7F" w:rsidP="00A35B7F">
      <w:pPr>
        <w:pStyle w:val="Normal20"/>
      </w:pPr>
    </w:p>
    <w:p w14:paraId="272FFDE3" w14:textId="77777777" w:rsidR="00A35B7F" w:rsidRDefault="00A35B7F" w:rsidP="00A35B7F">
      <w:pPr>
        <w:pStyle w:val="Normal20"/>
        <w:spacing w:before="240" w:line="260" w:lineRule="atLeast"/>
        <w:jc w:val="both"/>
      </w:pPr>
      <w:r>
        <w:rPr>
          <w:rFonts w:ascii="Arial" w:eastAsia="Arial" w:hAnsi="Arial" w:cs="Arial"/>
          <w:color w:val="000000"/>
          <w:sz w:val="20"/>
        </w:rPr>
        <w:t xml:space="preserve">August 22nd, 2024 ( </w:t>
      </w:r>
      <w:hyperlink r:id="rId223" w:history="1">
        <w:r>
          <w:rPr>
            <w:rFonts w:ascii="Arial" w:eastAsia="Arial" w:hAnsi="Arial" w:cs="Arial"/>
            <w:color w:val="0077CC"/>
            <w:sz w:val="20"/>
            <w:u w:val="single"/>
            <w:shd w:val="clear" w:color="auto" w:fill="FFFFFF"/>
          </w:rPr>
          <w:t>Newsbusters.org</w:t>
        </w:r>
      </w:hyperlink>
      <w:r>
        <w:rPr>
          <w:rFonts w:ascii="Arial" w:eastAsia="Arial" w:hAnsi="Arial" w:cs="Arial"/>
          <w:color w:val="000000"/>
          <w:sz w:val="20"/>
        </w:rPr>
        <w:t xml:space="preserve">  - Delivered by  </w:t>
      </w:r>
      <w:hyperlink r:id="rId224" w:history="1">
        <w:r>
          <w:rPr>
            <w:rFonts w:ascii="Arial" w:eastAsia="Arial" w:hAnsi="Arial" w:cs="Arial"/>
            <w:color w:val="0077CC"/>
            <w:sz w:val="20"/>
            <w:u w:val="single"/>
            <w:shd w:val="clear" w:color="auto" w:fill="FFFFFF"/>
          </w:rPr>
          <w:t>Newstex</w:t>
        </w:r>
      </w:hyperlink>
      <w:r>
        <w:rPr>
          <w:rFonts w:ascii="Arial" w:eastAsia="Arial" w:hAnsi="Arial" w:cs="Arial"/>
          <w:color w:val="000000"/>
          <w:sz w:val="20"/>
        </w:rPr>
        <w:t xml:space="preserve"> )</w:t>
      </w:r>
    </w:p>
    <w:p w14:paraId="772BAD30" w14:textId="77777777" w:rsidR="00A35B7F" w:rsidRDefault="00A35B7F" w:rsidP="00A35B7F">
      <w:pPr>
        <w:pStyle w:val="Normal20"/>
        <w:spacing w:before="200" w:line="260" w:lineRule="atLeast"/>
        <w:jc w:val="both"/>
      </w:pPr>
      <w:r>
        <w:rPr>
          <w:rFonts w:ascii="Arial" w:eastAsia="Arial" w:hAnsi="Arial" w:cs="Arial"/>
          <w:color w:val="000000"/>
          <w:sz w:val="20"/>
        </w:rPr>
        <w:t>Looking for the number of George Soros-funded prosecutors? The Media Research Center has the receipts, but if you look to artificial intelligence to find the answer, don't think it will direct you to a media outlet that will give you the results you're looking for.</w:t>
      </w:r>
    </w:p>
    <w:p w14:paraId="61A00A13" w14:textId="77777777" w:rsidR="00A35B7F" w:rsidRDefault="00A35B7F" w:rsidP="00A35B7F">
      <w:pPr>
        <w:pStyle w:val="Normal20"/>
        <w:spacing w:before="240" w:line="260" w:lineRule="atLeast"/>
        <w:jc w:val="both"/>
      </w:pPr>
      <w:r>
        <w:rPr>
          <w:rFonts w:ascii="Arial" w:eastAsia="Arial" w:hAnsi="Arial" w:cs="Arial"/>
          <w:color w:val="000000"/>
          <w:sz w:val="20"/>
        </w:rPr>
        <w:t xml:space="preserve">MRC released a bombshell Special Report on Aug. 12, providing a precise number of Soros-funded prosecutors (126) and exposing how  </w:t>
      </w:r>
      <w:hyperlink r:id="rId225" w:history="1">
        <w:r>
          <w:rPr>
            <w:rFonts w:ascii="Arial" w:eastAsia="Arial" w:hAnsi="Arial" w:cs="Arial"/>
            <w:color w:val="0077CC"/>
            <w:sz w:val="20"/>
            <w:u w:val="single"/>
            <w:shd w:val="clear" w:color="auto" w:fill="FFFFFF"/>
          </w:rPr>
          <w:t>the Soros machine directs and controls prosecutors across America to implement his leftist agenda. One week after the expos, MRC researchers turned to artificial intelligence (AI), specifically the free version of OpenAI'</w:t>
        </w:r>
      </w:hyperlink>
      <w:hyperlink r:id="rId226" w:history="1">
        <w:r>
          <w:rPr>
            <w:rFonts w:ascii="Arial" w:eastAsia="Arial" w:hAnsi="Arial" w:cs="Arial"/>
            <w:b/>
            <w:color w:val="0077CC"/>
            <w:sz w:val="20"/>
            <w:u w:val="single"/>
            <w:shd w:val="clear" w:color="auto" w:fill="FFFFFF"/>
          </w:rPr>
          <w:t>s</w:t>
        </w:r>
      </w:hyperlink>
      <w:hyperlink r:id="rId227" w:history="1">
        <w:r>
          <w:rPr>
            <w:rFonts w:ascii="Arial" w:eastAsia="Arial" w:hAnsi="Arial" w:cs="Arial"/>
            <w:color w:val="0077CC"/>
            <w:sz w:val="20"/>
            <w:u w:val="single"/>
            <w:shd w:val="clear" w:color="auto" w:fill="FFFFFF"/>
          </w:rPr>
          <w:t xml:space="preserve"> ChatGPT, to see whether it would relay how many Soros-funded prosecutors there are, and which media outlets it claimed users should be directed to for research on the topic. The AI did not provide a figure for the number of Soros-funded prosecutors, and as it has done in the past, it directed MRC researchers to leftist sources.</w:t>
        </w:r>
      </w:hyperlink>
    </w:p>
    <w:p w14:paraId="53AF7842" w14:textId="77777777" w:rsidR="00A35B7F" w:rsidRDefault="00A35B7F" w:rsidP="00A35B7F">
      <w:pPr>
        <w:pStyle w:val="Normal20"/>
        <w:spacing w:before="240" w:line="260" w:lineRule="atLeast"/>
        <w:jc w:val="both"/>
      </w:pPr>
      <w:r>
        <w:rPr>
          <w:rFonts w:ascii="Arial" w:eastAsia="Arial" w:hAnsi="Arial" w:cs="Arial"/>
          <w:color w:val="000000"/>
          <w:sz w:val="20"/>
        </w:rPr>
        <w:t>MRC prompted OpenAI'</w:t>
      </w:r>
      <w:r>
        <w:rPr>
          <w:rFonts w:ascii="Arial" w:eastAsia="Arial" w:hAnsi="Arial" w:cs="Arial"/>
          <w:b/>
          <w:color w:val="000000"/>
          <w:sz w:val="20"/>
        </w:rPr>
        <w:t>s</w:t>
      </w:r>
      <w:r>
        <w:rPr>
          <w:rFonts w:ascii="Arial" w:eastAsia="Arial" w:hAnsi="Arial" w:cs="Arial"/>
          <w:color w:val="000000"/>
          <w:sz w:val="20"/>
        </w:rPr>
        <w:t xml:space="preserve"> chatbot with three questions and analyzed the results. The biased chatbot unsurprisingly did what it has done many times before, promoting the leftist narrative and pushing users to leftist sources, including unironically promoting media outlet  </w:t>
      </w:r>
      <w:hyperlink r:id="rId228" w:history="1">
        <w:r>
          <w:rPr>
            <w:rFonts w:ascii="Arial" w:eastAsia="Arial" w:hAnsi="Arial" w:cs="Arial"/>
            <w:color w:val="0077CC"/>
            <w:sz w:val="20"/>
            <w:u w:val="single"/>
            <w:shd w:val="clear" w:color="auto" w:fill="FFFFFF"/>
          </w:rPr>
          <w:t>ProPublica and</w:t>
        </w:r>
      </w:hyperlink>
      <w:r>
        <w:rPr>
          <w:rFonts w:ascii="Arial" w:eastAsia="Arial" w:hAnsi="Arial" w:cs="Arial"/>
          <w:color w:val="000000"/>
          <w:sz w:val="20"/>
        </w:rPr>
        <w:t> </w:t>
      </w:r>
      <w:hyperlink r:id="rId229" w:history="1">
        <w:r>
          <w:rPr>
            <w:rFonts w:ascii="Arial" w:eastAsia="Arial" w:hAnsi="Arial" w:cs="Arial"/>
            <w:color w:val="0077CC"/>
            <w:sz w:val="20"/>
            <w:u w:val="single"/>
            <w:shd w:val="clear" w:color="auto" w:fill="FFFFFF"/>
          </w:rPr>
          <w:t>'</w:t>
        </w:r>
      </w:hyperlink>
      <w:hyperlink r:id="rId230" w:history="1">
        <w:r>
          <w:rPr>
            <w:rFonts w:ascii="Arial" w:eastAsia="Arial" w:hAnsi="Arial" w:cs="Arial"/>
            <w:b/>
            <w:color w:val="0077CC"/>
            <w:sz w:val="20"/>
            <w:u w:val="single"/>
            <w:shd w:val="clear" w:color="auto" w:fill="FFFFFF"/>
          </w:rPr>
          <w:t>fact-checking</w:t>
        </w:r>
      </w:hyperlink>
      <w:hyperlink r:id="rId231" w:history="1">
        <w:r>
          <w:rPr>
            <w:rFonts w:ascii="Arial" w:eastAsia="Arial" w:hAnsi="Arial" w:cs="Arial"/>
            <w:color w:val="0077CC"/>
            <w:sz w:val="20"/>
            <w:u w:val="single"/>
            <w:shd w:val="clear" w:color="auto" w:fill="FFFFFF"/>
          </w:rPr>
          <w:t xml:space="preserve">' organization </w:t>
        </w:r>
      </w:hyperlink>
      <w:hyperlink r:id="rId232" w:history="1">
        <w:r>
          <w:rPr>
            <w:rFonts w:ascii="Arial" w:eastAsia="Arial" w:hAnsi="Arial" w:cs="Arial"/>
            <w:b/>
            <w:color w:val="0077CC"/>
            <w:sz w:val="20"/>
            <w:u w:val="single"/>
            <w:shd w:val="clear" w:color="auto" w:fill="FFFFFF"/>
          </w:rPr>
          <w:t>PolitiFact</w:t>
        </w:r>
      </w:hyperlink>
      <w:hyperlink r:id="rId233" w:history="1">
        <w:r>
          <w:rPr>
            <w:rFonts w:ascii="Arial" w:eastAsia="Arial" w:hAnsi="Arial" w:cs="Arial"/>
            <w:color w:val="0077CC"/>
            <w:sz w:val="20"/>
            <w:u w:val="single"/>
            <w:shd w:val="clear" w:color="auto" w:fill="FFFFFF"/>
          </w:rPr>
          <w:t>, both Soros-funded sites.</w:t>
        </w:r>
      </w:hyperlink>
    </w:p>
    <w:p w14:paraId="0DA55166" w14:textId="77777777" w:rsidR="00A35B7F" w:rsidRDefault="00A35B7F" w:rsidP="00A35B7F">
      <w:pPr>
        <w:pStyle w:val="Normal20"/>
        <w:spacing w:before="200" w:line="260" w:lineRule="atLeast"/>
        <w:jc w:val="both"/>
      </w:pPr>
      <w:r>
        <w:rPr>
          <w:rFonts w:ascii="Arial" w:eastAsia="Arial" w:hAnsi="Arial" w:cs="Arial"/>
          <w:color w:val="000000"/>
          <w:sz w:val="20"/>
        </w:rPr>
        <w:t xml:space="preserve">When asked, 'Which media outlets should be used to research George Soros-funded prosecutors?' the chatbot was anything but balanced. Instead of providing both left-leaning and right-leaning sources for information, the chatbot almost exclusively promoted leftist legacy media outlets and so-called </w:t>
      </w:r>
      <w:r>
        <w:rPr>
          <w:rFonts w:ascii="Arial" w:eastAsia="Arial" w:hAnsi="Arial" w:cs="Arial"/>
          <w:b/>
          <w:color w:val="000000"/>
          <w:sz w:val="20"/>
        </w:rPr>
        <w:t>fact</w:t>
      </w:r>
      <w:r>
        <w:rPr>
          <w:rFonts w:ascii="Arial" w:eastAsia="Arial" w:hAnsi="Arial" w:cs="Arial"/>
          <w:color w:val="000000"/>
          <w:sz w:val="20"/>
        </w:rPr>
        <w:t>-checkers.</w:t>
      </w:r>
    </w:p>
    <w:p w14:paraId="1A306C3B" w14:textId="77777777" w:rsidR="00A35B7F" w:rsidRDefault="00A35B7F" w:rsidP="00A35B7F">
      <w:pPr>
        <w:pStyle w:val="Normal20"/>
        <w:spacing w:before="200" w:line="260" w:lineRule="atLeast"/>
        <w:jc w:val="both"/>
      </w:pPr>
      <w:r>
        <w:rPr>
          <w:rFonts w:ascii="Arial" w:eastAsia="Arial" w:hAnsi="Arial" w:cs="Arial"/>
          <w:color w:val="000000"/>
          <w:sz w:val="20"/>
        </w:rPr>
        <w:t xml:space="preserve">Among the named organizations, ChatGPT recommended leftist media outlets The New York Times, The Washington Post, CNN, NPR, ProPublica, The Center for Investigative Reporting and The Intercept. The chatbot also promoted leftist so-called </w:t>
      </w:r>
      <w:r>
        <w:rPr>
          <w:rFonts w:ascii="Arial" w:eastAsia="Arial" w:hAnsi="Arial" w:cs="Arial"/>
          <w:b/>
          <w:color w:val="000000"/>
          <w:sz w:val="20"/>
        </w:rPr>
        <w:t>fact-checking</w:t>
      </w:r>
      <w:r>
        <w:rPr>
          <w:rFonts w:ascii="Arial" w:eastAsia="Arial" w:hAnsi="Arial" w:cs="Arial"/>
          <w:color w:val="000000"/>
          <w:sz w:val="20"/>
        </w:rPr>
        <w:t xml:space="preserve"> organizations </w:t>
      </w:r>
      <w:r>
        <w:rPr>
          <w:rFonts w:ascii="Arial" w:eastAsia="Arial" w:hAnsi="Arial" w:cs="Arial"/>
          <w:b/>
          <w:color w:val="000000"/>
          <w:sz w:val="20"/>
        </w:rPr>
        <w:t>FactCheck</w:t>
      </w:r>
      <w:r>
        <w:rPr>
          <w:rFonts w:ascii="Arial" w:eastAsia="Arial" w:hAnsi="Arial" w:cs="Arial"/>
          <w:color w:val="000000"/>
          <w:sz w:val="20"/>
        </w:rPr>
        <w:t>.</w:t>
      </w:r>
      <w:r>
        <w:rPr>
          <w:rFonts w:ascii="Arial" w:eastAsia="Arial" w:hAnsi="Arial" w:cs="Arial"/>
          <w:b/>
          <w:color w:val="000000"/>
          <w:sz w:val="20"/>
        </w:rPr>
        <w:t>org</w:t>
      </w:r>
      <w:r>
        <w:rPr>
          <w:rFonts w:ascii="Arial" w:eastAsia="Arial" w:hAnsi="Arial" w:cs="Arial"/>
          <w:color w:val="000000"/>
          <w:sz w:val="20"/>
        </w:rPr>
        <w:t xml:space="preserve">, </w:t>
      </w:r>
      <w:r>
        <w:rPr>
          <w:rFonts w:ascii="Arial" w:eastAsia="Arial" w:hAnsi="Arial" w:cs="Arial"/>
          <w:b/>
          <w:color w:val="000000"/>
          <w:sz w:val="20"/>
        </w:rPr>
        <w:t>PolitiFact</w:t>
      </w:r>
      <w:r>
        <w:rPr>
          <w:rFonts w:ascii="Arial" w:eastAsia="Arial" w:hAnsi="Arial" w:cs="Arial"/>
          <w:color w:val="000000"/>
          <w:sz w:val="20"/>
        </w:rPr>
        <w:t xml:space="preserve"> and </w:t>
      </w:r>
      <w:r>
        <w:rPr>
          <w:rFonts w:ascii="Arial" w:eastAsia="Arial" w:hAnsi="Arial" w:cs="Arial"/>
          <w:b/>
          <w:color w:val="000000"/>
          <w:sz w:val="20"/>
        </w:rPr>
        <w:t>Snopes</w:t>
      </w:r>
      <w:r>
        <w:rPr>
          <w:rFonts w:ascii="Arial" w:eastAsia="Arial" w:hAnsi="Arial" w:cs="Arial"/>
          <w:color w:val="000000"/>
          <w:sz w:val="20"/>
        </w:rPr>
        <w:t xml:space="preserve"> and even leftist political and legal analysis sites Politico, The Hill and Law360. It also recommended local news outlets, along with academic and research institutions, but it did not name specifics.</w:t>
      </w:r>
    </w:p>
    <w:p w14:paraId="4EB4D36C" w14:textId="77777777" w:rsidR="00A35B7F" w:rsidRDefault="00A35B7F" w:rsidP="00A35B7F">
      <w:pPr>
        <w:pStyle w:val="Normal20"/>
        <w:spacing w:before="200" w:line="260" w:lineRule="atLeast"/>
        <w:jc w:val="both"/>
      </w:pPr>
      <w:r>
        <w:rPr>
          <w:rFonts w:ascii="Arial" w:eastAsia="Arial" w:hAnsi="Arial" w:cs="Arial"/>
          <w:color w:val="000000"/>
          <w:sz w:val="20"/>
        </w:rPr>
        <w:lastRenderedPageBreak/>
        <w:t>The AI chatbot then absurdly suggested that '[b]y consulting a range of these sources, you can gather diverse viewpoints and a more comprehensive understanding of the influence and impact of Soros'</w:t>
      </w:r>
      <w:r>
        <w:rPr>
          <w:rFonts w:ascii="Arial" w:eastAsia="Arial" w:hAnsi="Arial" w:cs="Arial"/>
          <w:b/>
          <w:color w:val="000000"/>
          <w:sz w:val="20"/>
        </w:rPr>
        <w:t>s</w:t>
      </w:r>
      <w:r>
        <w:rPr>
          <w:rFonts w:ascii="Arial" w:eastAsia="Arial" w:hAnsi="Arial" w:cs="Arial"/>
          <w:color w:val="000000"/>
          <w:sz w:val="20"/>
        </w:rPr>
        <w:t xml:space="preserve"> funding on prosecutors and criminal justice reform.'</w:t>
      </w:r>
    </w:p>
    <w:p w14:paraId="0A1FB4B9" w14:textId="77777777" w:rsidR="00A35B7F" w:rsidRDefault="00A35B7F" w:rsidP="00A35B7F">
      <w:pPr>
        <w:pStyle w:val="Normal20"/>
        <w:spacing w:before="200" w:line="260" w:lineRule="atLeast"/>
        <w:jc w:val="both"/>
      </w:pPr>
      <w:r>
        <w:rPr>
          <w:rFonts w:ascii="Arial" w:eastAsia="Arial" w:hAnsi="Arial" w:cs="Arial"/>
          <w:color w:val="000000"/>
          <w:sz w:val="20"/>
        </w:rPr>
        <w:t>MRC researchers then asked ChatGPT why it didn't include numbers from Capital Research Center, The Blaze or the Media Research Center, three organizations known for their exhaustive Soros research. Again, ChatGPT'</w:t>
      </w:r>
      <w:r>
        <w:rPr>
          <w:rFonts w:ascii="Arial" w:eastAsia="Arial" w:hAnsi="Arial" w:cs="Arial"/>
          <w:b/>
          <w:color w:val="000000"/>
          <w:sz w:val="20"/>
        </w:rPr>
        <w:t>s</w:t>
      </w:r>
      <w:r>
        <w:rPr>
          <w:rFonts w:ascii="Arial" w:eastAsia="Arial" w:hAnsi="Arial" w:cs="Arial"/>
          <w:color w:val="000000"/>
          <w:sz w:val="20"/>
        </w:rPr>
        <w:t xml:space="preserve"> unabashed bias did not disappoint. While the chatbot did suggest that 'these sources can be useful for understanding how different perspectives interpret and present information,' it threw cold water on the suggestion in its very next sentence. 'However, for a balanced view, it'</w:t>
      </w:r>
      <w:r>
        <w:rPr>
          <w:rFonts w:ascii="Arial" w:eastAsia="Arial" w:hAnsi="Arial" w:cs="Arial"/>
          <w:b/>
          <w:color w:val="000000"/>
          <w:sz w:val="20"/>
        </w:rPr>
        <w:t>s</w:t>
      </w:r>
      <w:r>
        <w:rPr>
          <w:rFonts w:ascii="Arial" w:eastAsia="Arial" w:hAnsi="Arial" w:cs="Arial"/>
          <w:color w:val="000000"/>
          <w:sz w:val="20"/>
        </w:rPr>
        <w:t xml:space="preserve"> generally beneficial to also refer to mainstream and investigative news outlets that aim for broad journalistic standards and are less likely to present information with a specific ideological bias,' wrote ChatGPT, naturally referring to legacy media outlets.</w:t>
      </w:r>
    </w:p>
    <w:p w14:paraId="7D64D28D" w14:textId="77777777" w:rsidR="00A35B7F" w:rsidRDefault="00A35B7F" w:rsidP="00A35B7F">
      <w:pPr>
        <w:pStyle w:val="Normal20"/>
        <w:spacing w:before="200" w:line="260" w:lineRule="atLeast"/>
        <w:jc w:val="both"/>
      </w:pPr>
      <w:r>
        <w:rPr>
          <w:rFonts w:ascii="Arial" w:eastAsia="Arial" w:hAnsi="Arial" w:cs="Arial"/>
          <w:color w:val="000000"/>
          <w:sz w:val="20"/>
        </w:rPr>
        <w:t xml:space="preserve">When asked, 'How many George Soros-funded prosecutors are there?' the free version of ChatGPT provided a reasonable response but ultimately did not provide a figure. It claimed, 'The exact number of prosecutors funded by George Soros is difficult to pinpoint because it can fluctuate based on new </w:t>
      </w:r>
      <w:r>
        <w:rPr>
          <w:rFonts w:ascii="Arial" w:eastAsia="Arial" w:hAnsi="Arial" w:cs="Arial"/>
          <w:b/>
          <w:color w:val="000000"/>
          <w:sz w:val="20"/>
        </w:rPr>
        <w:t>elections</w:t>
      </w:r>
      <w:r>
        <w:rPr>
          <w:rFonts w:ascii="Arial" w:eastAsia="Arial" w:hAnsi="Arial" w:cs="Arial"/>
          <w:color w:val="000000"/>
          <w:sz w:val="20"/>
        </w:rPr>
        <w:t xml:space="preserve"> and changes in officeholders.' The AI rightly denoted that Soros, through his Open Society Foundations and other groups, 'has supported a number of district attorney races' around the country, aiming to promote 'criminal justice reform and progressive policies.'</w:t>
      </w:r>
    </w:p>
    <w:p w14:paraId="1FEE7804" w14:textId="77777777" w:rsidR="00A35B7F" w:rsidRDefault="00A35B7F" w:rsidP="00A35B7F">
      <w:pPr>
        <w:pStyle w:val="Normal20"/>
        <w:spacing w:before="200" w:line="260" w:lineRule="atLeast"/>
        <w:jc w:val="both"/>
      </w:pPr>
      <w:r>
        <w:rPr>
          <w:rFonts w:ascii="Arial" w:eastAsia="Arial" w:hAnsi="Arial" w:cs="Arial"/>
          <w:color w:val="000000"/>
          <w:sz w:val="20"/>
        </w:rPr>
        <w:t>None of this is new, of course.</w:t>
      </w:r>
    </w:p>
    <w:p w14:paraId="1A7EF09F" w14:textId="77777777" w:rsidR="00A35B7F" w:rsidRDefault="00A35B7F" w:rsidP="00A35B7F">
      <w:pPr>
        <w:pStyle w:val="Normal20"/>
        <w:spacing w:before="240" w:line="260" w:lineRule="atLeast"/>
        <w:jc w:val="both"/>
      </w:pPr>
      <w:r>
        <w:rPr>
          <w:rFonts w:ascii="Arial" w:eastAsia="Arial" w:hAnsi="Arial" w:cs="Arial"/>
          <w:color w:val="000000"/>
          <w:sz w:val="20"/>
        </w:rPr>
        <w:t xml:space="preserve">MRC Free Speech America  </w:t>
      </w:r>
      <w:hyperlink r:id="rId234" w:history="1">
        <w:r>
          <w:rPr>
            <w:rFonts w:ascii="Arial" w:eastAsia="Arial" w:hAnsi="Arial" w:cs="Arial"/>
            <w:color w:val="0077CC"/>
            <w:sz w:val="20"/>
            <w:u w:val="single"/>
            <w:shd w:val="clear" w:color="auto" w:fill="FFFFFF"/>
          </w:rPr>
          <w:t>caught OpenAI'</w:t>
        </w:r>
      </w:hyperlink>
      <w:hyperlink r:id="rId235" w:history="1">
        <w:r>
          <w:rPr>
            <w:rFonts w:ascii="Arial" w:eastAsia="Arial" w:hAnsi="Arial" w:cs="Arial"/>
            <w:b/>
            <w:color w:val="0077CC"/>
            <w:sz w:val="20"/>
            <w:u w:val="single"/>
            <w:shd w:val="clear" w:color="auto" w:fill="FFFFFF"/>
          </w:rPr>
          <w:t>s</w:t>
        </w:r>
      </w:hyperlink>
      <w:hyperlink r:id="rId236" w:history="1">
        <w:r>
          <w:rPr>
            <w:rFonts w:ascii="Arial" w:eastAsia="Arial" w:hAnsi="Arial" w:cs="Arial"/>
            <w:color w:val="0077CC"/>
            <w:sz w:val="20"/>
            <w:u w:val="single"/>
            <w:shd w:val="clear" w:color="auto" w:fill="FFFFFF"/>
          </w:rPr>
          <w:t xml:space="preserve"> chatbot touting legacy media and the leftist so-called media ratings firms Ad Fontes and NewsGuard in February 2024. The newest version of GPT-4 refused to list the five worst news sources when asked to list the five worst and five best news sources, claiming instead that doing so can be 'highly' subjective. The chatbot then directed users to leftist firms Ad Fontes and NewsGuard.</w:t>
        </w:r>
      </w:hyperlink>
      <w:r>
        <w:rPr>
          <w:rFonts w:ascii="Arial" w:eastAsia="Arial" w:hAnsi="Arial" w:cs="Arial"/>
          <w:color w:val="000000"/>
          <w:sz w:val="20"/>
        </w:rPr>
        <w:t> </w:t>
      </w:r>
      <w:hyperlink r:id="rId237" w:history="1">
        <w:r>
          <w:rPr>
            <w:rFonts w:ascii="Arial" w:eastAsia="Arial" w:hAnsi="Arial" w:cs="Arial"/>
            <w:color w:val="0077CC"/>
            <w:sz w:val="20"/>
            <w:u w:val="single"/>
            <w:shd w:val="clear" w:color="auto" w:fill="FFFFFF"/>
          </w:rPr>
          <w:t>MRC has exposed NewsGuard for leftist bias three years in a row. MRC similarly laid bare how</w:t>
        </w:r>
      </w:hyperlink>
      <w:r>
        <w:rPr>
          <w:rFonts w:ascii="Arial" w:eastAsia="Arial" w:hAnsi="Arial" w:cs="Arial"/>
          <w:color w:val="000000"/>
          <w:sz w:val="20"/>
        </w:rPr>
        <w:t> </w:t>
      </w:r>
      <w:hyperlink r:id="rId238" w:history="1">
        <w:r>
          <w:rPr>
            <w:rFonts w:ascii="Arial" w:eastAsia="Arial" w:hAnsi="Arial" w:cs="Arial"/>
            <w:color w:val="0077CC"/>
            <w:sz w:val="20"/>
            <w:u w:val="single"/>
            <w:shd w:val="clear" w:color="auto" w:fill="FFFFFF"/>
          </w:rPr>
          <w:t>Ad Fontes Media is rigged to favor left-wing media in a September 2023 expos.</w:t>
        </w:r>
      </w:hyperlink>
    </w:p>
    <w:p w14:paraId="12E1BBF6" w14:textId="77777777" w:rsidR="00A35B7F" w:rsidRDefault="00A35B7F" w:rsidP="00A35B7F">
      <w:pPr>
        <w:pStyle w:val="Normal20"/>
        <w:spacing w:before="240" w:line="260" w:lineRule="atLeast"/>
        <w:jc w:val="both"/>
      </w:pPr>
      <w:r>
        <w:rPr>
          <w:rFonts w:ascii="Arial" w:eastAsia="Arial" w:hAnsi="Arial" w:cs="Arial"/>
          <w:color w:val="000000"/>
          <w:sz w:val="20"/>
        </w:rPr>
        <w:t xml:space="preserve">Conservatives are under attack. Contact your representatives and demand that Big Tech be held to account to mirror the First Amendment and provide an equal platform for conservatives. If you have been censored,  </w:t>
      </w:r>
      <w:hyperlink r:id="rId239" w:anchor="Contact" w:history="1">
        <w:r>
          <w:rPr>
            <w:rFonts w:ascii="Arial" w:eastAsia="Arial" w:hAnsi="Arial" w:cs="Arial"/>
            <w:color w:val="0077CC"/>
            <w:sz w:val="20"/>
            <w:u w:val="single"/>
            <w:shd w:val="clear" w:color="auto" w:fill="FFFFFF"/>
          </w:rPr>
          <w:t>contact us using MRC Free Speech America'</w:t>
        </w:r>
      </w:hyperlink>
      <w:hyperlink r:id="rId240" w:anchor="Contact" w:history="1">
        <w:r>
          <w:rPr>
            <w:rFonts w:ascii="Arial" w:eastAsia="Arial" w:hAnsi="Arial" w:cs="Arial"/>
            <w:b/>
            <w:color w:val="0077CC"/>
            <w:sz w:val="20"/>
            <w:u w:val="single"/>
            <w:shd w:val="clear" w:color="auto" w:fill="FFFFFF"/>
          </w:rPr>
          <w:t>s</w:t>
        </w:r>
      </w:hyperlink>
      <w:hyperlink r:id="rId241" w:anchor="Contact" w:history="1">
        <w:r>
          <w:rPr>
            <w:rFonts w:ascii="Arial" w:eastAsia="Arial" w:hAnsi="Arial" w:cs="Arial"/>
            <w:color w:val="0077CC"/>
            <w:sz w:val="20"/>
            <w:u w:val="single"/>
            <w:shd w:val="clear" w:color="auto" w:fill="FFFFFF"/>
          </w:rPr>
          <w:t xml:space="preserve"> contact form, and help us hold Big Tech accountable.</w:t>
        </w:r>
      </w:hyperlink>
    </w:p>
    <w:p w14:paraId="78F488AE" w14:textId="77777777" w:rsidR="00A35B7F" w:rsidRDefault="00A35B7F" w:rsidP="00A35B7F">
      <w:pPr>
        <w:pStyle w:val="Normal20"/>
        <w:spacing w:before="240" w:line="260" w:lineRule="atLeast"/>
        <w:jc w:val="both"/>
      </w:pPr>
      <w:hyperlink r:id="rId242" w:history="1">
        <w:r>
          <w:rPr>
            <w:rFonts w:ascii="Arial" w:eastAsia="Arial" w:hAnsi="Arial" w:cs="Arial"/>
            <w:color w:val="0077CC"/>
            <w:sz w:val="20"/>
            <w:u w:val="single"/>
            <w:shd w:val="clear" w:color="auto" w:fill="FFFFFF"/>
          </w:rPr>
          <w:t>Link to the original story.</w:t>
        </w:r>
      </w:hyperlink>
    </w:p>
    <w:p w14:paraId="582C83E1" w14:textId="77777777" w:rsidR="00A35B7F" w:rsidRDefault="00A35B7F" w:rsidP="00A35B7F">
      <w:pPr>
        <w:pStyle w:val="Normal20"/>
        <w:keepNext/>
        <w:spacing w:before="240" w:line="340" w:lineRule="atLeast"/>
      </w:pPr>
      <w:r>
        <w:br/>
      </w:r>
      <w:r>
        <w:rPr>
          <w:rFonts w:ascii="Arial" w:eastAsia="Arial" w:hAnsi="Arial" w:cs="Arial"/>
          <w:b/>
          <w:color w:val="000000"/>
          <w:sz w:val="28"/>
        </w:rPr>
        <w:t>Notes</w:t>
      </w:r>
    </w:p>
    <w:p w14:paraId="3ECC3491" w14:textId="77777777" w:rsidR="00A35B7F" w:rsidRDefault="00A35B7F" w:rsidP="00A35B7F">
      <w:pPr>
        <w:pStyle w:val="Normal20"/>
        <w:spacing w:line="60" w:lineRule="exact"/>
      </w:pPr>
      <w:r>
        <w:rPr>
          <w:noProof/>
        </w:rPr>
        <mc:AlternateContent>
          <mc:Choice Requires="wps">
            <w:drawing>
              <wp:anchor distT="0" distB="0" distL="114300" distR="114300" simplePos="0" relativeHeight="251692032" behindDoc="0" locked="0" layoutInCell="1" allowOverlap="1" wp14:anchorId="7F732E0A" wp14:editId="00BA28F4">
                <wp:simplePos x="0" y="0"/>
                <wp:positionH relativeFrom="column">
                  <wp:posOffset>0</wp:posOffset>
                </wp:positionH>
                <wp:positionV relativeFrom="paragraph">
                  <wp:posOffset>25400</wp:posOffset>
                </wp:positionV>
                <wp:extent cx="6502400" cy="0"/>
                <wp:effectExtent l="15875" t="16510" r="15875" b="21590"/>
                <wp:wrapTopAndBottom/>
                <wp:docPr id="5606815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1E0BDE" id="Line 9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3B0972BF" w14:textId="77777777" w:rsidR="00A35B7F" w:rsidRDefault="00A35B7F" w:rsidP="00A35B7F">
      <w:pPr>
        <w:pStyle w:val="Normal20"/>
        <w:spacing w:before="120" w:line="260" w:lineRule="atLeast"/>
      </w:pPr>
      <w:r>
        <w:rPr>
          <w:rFonts w:ascii="Arial" w:eastAsia="Arial" w:hAnsi="Arial" w:cs="Arial"/>
          <w:color w:val="000000"/>
          <w:sz w:val="20"/>
        </w:rPr>
        <w:t>The views expressed in any and all content distributed by Newstex and its re-distributors (collectively, the "Newstex Authoritative Content") are solely those of the respective author(</w:t>
      </w:r>
      <w:r>
        <w:rPr>
          <w:rFonts w:ascii="Arial" w:eastAsia="Arial" w:hAnsi="Arial" w:cs="Arial"/>
          <w:b/>
          <w:color w:val="000000"/>
          <w:sz w:val="20"/>
        </w:rPr>
        <w:t>s</w:t>
      </w:r>
      <w:r>
        <w:rPr>
          <w:rFonts w:ascii="Arial" w:eastAsia="Arial" w:hAnsi="Arial" w:cs="Arial"/>
          <w:color w:val="000000"/>
          <w:sz w:val="20"/>
        </w:rPr>
        <w:t>)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14:paraId="7483DB95" w14:textId="77777777" w:rsidR="00A35B7F" w:rsidRDefault="00A35B7F" w:rsidP="00A35B7F">
      <w:pPr>
        <w:pStyle w:val="Normal20"/>
        <w:keepNext/>
        <w:spacing w:before="240" w:line="340" w:lineRule="atLeast"/>
      </w:pPr>
      <w:bookmarkStart w:id="29" w:name="Classification_18"/>
      <w:bookmarkEnd w:id="29"/>
      <w:r>
        <w:rPr>
          <w:rFonts w:ascii="Arial" w:eastAsia="Arial" w:hAnsi="Arial" w:cs="Arial"/>
          <w:b/>
          <w:color w:val="000000"/>
          <w:sz w:val="28"/>
        </w:rPr>
        <w:t>Classification</w:t>
      </w:r>
    </w:p>
    <w:p w14:paraId="018BC6F0" w14:textId="77777777" w:rsidR="00A35B7F" w:rsidRDefault="00A35B7F" w:rsidP="00A35B7F">
      <w:pPr>
        <w:pStyle w:val="Normal20"/>
        <w:spacing w:line="60" w:lineRule="exact"/>
      </w:pPr>
      <w:r>
        <w:rPr>
          <w:noProof/>
        </w:rPr>
        <mc:AlternateContent>
          <mc:Choice Requires="wps">
            <w:drawing>
              <wp:anchor distT="0" distB="0" distL="114300" distR="114300" simplePos="0" relativeHeight="251693056" behindDoc="0" locked="0" layoutInCell="1" allowOverlap="1" wp14:anchorId="00C1BABD" wp14:editId="23258A94">
                <wp:simplePos x="0" y="0"/>
                <wp:positionH relativeFrom="column">
                  <wp:posOffset>0</wp:posOffset>
                </wp:positionH>
                <wp:positionV relativeFrom="paragraph">
                  <wp:posOffset>25400</wp:posOffset>
                </wp:positionV>
                <wp:extent cx="6502400" cy="0"/>
                <wp:effectExtent l="15875" t="19050" r="15875" b="19050"/>
                <wp:wrapTopAndBottom/>
                <wp:docPr id="27205951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4C6F3F" id="Line 9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" strokecolor="#009ddb" strokeweight="2pt">
                <w10:wrap type="topAndBottom"/>
              </v:line>
            </w:pict>
          </mc:Fallback>
        </mc:AlternateContent>
      </w:r>
    </w:p>
    <w:p w14:paraId="6A5B9690" w14:textId="77777777" w:rsidR="00A35B7F" w:rsidRDefault="00A35B7F" w:rsidP="00A35B7F">
      <w:pPr>
        <w:pStyle w:val="Normal20"/>
        <w:spacing w:line="120" w:lineRule="exact"/>
      </w:pPr>
    </w:p>
    <w:p w14:paraId="56AC070D" w14:textId="77777777" w:rsidR="00A35B7F" w:rsidRDefault="00A35B7F" w:rsidP="00A35B7F">
      <w:pPr>
        <w:pStyle w:val="Normal20"/>
        <w:spacing w:line="260" w:lineRule="atLeast"/>
      </w:pPr>
      <w:r>
        <w:rPr>
          <w:rFonts w:ascii="Arial" w:eastAsia="Arial" w:hAnsi="Arial" w:cs="Arial"/>
          <w:b/>
          <w:color w:val="000000"/>
          <w:sz w:val="20"/>
        </w:rPr>
        <w:t>Language:</w:t>
      </w:r>
      <w:r>
        <w:rPr>
          <w:rFonts w:ascii="Arial" w:eastAsia="Arial" w:hAnsi="Arial" w:cs="Arial"/>
          <w:color w:val="000000"/>
          <w:sz w:val="20"/>
        </w:rPr>
        <w:t> English</w:t>
      </w:r>
    </w:p>
    <w:p w14:paraId="209762E1" w14:textId="77777777" w:rsidR="00A35B7F" w:rsidRDefault="00A35B7F" w:rsidP="00A35B7F">
      <w:pPr>
        <w:pStyle w:val="Normal20"/>
        <w:spacing w:before="240" w:line="260" w:lineRule="atLeast"/>
      </w:pPr>
      <w:r>
        <w:lastRenderedPageBreak/>
        <w:br/>
      </w:r>
      <w:r>
        <w:rPr>
          <w:rFonts w:ascii="Arial" w:eastAsia="Arial" w:hAnsi="Arial" w:cs="Arial"/>
          <w:b/>
          <w:color w:val="000000"/>
          <w:sz w:val="20"/>
        </w:rPr>
        <w:t>Publication-Type:</w:t>
      </w:r>
      <w:r>
        <w:rPr>
          <w:rFonts w:ascii="Arial" w:eastAsia="Arial" w:hAnsi="Arial" w:cs="Arial"/>
          <w:color w:val="000000"/>
          <w:sz w:val="20"/>
        </w:rPr>
        <w:t> Web Publication</w:t>
      </w:r>
    </w:p>
    <w:p w14:paraId="6AB90D74" w14:textId="77777777" w:rsidR="00A35B7F" w:rsidRDefault="00A35B7F" w:rsidP="00A35B7F">
      <w:pPr>
        <w:pStyle w:val="Normal20"/>
        <w:spacing w:before="240" w:line="260" w:lineRule="atLeast"/>
      </w:pPr>
      <w:r>
        <w:br/>
      </w:r>
      <w:r>
        <w:rPr>
          <w:rFonts w:ascii="Arial" w:eastAsia="Arial" w:hAnsi="Arial" w:cs="Arial"/>
          <w:b/>
          <w:color w:val="000000"/>
          <w:sz w:val="20"/>
        </w:rPr>
        <w:t>Journal Code:</w:t>
      </w:r>
      <w:r>
        <w:rPr>
          <w:rFonts w:ascii="Arial" w:eastAsia="Arial" w:hAnsi="Arial" w:cs="Arial"/>
          <w:color w:val="000000"/>
          <w:sz w:val="20"/>
        </w:rPr>
        <w:t> 107778</w:t>
      </w:r>
    </w:p>
    <w:p w14:paraId="5846126D" w14:textId="77777777" w:rsidR="00A35B7F" w:rsidRDefault="00A35B7F" w:rsidP="00A35B7F">
      <w:pPr>
        <w:pStyle w:val="Normal20"/>
        <w:spacing w:before="240" w:line="260" w:lineRule="atLeast"/>
      </w:pPr>
      <w:r>
        <w:br/>
      </w:r>
      <w:r>
        <w:rPr>
          <w:rFonts w:ascii="Arial" w:eastAsia="Arial" w:hAnsi="Arial" w:cs="Arial"/>
          <w:b/>
          <w:color w:val="000000"/>
          <w:sz w:val="20"/>
        </w:rPr>
        <w:t>Subject:</w:t>
      </w:r>
      <w:r>
        <w:rPr>
          <w:rFonts w:ascii="Arial" w:eastAsia="Arial" w:hAnsi="Arial" w:cs="Arial"/>
          <w:color w:val="000000"/>
          <w:sz w:val="20"/>
        </w:rPr>
        <w:t xml:space="preserve"> CHATBOTS (92%); ARTIFICIAL INTELLIGENCE (90%); LIBERAL MEDIA (90%); RESEARCH INSTITUTES (90%); ASSOCIATIONS &amp; ORGANIZATIONS (89%); BLOGS &amp; MESSAGE BOARDS (89%); CONVERSATIONAL AI (89%); </w:t>
      </w:r>
      <w:r>
        <w:rPr>
          <w:rFonts w:ascii="Arial" w:eastAsia="Arial" w:hAnsi="Arial" w:cs="Arial"/>
          <w:b/>
          <w:color w:val="000000"/>
          <w:sz w:val="20"/>
        </w:rPr>
        <w:t>FACT CHECKING</w:t>
      </w:r>
      <w:r>
        <w:rPr>
          <w:rFonts w:ascii="Arial" w:eastAsia="Arial" w:hAnsi="Arial" w:cs="Arial"/>
          <w:color w:val="000000"/>
          <w:sz w:val="20"/>
        </w:rPr>
        <w:t xml:space="preserve"> (89%); GENERATIVE AI (89%); INVESTIGATIONS (89%); LIBERALISM (89%); PUBLIC PROSECUTORS (89%); CRIMINAL JUSTICE (78%); CRIMINAL LAW (78%); JOURNALISM (78%); NEGATIVE NEWS (78%); CRIME, LAW ENFORCEMENT &amp; CORRECTIONS (73%); CRIMINAL JUSTICE REFORM (73%)</w:t>
      </w:r>
    </w:p>
    <w:p w14:paraId="133DC009" w14:textId="77777777" w:rsidR="00A35B7F" w:rsidRDefault="00A35B7F" w:rsidP="00A35B7F">
      <w:pPr>
        <w:pStyle w:val="Normal20"/>
        <w:spacing w:before="240" w:line="260" w:lineRule="atLeast"/>
      </w:pPr>
      <w:r>
        <w:br/>
      </w:r>
      <w:r>
        <w:rPr>
          <w:rFonts w:ascii="Arial" w:eastAsia="Arial" w:hAnsi="Arial" w:cs="Arial"/>
          <w:b/>
          <w:color w:val="000000"/>
          <w:sz w:val="20"/>
        </w:rPr>
        <w:t>Company:</w:t>
      </w:r>
      <w:r>
        <w:rPr>
          <w:rFonts w:ascii="Arial" w:eastAsia="Arial" w:hAnsi="Arial" w:cs="Arial"/>
          <w:color w:val="000000"/>
          <w:sz w:val="20"/>
        </w:rPr>
        <w:t>  GRAHAM HOLDINGS CO (53%)</w:t>
      </w:r>
    </w:p>
    <w:p w14:paraId="42FCC3FB" w14:textId="77777777" w:rsidR="00A35B7F" w:rsidRDefault="00A35B7F" w:rsidP="00A35B7F">
      <w:pPr>
        <w:pStyle w:val="Normal20"/>
        <w:spacing w:before="240" w:line="260" w:lineRule="atLeast"/>
      </w:pPr>
      <w:r>
        <w:br/>
      </w:r>
      <w:r>
        <w:rPr>
          <w:rFonts w:ascii="Arial" w:eastAsia="Arial" w:hAnsi="Arial" w:cs="Arial"/>
          <w:b/>
          <w:color w:val="000000"/>
          <w:sz w:val="20"/>
        </w:rPr>
        <w:t>Ticker:</w:t>
      </w:r>
      <w:r>
        <w:rPr>
          <w:rFonts w:ascii="Arial" w:eastAsia="Arial" w:hAnsi="Arial" w:cs="Arial"/>
          <w:color w:val="000000"/>
          <w:sz w:val="20"/>
        </w:rPr>
        <w:t> GHC (NYSE) (53%)</w:t>
      </w:r>
    </w:p>
    <w:p w14:paraId="75F73C30" w14:textId="77777777" w:rsidR="00A35B7F" w:rsidRDefault="00A35B7F" w:rsidP="00A35B7F">
      <w:pPr>
        <w:pStyle w:val="Normal20"/>
        <w:spacing w:before="240" w:line="260" w:lineRule="atLeast"/>
      </w:pPr>
      <w:r>
        <w:br/>
      </w:r>
      <w:r>
        <w:rPr>
          <w:rFonts w:ascii="Arial" w:eastAsia="Arial" w:hAnsi="Arial" w:cs="Arial"/>
          <w:b/>
          <w:color w:val="000000"/>
          <w:sz w:val="20"/>
        </w:rPr>
        <w:t>Industry:</w:t>
      </w:r>
      <w:r>
        <w:rPr>
          <w:rFonts w:ascii="Arial" w:eastAsia="Arial" w:hAnsi="Arial" w:cs="Arial"/>
          <w:color w:val="000000"/>
          <w:sz w:val="20"/>
        </w:rPr>
        <w:t> NAICS516210 MEDIA STREAMING DIST SVCS, SOCIAL NETWORKS, AND OTHER MEDIA NETWORKS AND CONTENT PROVIDERS (53%); CHATBOTS (92%); ARTIFICIAL INTELLIGENCE (90%); LIBERAL MEDIA (90%); BLOGS &amp; MESSAGE BOARDS (89%); CONVERSATIONAL AI (89%); GENERATIVE AI (89%); PUBLIC PROSECUTORS (89%); MAINSTREAM MEDIA (78%)</w:t>
      </w:r>
    </w:p>
    <w:p w14:paraId="28CCECA2" w14:textId="77777777" w:rsidR="00A35B7F" w:rsidRDefault="00A35B7F" w:rsidP="00A35B7F">
      <w:pPr>
        <w:pStyle w:val="Normal20"/>
        <w:spacing w:before="240" w:line="260" w:lineRule="atLeast"/>
      </w:pPr>
      <w:r>
        <w:br/>
      </w:r>
      <w:r>
        <w:rPr>
          <w:rFonts w:ascii="Arial" w:eastAsia="Arial" w:hAnsi="Arial" w:cs="Arial"/>
          <w:b/>
          <w:color w:val="000000"/>
          <w:sz w:val="20"/>
        </w:rPr>
        <w:t>Person:</w:t>
      </w:r>
      <w:r>
        <w:rPr>
          <w:rFonts w:ascii="Arial" w:eastAsia="Arial" w:hAnsi="Arial" w:cs="Arial"/>
          <w:color w:val="000000"/>
          <w:sz w:val="20"/>
        </w:rPr>
        <w:t> GEORGE SOROS (89%)</w:t>
      </w:r>
    </w:p>
    <w:p w14:paraId="589ECB9B" w14:textId="77777777" w:rsidR="00A35B7F" w:rsidRDefault="00A35B7F" w:rsidP="00A35B7F">
      <w:pPr>
        <w:pStyle w:val="Normal20"/>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August 22, 2024</w:t>
      </w:r>
    </w:p>
    <w:p w14:paraId="5EF5E175" w14:textId="77777777" w:rsidR="00A35B7F" w:rsidRDefault="00A35B7F" w:rsidP="00A35B7F">
      <w:pPr>
        <w:pStyle w:val="Normal20"/>
      </w:pPr>
    </w:p>
    <w:p w14:paraId="19D731C7" w14:textId="77777777" w:rsidR="00A35B7F" w:rsidRDefault="00A35B7F" w:rsidP="00A35B7F">
      <w:pPr>
        <w:pStyle w:val="Normal20"/>
        <w:ind w:left="200"/>
        <w:sectPr w:rsidR="00A35B7F" w:rsidSect="00A35B7F">
          <w:type w:val="continuous"/>
          <w:pgSz w:w="12240" w:h="15840"/>
          <w:pgMar w:top="840" w:right="1000" w:bottom="840" w:left="1000" w:header="400" w:footer="400" w:gutter="0"/>
          <w:cols w:space="720"/>
        </w:sectPr>
      </w:pPr>
      <w:r>
        <w:br/>
      </w:r>
      <w:r>
        <w:rPr>
          <w:noProof/>
        </w:rPr>
        <mc:AlternateContent>
          <mc:Choice Requires="wps">
            <w:drawing>
              <wp:anchor distT="0" distB="0" distL="114300" distR="114300" simplePos="0" relativeHeight="251694080" behindDoc="0" locked="0" layoutInCell="1" allowOverlap="1" wp14:anchorId="72420B4B" wp14:editId="6AB81E4A">
                <wp:simplePos x="0" y="0"/>
                <wp:positionH relativeFrom="column">
                  <wp:posOffset>0</wp:posOffset>
                </wp:positionH>
                <wp:positionV relativeFrom="paragraph">
                  <wp:posOffset>127000</wp:posOffset>
                </wp:positionV>
                <wp:extent cx="6502400" cy="0"/>
                <wp:effectExtent l="6350" t="9525" r="15875" b="9525"/>
                <wp:wrapNone/>
                <wp:docPr id="301229333"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6656AD" id="Line 9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" strokeweight="1pt"/>
            </w:pict>
          </mc:Fallback>
        </mc:AlternateContent>
      </w:r>
      <w:r>
        <w:rPr>
          <w:rFonts w:ascii="Arial" w:eastAsia="Arial" w:hAnsi="Arial" w:cs="Arial"/>
          <w:b/>
          <w:color w:val="767676"/>
          <w:sz w:val="16"/>
        </w:rPr>
        <w:t>End of Document</w:t>
      </w:r>
    </w:p>
    <w:p w14:paraId="6F9D64D3" w14:textId="77777777" w:rsidR="00A35B7F" w:rsidRDefault="00A35B7F" w:rsidP="00A35B7F">
      <w:pPr>
        <w:pStyle w:val="Normal21"/>
        <w:sectPr w:rsidR="00A35B7F" w:rsidSect="00A35B7F">
          <w:headerReference w:type="even" r:id="rId243"/>
          <w:headerReference w:type="default" r:id="rId244"/>
          <w:footerReference w:type="even" r:id="rId245"/>
          <w:footerReference w:type="default" r:id="rId246"/>
          <w:headerReference w:type="first" r:id="rId247"/>
          <w:footerReference w:type="first" r:id="rId248"/>
          <w:pgSz w:w="12240" w:h="15840"/>
          <w:pgMar w:top="840" w:right="1000" w:bottom="840" w:left="1000" w:header="400" w:footer="400" w:gutter="0"/>
          <w:cols w:space="720"/>
          <w:titlePg/>
        </w:sectPr>
      </w:pPr>
    </w:p>
    <w:p w14:paraId="2A31020B" w14:textId="77777777" w:rsidR="00A678D6" w:rsidRDefault="00A678D6"/>
    <w:sectPr w:rsidR="00A678D6">
      <w:headerReference w:type="even" r:id="rId249"/>
      <w:headerReference w:type="default" r:id="rId250"/>
      <w:footerReference w:type="even" r:id="rId251"/>
      <w:footerReference w:type="default" r:id="rId252"/>
      <w:headerReference w:type="first" r:id="rId253"/>
      <w:footerReference w:type="first" r:id="rId2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7E32DE" w14:textId="77777777" w:rsidR="002557FA" w:rsidRDefault="002557FA">
      <w:r>
        <w:separator/>
      </w:r>
    </w:p>
  </w:endnote>
  <w:endnote w:type="continuationSeparator" w:id="0">
    <w:p w14:paraId="6EF8E9CA" w14:textId="77777777" w:rsidR="002557FA" w:rsidRDefault="00255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2C63F" w14:textId="77777777" w:rsidR="00A35B7F" w:rsidRDefault="00A35B7F">
    <w:pPr>
      <w:pStyle w:val="Normal12"/>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78B74" w14:textId="77777777" w:rsidR="00A35B7F" w:rsidRDefault="00A35B7F">
    <w:pPr>
      <w:pStyle w:val="Normal15"/>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A35B7F" w14:paraId="231BB4FA" w14:textId="77777777">
      <w:trPr>
        <w:jc w:val="center"/>
      </w:trPr>
      <w:tc>
        <w:tcPr>
          <w:tcW w:w="2600" w:type="dxa"/>
          <w:tcMar>
            <w:top w:w="200" w:type="dxa"/>
          </w:tcMar>
          <w:vAlign w:val="center"/>
        </w:tcPr>
        <w:p w14:paraId="1D7A9508" w14:textId="77777777" w:rsidR="00A35B7F" w:rsidRDefault="00A35B7F">
          <w:pPr>
            <w:pStyle w:val="Normal15"/>
          </w:pPr>
        </w:p>
      </w:tc>
      <w:tc>
        <w:tcPr>
          <w:tcW w:w="4880" w:type="dxa"/>
          <w:tcMar>
            <w:top w:w="200" w:type="dxa"/>
          </w:tcMar>
          <w:vAlign w:val="center"/>
        </w:tcPr>
        <w:p w14:paraId="02B42402" w14:textId="77777777" w:rsidR="00A35B7F" w:rsidRDefault="00A35B7F">
          <w:pPr>
            <w:pStyle w:val="Normal15"/>
            <w:jc w:val="center"/>
          </w:pPr>
        </w:p>
        <w:p w14:paraId="53D61ADF" w14:textId="77777777" w:rsidR="00A35B7F" w:rsidRDefault="00A35B7F">
          <w:pPr>
            <w:pStyle w:val="Normal15"/>
            <w:jc w:val="center"/>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noProof/>
              <w:sz w:val="20"/>
            </w:rPr>
            <w:t>62</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noProof/>
              <w:sz w:val="20"/>
            </w:rPr>
            <w:t>63</w:t>
          </w:r>
          <w:r>
            <w:rPr>
              <w:rFonts w:ascii="Arial" w:eastAsia="Arial" w:hAnsi="Arial" w:cs="Arial"/>
              <w:sz w:val="20"/>
            </w:rPr>
            <w:fldChar w:fldCharType="end"/>
          </w:r>
        </w:p>
      </w:tc>
      <w:tc>
        <w:tcPr>
          <w:tcW w:w="2600" w:type="dxa"/>
          <w:tcMar>
            <w:top w:w="200" w:type="dxa"/>
          </w:tcMar>
          <w:vAlign w:val="center"/>
        </w:tcPr>
        <w:p w14:paraId="57D1B50E" w14:textId="77777777" w:rsidR="00A35B7F" w:rsidRDefault="00A35B7F">
          <w:pPr>
            <w:pStyle w:val="Normal15"/>
          </w:pPr>
        </w:p>
      </w:tc>
    </w:tr>
  </w:tbl>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53538" w14:textId="77777777" w:rsidR="00A35B7F" w:rsidRDefault="00A35B7F">
    <w:pPr>
      <w:pStyle w:val="Normal15"/>
      <w:spacing w:before="200"/>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1112F" w14:textId="77777777" w:rsidR="00A35B7F" w:rsidRDefault="00A35B7F">
    <w:pPr>
      <w:pStyle w:val="Normal16"/>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A35B7F" w14:paraId="58845DB7" w14:textId="77777777">
      <w:trPr>
        <w:jc w:val="center"/>
      </w:trPr>
      <w:tc>
        <w:tcPr>
          <w:tcW w:w="2600" w:type="dxa"/>
          <w:tcMar>
            <w:top w:w="200" w:type="dxa"/>
          </w:tcMar>
          <w:vAlign w:val="center"/>
        </w:tcPr>
        <w:p w14:paraId="28A9F7C6" w14:textId="77777777" w:rsidR="00A35B7F" w:rsidRDefault="00A35B7F">
          <w:pPr>
            <w:pStyle w:val="Normal16"/>
          </w:pPr>
        </w:p>
      </w:tc>
      <w:tc>
        <w:tcPr>
          <w:tcW w:w="4880" w:type="dxa"/>
          <w:tcMar>
            <w:top w:w="200" w:type="dxa"/>
          </w:tcMar>
          <w:vAlign w:val="center"/>
        </w:tcPr>
        <w:p w14:paraId="1B93257F" w14:textId="77777777" w:rsidR="00A35B7F" w:rsidRDefault="00A35B7F">
          <w:pPr>
            <w:pStyle w:val="Normal16"/>
            <w:jc w:val="center"/>
          </w:pPr>
        </w:p>
        <w:p w14:paraId="7712464F" w14:textId="77777777" w:rsidR="00A35B7F" w:rsidRDefault="00A35B7F">
          <w:pPr>
            <w:pStyle w:val="Normal16"/>
            <w:jc w:val="center"/>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noProof/>
              <w:sz w:val="20"/>
            </w:rPr>
            <w:t>65</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noProof/>
              <w:sz w:val="20"/>
            </w:rPr>
            <w:t>66</w:t>
          </w:r>
          <w:r>
            <w:rPr>
              <w:rFonts w:ascii="Arial" w:eastAsia="Arial" w:hAnsi="Arial" w:cs="Arial"/>
              <w:sz w:val="20"/>
            </w:rPr>
            <w:fldChar w:fldCharType="end"/>
          </w:r>
        </w:p>
      </w:tc>
      <w:tc>
        <w:tcPr>
          <w:tcW w:w="2600" w:type="dxa"/>
          <w:tcMar>
            <w:top w:w="200" w:type="dxa"/>
          </w:tcMar>
          <w:vAlign w:val="center"/>
        </w:tcPr>
        <w:p w14:paraId="1320485A" w14:textId="77777777" w:rsidR="00A35B7F" w:rsidRDefault="00A35B7F">
          <w:pPr>
            <w:pStyle w:val="Normal16"/>
          </w:pPr>
        </w:p>
      </w:tc>
    </w:tr>
  </w:tbl>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83FED" w14:textId="77777777" w:rsidR="00A35B7F" w:rsidRDefault="00A35B7F">
    <w:pPr>
      <w:pStyle w:val="Normal16"/>
      <w:spacing w:before="200"/>
      <w:jc w:val="cen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77C39" w14:textId="77777777" w:rsidR="00A35B7F" w:rsidRDefault="00A35B7F">
    <w:pPr>
      <w:pStyle w:val="Normal17"/>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A35B7F" w14:paraId="75BC4DEC" w14:textId="77777777">
      <w:trPr>
        <w:jc w:val="center"/>
      </w:trPr>
      <w:tc>
        <w:tcPr>
          <w:tcW w:w="2600" w:type="dxa"/>
          <w:tcMar>
            <w:top w:w="200" w:type="dxa"/>
          </w:tcMar>
          <w:vAlign w:val="center"/>
        </w:tcPr>
        <w:p w14:paraId="60B33E57" w14:textId="77777777" w:rsidR="00A35B7F" w:rsidRDefault="00A35B7F">
          <w:pPr>
            <w:pStyle w:val="Normal17"/>
          </w:pPr>
        </w:p>
      </w:tc>
      <w:tc>
        <w:tcPr>
          <w:tcW w:w="4880" w:type="dxa"/>
          <w:tcMar>
            <w:top w:w="200" w:type="dxa"/>
          </w:tcMar>
          <w:vAlign w:val="center"/>
        </w:tcPr>
        <w:p w14:paraId="576B7C53" w14:textId="77777777" w:rsidR="00A35B7F" w:rsidRDefault="00A35B7F">
          <w:pPr>
            <w:pStyle w:val="Normal17"/>
            <w:jc w:val="center"/>
          </w:pPr>
        </w:p>
        <w:p w14:paraId="518D6B7F" w14:textId="77777777" w:rsidR="00A35B7F" w:rsidRDefault="00A35B7F">
          <w:pPr>
            <w:pStyle w:val="Normal17"/>
            <w:jc w:val="center"/>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noProof/>
              <w:sz w:val="20"/>
            </w:rPr>
            <w:t>68</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noProof/>
              <w:sz w:val="20"/>
            </w:rPr>
            <w:t>69</w:t>
          </w:r>
          <w:r>
            <w:rPr>
              <w:rFonts w:ascii="Arial" w:eastAsia="Arial" w:hAnsi="Arial" w:cs="Arial"/>
              <w:sz w:val="20"/>
            </w:rPr>
            <w:fldChar w:fldCharType="end"/>
          </w:r>
        </w:p>
      </w:tc>
      <w:tc>
        <w:tcPr>
          <w:tcW w:w="2600" w:type="dxa"/>
          <w:tcMar>
            <w:top w:w="200" w:type="dxa"/>
          </w:tcMar>
          <w:vAlign w:val="center"/>
        </w:tcPr>
        <w:p w14:paraId="3961BDD4" w14:textId="77777777" w:rsidR="00A35B7F" w:rsidRDefault="00A35B7F">
          <w:pPr>
            <w:pStyle w:val="Normal17"/>
          </w:pPr>
        </w:p>
      </w:tc>
    </w:tr>
  </w:tbl>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EA444" w14:textId="77777777" w:rsidR="00A35B7F" w:rsidRDefault="00A35B7F">
    <w:pPr>
      <w:pStyle w:val="Normal17"/>
      <w:spacing w:before="200"/>
      <w:jc w:val="cen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AE4A3" w14:textId="77777777" w:rsidR="00A35B7F" w:rsidRDefault="00A35B7F">
    <w:pPr>
      <w:pStyle w:val="Normal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A35B7F" w14:paraId="1A7F5FF6" w14:textId="77777777">
      <w:trPr>
        <w:jc w:val="center"/>
      </w:trPr>
      <w:tc>
        <w:tcPr>
          <w:tcW w:w="2600" w:type="dxa"/>
          <w:tcMar>
            <w:top w:w="200" w:type="dxa"/>
          </w:tcMar>
          <w:vAlign w:val="center"/>
        </w:tcPr>
        <w:p w14:paraId="77042126" w14:textId="77777777" w:rsidR="00A35B7F" w:rsidRDefault="00A35B7F">
          <w:pPr>
            <w:pStyle w:val="Normal12"/>
          </w:pPr>
        </w:p>
      </w:tc>
      <w:tc>
        <w:tcPr>
          <w:tcW w:w="4880" w:type="dxa"/>
          <w:tcMar>
            <w:top w:w="200" w:type="dxa"/>
          </w:tcMar>
          <w:vAlign w:val="center"/>
        </w:tcPr>
        <w:p w14:paraId="7478A304" w14:textId="77777777" w:rsidR="00A35B7F" w:rsidRDefault="00A35B7F">
          <w:pPr>
            <w:pStyle w:val="Normal12"/>
            <w:jc w:val="center"/>
          </w:pPr>
        </w:p>
        <w:p w14:paraId="5312C62A" w14:textId="77777777" w:rsidR="00A35B7F" w:rsidRDefault="00A35B7F">
          <w:pPr>
            <w:pStyle w:val="Normal12"/>
            <w:jc w:val="center"/>
          </w:pPr>
          <w:r>
            <w:t xml:space="preserve">Page </w:t>
          </w:r>
          <w:r>
            <w:fldChar w:fldCharType="begin"/>
          </w:r>
          <w:r>
            <w:instrText xml:space="preserve"> PAGE </w:instrText>
          </w:r>
          <w:r>
            <w:fldChar w:fldCharType="separate"/>
          </w:r>
          <w:r>
            <w:rPr>
              <w:noProof/>
            </w:rPr>
            <w:t>52</w:t>
          </w:r>
          <w:r>
            <w:fldChar w:fldCharType="end"/>
          </w:r>
          <w:r>
            <w:t xml:space="preserve"> of </w:t>
          </w:r>
          <w:r>
            <w:fldChar w:fldCharType="begin"/>
          </w:r>
          <w:r>
            <w:instrText xml:space="preserve"> NUMPAGES </w:instrText>
          </w:r>
          <w:r>
            <w:fldChar w:fldCharType="separate"/>
          </w:r>
          <w:r>
            <w:rPr>
              <w:noProof/>
            </w:rPr>
            <w:t>53</w:t>
          </w:r>
          <w:r>
            <w:fldChar w:fldCharType="end"/>
          </w:r>
        </w:p>
      </w:tc>
      <w:tc>
        <w:tcPr>
          <w:tcW w:w="2600" w:type="dxa"/>
          <w:tcMar>
            <w:top w:w="200" w:type="dxa"/>
          </w:tcMar>
          <w:vAlign w:val="center"/>
        </w:tcPr>
        <w:p w14:paraId="124920E3" w14:textId="77777777" w:rsidR="00A35B7F" w:rsidRDefault="00A35B7F">
          <w:pPr>
            <w:pStyle w:val="Normal12"/>
          </w:pPr>
        </w:p>
      </w:tc>
    </w:tr>
  </w:tbl>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A35B7F" w14:paraId="45C11E3E" w14:textId="77777777">
      <w:trPr>
        <w:jc w:val="center"/>
      </w:trPr>
      <w:tc>
        <w:tcPr>
          <w:tcW w:w="2600" w:type="dxa"/>
          <w:tcMar>
            <w:top w:w="200" w:type="dxa"/>
          </w:tcMar>
          <w:vAlign w:val="center"/>
        </w:tcPr>
        <w:p w14:paraId="4CD50660" w14:textId="77777777" w:rsidR="00A35B7F" w:rsidRDefault="00A35B7F">
          <w:pPr>
            <w:pStyle w:val="Normal18"/>
          </w:pPr>
        </w:p>
      </w:tc>
      <w:tc>
        <w:tcPr>
          <w:tcW w:w="4880" w:type="dxa"/>
          <w:tcMar>
            <w:top w:w="200" w:type="dxa"/>
          </w:tcMar>
          <w:vAlign w:val="center"/>
        </w:tcPr>
        <w:p w14:paraId="23626C97" w14:textId="77777777" w:rsidR="00A35B7F" w:rsidRDefault="00A35B7F">
          <w:pPr>
            <w:pStyle w:val="Normal18"/>
            <w:jc w:val="center"/>
          </w:pPr>
        </w:p>
        <w:p w14:paraId="11EC9CEC" w14:textId="77777777" w:rsidR="00A35B7F" w:rsidRDefault="00A35B7F">
          <w:pPr>
            <w:pStyle w:val="Normal18"/>
            <w:jc w:val="center"/>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noProof/>
              <w:sz w:val="20"/>
            </w:rPr>
            <w:t>71</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noProof/>
              <w:sz w:val="20"/>
            </w:rPr>
            <w:t>72</w:t>
          </w:r>
          <w:r>
            <w:rPr>
              <w:rFonts w:ascii="Arial" w:eastAsia="Arial" w:hAnsi="Arial" w:cs="Arial"/>
              <w:sz w:val="20"/>
            </w:rPr>
            <w:fldChar w:fldCharType="end"/>
          </w:r>
        </w:p>
      </w:tc>
      <w:tc>
        <w:tcPr>
          <w:tcW w:w="2600" w:type="dxa"/>
          <w:tcMar>
            <w:top w:w="200" w:type="dxa"/>
          </w:tcMar>
          <w:vAlign w:val="center"/>
        </w:tcPr>
        <w:p w14:paraId="3D4CC8D3" w14:textId="77777777" w:rsidR="00A35B7F" w:rsidRDefault="00A35B7F">
          <w:pPr>
            <w:pStyle w:val="Normal18"/>
          </w:pPr>
        </w:p>
      </w:tc>
    </w:tr>
  </w:tbl>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94AA6" w14:textId="77777777" w:rsidR="00A35B7F" w:rsidRDefault="00A35B7F">
    <w:pPr>
      <w:pStyle w:val="Normal18"/>
      <w:spacing w:before="200"/>
      <w:jc w:val="cen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86FD5" w14:textId="77777777" w:rsidR="00A35B7F" w:rsidRDefault="00A35B7F">
    <w:pPr>
      <w:pStyle w:val="Normal19"/>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A35B7F" w14:paraId="74FDEC9E" w14:textId="77777777">
      <w:trPr>
        <w:jc w:val="center"/>
      </w:trPr>
      <w:tc>
        <w:tcPr>
          <w:tcW w:w="2600" w:type="dxa"/>
          <w:tcMar>
            <w:top w:w="200" w:type="dxa"/>
          </w:tcMar>
          <w:vAlign w:val="center"/>
        </w:tcPr>
        <w:p w14:paraId="20446D80" w14:textId="77777777" w:rsidR="00A35B7F" w:rsidRDefault="00A35B7F">
          <w:pPr>
            <w:pStyle w:val="Normal19"/>
          </w:pPr>
        </w:p>
      </w:tc>
      <w:tc>
        <w:tcPr>
          <w:tcW w:w="4880" w:type="dxa"/>
          <w:tcMar>
            <w:top w:w="200" w:type="dxa"/>
          </w:tcMar>
          <w:vAlign w:val="center"/>
        </w:tcPr>
        <w:p w14:paraId="7C29908D" w14:textId="77777777" w:rsidR="00A35B7F" w:rsidRDefault="00A35B7F">
          <w:pPr>
            <w:pStyle w:val="Normal19"/>
            <w:jc w:val="center"/>
          </w:pPr>
        </w:p>
        <w:p w14:paraId="619B753F" w14:textId="77777777" w:rsidR="00A35B7F" w:rsidRDefault="00A35B7F">
          <w:pPr>
            <w:pStyle w:val="Normal19"/>
            <w:jc w:val="center"/>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noProof/>
              <w:sz w:val="20"/>
            </w:rPr>
            <w:t>74</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noProof/>
              <w:sz w:val="20"/>
            </w:rPr>
            <w:t>75</w:t>
          </w:r>
          <w:r>
            <w:rPr>
              <w:rFonts w:ascii="Arial" w:eastAsia="Arial" w:hAnsi="Arial" w:cs="Arial"/>
              <w:sz w:val="20"/>
            </w:rPr>
            <w:fldChar w:fldCharType="end"/>
          </w:r>
        </w:p>
      </w:tc>
      <w:tc>
        <w:tcPr>
          <w:tcW w:w="2600" w:type="dxa"/>
          <w:tcMar>
            <w:top w:w="200" w:type="dxa"/>
          </w:tcMar>
          <w:vAlign w:val="center"/>
        </w:tcPr>
        <w:p w14:paraId="23EDCDD3" w14:textId="77777777" w:rsidR="00A35B7F" w:rsidRDefault="00A35B7F">
          <w:pPr>
            <w:pStyle w:val="Normal19"/>
          </w:pPr>
        </w:p>
      </w:tc>
    </w:tr>
  </w:tbl>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FE378" w14:textId="77777777" w:rsidR="00A35B7F" w:rsidRDefault="00A35B7F">
    <w:pPr>
      <w:pStyle w:val="Normal19"/>
      <w:spacing w:before="200"/>
      <w:jc w:val="cen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FE9DD" w14:textId="77777777" w:rsidR="00A35B7F" w:rsidRDefault="00A35B7F">
    <w:pPr>
      <w:pStyle w:val="Normal20"/>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A35B7F" w14:paraId="123CE246" w14:textId="77777777">
      <w:trPr>
        <w:jc w:val="center"/>
      </w:trPr>
      <w:tc>
        <w:tcPr>
          <w:tcW w:w="2600" w:type="dxa"/>
          <w:tcMar>
            <w:top w:w="200" w:type="dxa"/>
          </w:tcMar>
          <w:vAlign w:val="center"/>
        </w:tcPr>
        <w:p w14:paraId="19959E3B" w14:textId="77777777" w:rsidR="00A35B7F" w:rsidRDefault="00A35B7F">
          <w:pPr>
            <w:pStyle w:val="Normal20"/>
          </w:pPr>
        </w:p>
      </w:tc>
      <w:tc>
        <w:tcPr>
          <w:tcW w:w="4880" w:type="dxa"/>
          <w:tcMar>
            <w:top w:w="200" w:type="dxa"/>
          </w:tcMar>
          <w:vAlign w:val="center"/>
        </w:tcPr>
        <w:p w14:paraId="1BE3EEBD" w14:textId="77777777" w:rsidR="00A35B7F" w:rsidRDefault="00A35B7F">
          <w:pPr>
            <w:pStyle w:val="Normal20"/>
            <w:jc w:val="center"/>
          </w:pPr>
        </w:p>
        <w:p w14:paraId="124A9012" w14:textId="77777777" w:rsidR="00A35B7F" w:rsidRDefault="00A35B7F">
          <w:pPr>
            <w:pStyle w:val="Normal20"/>
            <w:jc w:val="center"/>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noProof/>
              <w:sz w:val="20"/>
            </w:rPr>
            <w:t>78</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noProof/>
              <w:sz w:val="20"/>
            </w:rPr>
            <w:t>79</w:t>
          </w:r>
          <w:r>
            <w:rPr>
              <w:rFonts w:ascii="Arial" w:eastAsia="Arial" w:hAnsi="Arial" w:cs="Arial"/>
              <w:sz w:val="20"/>
            </w:rPr>
            <w:fldChar w:fldCharType="end"/>
          </w:r>
        </w:p>
      </w:tc>
      <w:tc>
        <w:tcPr>
          <w:tcW w:w="2600" w:type="dxa"/>
          <w:tcMar>
            <w:top w:w="200" w:type="dxa"/>
          </w:tcMar>
          <w:vAlign w:val="center"/>
        </w:tcPr>
        <w:p w14:paraId="5185B9FC" w14:textId="77777777" w:rsidR="00A35B7F" w:rsidRDefault="00A35B7F">
          <w:pPr>
            <w:pStyle w:val="Normal20"/>
          </w:pPr>
        </w:p>
      </w:tc>
    </w:tr>
  </w:tbl>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440C0" w14:textId="77777777" w:rsidR="00A35B7F" w:rsidRDefault="00A35B7F">
    <w:pPr>
      <w:pStyle w:val="Normal20"/>
      <w:spacing w:before="200"/>
      <w:jc w:val="cen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42C6B" w14:textId="77777777" w:rsidR="00A35B7F" w:rsidRDefault="00A35B7F">
    <w:pPr>
      <w:pStyle w:val="Normal21"/>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A35B7F" w14:paraId="4FCDFE3F" w14:textId="77777777">
      <w:trPr>
        <w:jc w:val="center"/>
      </w:trPr>
      <w:tc>
        <w:tcPr>
          <w:tcW w:w="2600" w:type="dxa"/>
          <w:tcMar>
            <w:top w:w="200" w:type="dxa"/>
          </w:tcMar>
          <w:vAlign w:val="center"/>
        </w:tcPr>
        <w:p w14:paraId="25271D08" w14:textId="77777777" w:rsidR="00A35B7F" w:rsidRDefault="00A35B7F">
          <w:pPr>
            <w:pStyle w:val="Normal21"/>
          </w:pPr>
        </w:p>
      </w:tc>
      <w:tc>
        <w:tcPr>
          <w:tcW w:w="4880" w:type="dxa"/>
          <w:tcMar>
            <w:top w:w="200" w:type="dxa"/>
          </w:tcMar>
          <w:vAlign w:val="center"/>
        </w:tcPr>
        <w:p w14:paraId="6891833C" w14:textId="77777777" w:rsidR="00A35B7F" w:rsidRDefault="00A35B7F">
          <w:pPr>
            <w:pStyle w:val="Normal21"/>
            <w:jc w:val="center"/>
          </w:pPr>
        </w:p>
        <w:p w14:paraId="31649201" w14:textId="77777777" w:rsidR="00A35B7F" w:rsidRDefault="00A35B7F">
          <w:pPr>
            <w:pStyle w:val="Normal21"/>
            <w:jc w:val="center"/>
          </w:pPr>
          <w:r>
            <w:t xml:space="preserve">Page </w:t>
          </w:r>
          <w:r>
            <w:fldChar w:fldCharType="begin"/>
          </w:r>
          <w:r>
            <w:instrText xml:space="preserve"> PAGE </w:instrText>
          </w:r>
          <w:r>
            <w:fldChar w:fldCharType="separate"/>
          </w:r>
          <w:r>
            <w:rPr>
              <w:noProof/>
            </w:rPr>
            <w:t>81</w:t>
          </w:r>
          <w:r>
            <w:fldChar w:fldCharType="end"/>
          </w:r>
          <w:r>
            <w:t xml:space="preserve"> of </w:t>
          </w:r>
          <w:r>
            <w:fldChar w:fldCharType="begin"/>
          </w:r>
          <w:r>
            <w:instrText xml:space="preserve"> NUMPAGES </w:instrText>
          </w:r>
          <w:r>
            <w:fldChar w:fldCharType="separate"/>
          </w:r>
          <w:r>
            <w:rPr>
              <w:noProof/>
            </w:rPr>
            <w:t>82</w:t>
          </w:r>
          <w:r>
            <w:fldChar w:fldCharType="end"/>
          </w:r>
        </w:p>
      </w:tc>
      <w:tc>
        <w:tcPr>
          <w:tcW w:w="2600" w:type="dxa"/>
          <w:tcMar>
            <w:top w:w="200" w:type="dxa"/>
          </w:tcMar>
          <w:vAlign w:val="center"/>
        </w:tcPr>
        <w:p w14:paraId="7A41F7D7" w14:textId="77777777" w:rsidR="00A35B7F" w:rsidRDefault="00A35B7F">
          <w:pPr>
            <w:pStyle w:val="Normal21"/>
          </w:pPr>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8715EF" w14:textId="77777777" w:rsidR="00A35B7F" w:rsidRDefault="00A35B7F">
    <w:pPr>
      <w:pStyle w:val="Normal12"/>
      <w:spacing w:before="200"/>
      <w:jc w:val="cen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3DF45" w14:textId="77777777" w:rsidR="00A35B7F" w:rsidRDefault="00A35B7F">
    <w:pPr>
      <w:pStyle w:val="Normal21"/>
      <w:spacing w:before="200"/>
      <w:jc w:val="cen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212B3" w14:textId="77777777" w:rsidR="000D201E" w:rsidRDefault="000D201E">
    <w:pPr>
      <w:pStyle w:val="Normal10"/>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FA4267" w14:paraId="42031038" w14:textId="77777777">
      <w:trPr>
        <w:jc w:val="center"/>
      </w:trPr>
      <w:tc>
        <w:tcPr>
          <w:tcW w:w="2600" w:type="dxa"/>
          <w:tcMar>
            <w:top w:w="200" w:type="dxa"/>
          </w:tcMar>
          <w:vAlign w:val="center"/>
        </w:tcPr>
        <w:p w14:paraId="6A772B78" w14:textId="77777777" w:rsidR="000D201E" w:rsidRDefault="000D201E">
          <w:pPr>
            <w:pStyle w:val="Normal10"/>
          </w:pPr>
        </w:p>
      </w:tc>
      <w:tc>
        <w:tcPr>
          <w:tcW w:w="4880" w:type="dxa"/>
          <w:tcMar>
            <w:top w:w="200" w:type="dxa"/>
          </w:tcMar>
          <w:vAlign w:val="center"/>
        </w:tcPr>
        <w:p w14:paraId="78CB7CD2" w14:textId="77777777" w:rsidR="000D201E" w:rsidRDefault="000D201E">
          <w:pPr>
            <w:pStyle w:val="Normal10"/>
            <w:jc w:val="center"/>
          </w:pPr>
        </w:p>
        <w:p w14:paraId="31808983" w14:textId="77777777" w:rsidR="000D201E" w:rsidRDefault="000D201E">
          <w:pPr>
            <w:pStyle w:val="Normal10"/>
            <w:jc w:val="center"/>
          </w:pPr>
          <w:r>
            <w:t xml:space="preserve">Page </w:t>
          </w:r>
          <w:r>
            <w:fldChar w:fldCharType="begin"/>
          </w:r>
          <w:r>
            <w:instrText xml:space="preserve"> PAGE </w:instrText>
          </w:r>
          <w:r>
            <w:fldChar w:fldCharType="separate"/>
          </w:r>
          <w:r>
            <w:rPr>
              <w:noProof/>
            </w:rPr>
            <w:t>46</w:t>
          </w:r>
          <w:r>
            <w:fldChar w:fldCharType="end"/>
          </w:r>
          <w:r>
            <w:t xml:space="preserve"> of </w:t>
          </w:r>
          <w:r>
            <w:fldChar w:fldCharType="begin"/>
          </w:r>
          <w:r>
            <w:instrText xml:space="preserve"> NUMPAGES </w:instrText>
          </w:r>
          <w:r>
            <w:fldChar w:fldCharType="separate"/>
          </w:r>
          <w:r>
            <w:rPr>
              <w:noProof/>
            </w:rPr>
            <w:t>47</w:t>
          </w:r>
          <w:r>
            <w:fldChar w:fldCharType="end"/>
          </w:r>
        </w:p>
      </w:tc>
      <w:tc>
        <w:tcPr>
          <w:tcW w:w="2600" w:type="dxa"/>
          <w:tcMar>
            <w:top w:w="200" w:type="dxa"/>
          </w:tcMar>
          <w:vAlign w:val="center"/>
        </w:tcPr>
        <w:p w14:paraId="2B283EEF" w14:textId="77777777" w:rsidR="000D201E" w:rsidRDefault="000D201E">
          <w:pPr>
            <w:pStyle w:val="Normal10"/>
          </w:pPr>
        </w:p>
      </w:tc>
    </w:tr>
  </w:tbl>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728B6" w14:textId="77777777" w:rsidR="000D201E" w:rsidRDefault="000D201E">
    <w:pPr>
      <w:pStyle w:val="Normal10"/>
      <w:spacing w:before="20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446BA" w14:textId="77777777" w:rsidR="00A35B7F" w:rsidRDefault="00A35B7F">
    <w:pPr>
      <w:pStyle w:val="Normal1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A35B7F" w14:paraId="1A4A98D7" w14:textId="77777777">
      <w:trPr>
        <w:jc w:val="center"/>
      </w:trPr>
      <w:tc>
        <w:tcPr>
          <w:tcW w:w="2600" w:type="dxa"/>
          <w:tcMar>
            <w:top w:w="200" w:type="dxa"/>
          </w:tcMar>
          <w:vAlign w:val="center"/>
        </w:tcPr>
        <w:p w14:paraId="6942384C" w14:textId="77777777" w:rsidR="00A35B7F" w:rsidRDefault="00A35B7F">
          <w:pPr>
            <w:pStyle w:val="Normal13"/>
          </w:pPr>
        </w:p>
      </w:tc>
      <w:tc>
        <w:tcPr>
          <w:tcW w:w="4880" w:type="dxa"/>
          <w:tcMar>
            <w:top w:w="200" w:type="dxa"/>
          </w:tcMar>
          <w:vAlign w:val="center"/>
        </w:tcPr>
        <w:p w14:paraId="2C76AAE1" w14:textId="77777777" w:rsidR="00A35B7F" w:rsidRDefault="00A35B7F">
          <w:pPr>
            <w:pStyle w:val="Normal13"/>
            <w:jc w:val="center"/>
          </w:pPr>
        </w:p>
        <w:p w14:paraId="5F864976" w14:textId="77777777" w:rsidR="00A35B7F" w:rsidRDefault="00A35B7F">
          <w:pPr>
            <w:pStyle w:val="Normal13"/>
            <w:jc w:val="center"/>
          </w:pPr>
          <w:r>
            <w:t xml:space="preserve">Page </w:t>
          </w:r>
          <w:r>
            <w:fldChar w:fldCharType="begin"/>
          </w:r>
          <w:r>
            <w:instrText xml:space="preserve"> PAGE </w:instrText>
          </w:r>
          <w:r>
            <w:fldChar w:fldCharType="separate"/>
          </w:r>
          <w:r>
            <w:rPr>
              <w:noProof/>
            </w:rPr>
            <w:t>56</w:t>
          </w:r>
          <w:r>
            <w:fldChar w:fldCharType="end"/>
          </w:r>
          <w:r>
            <w:t xml:space="preserve"> of </w:t>
          </w:r>
          <w:r>
            <w:fldChar w:fldCharType="begin"/>
          </w:r>
          <w:r>
            <w:instrText xml:space="preserve"> NUMPAGES </w:instrText>
          </w:r>
          <w:r>
            <w:fldChar w:fldCharType="separate"/>
          </w:r>
          <w:r>
            <w:rPr>
              <w:noProof/>
            </w:rPr>
            <w:t>57</w:t>
          </w:r>
          <w:r>
            <w:fldChar w:fldCharType="end"/>
          </w:r>
        </w:p>
      </w:tc>
      <w:tc>
        <w:tcPr>
          <w:tcW w:w="2600" w:type="dxa"/>
          <w:tcMar>
            <w:top w:w="200" w:type="dxa"/>
          </w:tcMar>
          <w:vAlign w:val="center"/>
        </w:tcPr>
        <w:p w14:paraId="3DBD17E6" w14:textId="77777777" w:rsidR="00A35B7F" w:rsidRDefault="00A35B7F">
          <w:pPr>
            <w:pStyle w:val="Normal13"/>
          </w:pPr>
        </w:p>
      </w:tc>
    </w:tr>
  </w:tbl>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C1CDA" w14:textId="77777777" w:rsidR="00A35B7F" w:rsidRDefault="00A35B7F">
    <w:pPr>
      <w:pStyle w:val="Normal13"/>
      <w:spacing w:before="200"/>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DFD97" w14:textId="77777777" w:rsidR="00A35B7F" w:rsidRDefault="00A35B7F">
    <w:pPr>
      <w:pStyle w:val="Normal14"/>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A35B7F" w14:paraId="4D9DDBFA" w14:textId="77777777">
      <w:trPr>
        <w:jc w:val="center"/>
      </w:trPr>
      <w:tc>
        <w:tcPr>
          <w:tcW w:w="2600" w:type="dxa"/>
          <w:tcMar>
            <w:top w:w="200" w:type="dxa"/>
          </w:tcMar>
          <w:vAlign w:val="center"/>
        </w:tcPr>
        <w:p w14:paraId="13B3A920" w14:textId="77777777" w:rsidR="00A35B7F" w:rsidRDefault="00A35B7F">
          <w:pPr>
            <w:pStyle w:val="Normal14"/>
          </w:pPr>
        </w:p>
      </w:tc>
      <w:tc>
        <w:tcPr>
          <w:tcW w:w="4880" w:type="dxa"/>
          <w:tcMar>
            <w:top w:w="200" w:type="dxa"/>
          </w:tcMar>
          <w:vAlign w:val="center"/>
        </w:tcPr>
        <w:p w14:paraId="6E6BF45C" w14:textId="77777777" w:rsidR="00A35B7F" w:rsidRDefault="00A35B7F">
          <w:pPr>
            <w:pStyle w:val="Normal14"/>
            <w:jc w:val="center"/>
          </w:pPr>
        </w:p>
        <w:p w14:paraId="3E8A4F0E" w14:textId="77777777" w:rsidR="00A35B7F" w:rsidRDefault="00A35B7F">
          <w:pPr>
            <w:pStyle w:val="Normal14"/>
            <w:jc w:val="center"/>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noProof/>
              <w:sz w:val="20"/>
            </w:rPr>
            <w:t>59</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noProof/>
              <w:sz w:val="20"/>
            </w:rPr>
            <w:t>60</w:t>
          </w:r>
          <w:r>
            <w:rPr>
              <w:rFonts w:ascii="Arial" w:eastAsia="Arial" w:hAnsi="Arial" w:cs="Arial"/>
              <w:sz w:val="20"/>
            </w:rPr>
            <w:fldChar w:fldCharType="end"/>
          </w:r>
        </w:p>
      </w:tc>
      <w:tc>
        <w:tcPr>
          <w:tcW w:w="2600" w:type="dxa"/>
          <w:tcMar>
            <w:top w:w="200" w:type="dxa"/>
          </w:tcMar>
          <w:vAlign w:val="center"/>
        </w:tcPr>
        <w:p w14:paraId="5B0799A3" w14:textId="77777777" w:rsidR="00A35B7F" w:rsidRDefault="00A35B7F">
          <w:pPr>
            <w:pStyle w:val="Normal14"/>
          </w:pPr>
        </w:p>
      </w:tc>
    </w:tr>
  </w:tbl>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DC0C2" w14:textId="77777777" w:rsidR="00A35B7F" w:rsidRDefault="00A35B7F">
    <w:pPr>
      <w:pStyle w:val="Normal14"/>
      <w:spacing w:before="20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0C4C6" w14:textId="77777777" w:rsidR="002557FA" w:rsidRDefault="002557FA">
      <w:r>
        <w:separator/>
      </w:r>
    </w:p>
  </w:footnote>
  <w:footnote w:type="continuationSeparator" w:id="0">
    <w:p w14:paraId="081D2190" w14:textId="77777777" w:rsidR="002557FA" w:rsidRDefault="00255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EDD9E" w14:textId="77777777" w:rsidR="00A35B7F" w:rsidRDefault="00A35B7F">
    <w:pPr>
      <w:pStyle w:val="Normal12"/>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A2576" w14:textId="77777777" w:rsidR="00A35B7F" w:rsidRDefault="00A35B7F">
    <w:pPr>
      <w:pStyle w:val="Normal15"/>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A35B7F" w14:paraId="4819620A" w14:textId="77777777">
      <w:trPr>
        <w:jc w:val="center"/>
      </w:trPr>
      <w:tc>
        <w:tcPr>
          <w:tcW w:w="10080" w:type="dxa"/>
          <w:vAlign w:val="center"/>
        </w:tcPr>
        <w:p w14:paraId="0A7F1370" w14:textId="77777777" w:rsidR="00A35B7F" w:rsidRDefault="00A35B7F">
          <w:pPr>
            <w:pStyle w:val="Normal15"/>
          </w:pPr>
        </w:p>
      </w:tc>
    </w:tr>
    <w:tr w:rsidR="00A35B7F" w14:paraId="082F367F" w14:textId="77777777">
      <w:trPr>
        <w:jc w:val="center"/>
      </w:trPr>
      <w:tc>
        <w:tcPr>
          <w:tcW w:w="10080" w:type="dxa"/>
        </w:tcPr>
        <w:p w14:paraId="10D2F5DF" w14:textId="77777777" w:rsidR="00A35B7F" w:rsidRDefault="00A35B7F">
          <w:pPr>
            <w:pStyle w:val="Normal15"/>
            <w:spacing w:before="60" w:after="200"/>
            <w:jc w:val="center"/>
          </w:pPr>
          <w:r>
            <w:rPr>
              <w:rFonts w:ascii="Arial" w:eastAsia="Arial" w:hAnsi="Arial" w:cs="Arial"/>
              <w:sz w:val="20"/>
            </w:rPr>
            <w:t>Who is Robert F. Kennedy Jr. the man Trump wants to entrust with the U.S. Department of Health?</w:t>
          </w:r>
        </w:p>
      </w:tc>
    </w:tr>
  </w:tbl>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7956D" w14:textId="77777777" w:rsidR="00A35B7F" w:rsidRDefault="00A35B7F">
    <w:pPr>
      <w:pStyle w:val="Normal15"/>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7FCD5" w14:textId="77777777" w:rsidR="00A35B7F" w:rsidRDefault="00A35B7F">
    <w:pPr>
      <w:pStyle w:val="Normal16"/>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A35B7F" w14:paraId="2BCF266A" w14:textId="77777777">
      <w:trPr>
        <w:jc w:val="center"/>
      </w:trPr>
      <w:tc>
        <w:tcPr>
          <w:tcW w:w="10080" w:type="dxa"/>
          <w:vAlign w:val="center"/>
        </w:tcPr>
        <w:p w14:paraId="2E6D2271" w14:textId="77777777" w:rsidR="00A35B7F" w:rsidRDefault="00A35B7F">
          <w:pPr>
            <w:pStyle w:val="Normal16"/>
          </w:pPr>
        </w:p>
      </w:tc>
    </w:tr>
    <w:tr w:rsidR="00A35B7F" w14:paraId="6342B6C0" w14:textId="77777777">
      <w:trPr>
        <w:jc w:val="center"/>
      </w:trPr>
      <w:tc>
        <w:tcPr>
          <w:tcW w:w="10080" w:type="dxa"/>
        </w:tcPr>
        <w:p w14:paraId="4501706C" w14:textId="77777777" w:rsidR="00A35B7F" w:rsidRDefault="00A35B7F">
          <w:pPr>
            <w:pStyle w:val="Normal16"/>
            <w:spacing w:before="60" w:after="200"/>
            <w:jc w:val="center"/>
          </w:pPr>
          <w:r>
            <w:rPr>
              <w:rFonts w:ascii="Arial" w:eastAsia="Arial" w:hAnsi="Arial" w:cs="Arial"/>
              <w:sz w:val="20"/>
            </w:rPr>
            <w:t>Column: Bungling Biden's Commencement Whoppers</w:t>
          </w:r>
        </w:p>
      </w:tc>
    </w:tr>
  </w:tbl>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4DF55" w14:textId="77777777" w:rsidR="00A35B7F" w:rsidRDefault="00A35B7F">
    <w:pPr>
      <w:pStyle w:val="Normal16"/>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EEFF9" w14:textId="77777777" w:rsidR="00A35B7F" w:rsidRDefault="00A35B7F">
    <w:pPr>
      <w:pStyle w:val="Normal17"/>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A35B7F" w14:paraId="0F849D58" w14:textId="77777777">
      <w:trPr>
        <w:jc w:val="center"/>
      </w:trPr>
      <w:tc>
        <w:tcPr>
          <w:tcW w:w="10080" w:type="dxa"/>
          <w:vAlign w:val="center"/>
        </w:tcPr>
        <w:p w14:paraId="49D1C523" w14:textId="77777777" w:rsidR="00A35B7F" w:rsidRDefault="00A35B7F">
          <w:pPr>
            <w:pStyle w:val="Normal17"/>
          </w:pPr>
        </w:p>
      </w:tc>
    </w:tr>
    <w:tr w:rsidR="00A35B7F" w14:paraId="06481731" w14:textId="77777777">
      <w:trPr>
        <w:jc w:val="center"/>
      </w:trPr>
      <w:tc>
        <w:tcPr>
          <w:tcW w:w="10080" w:type="dxa"/>
        </w:tcPr>
        <w:p w14:paraId="6D94F356" w14:textId="77777777" w:rsidR="00A35B7F" w:rsidRDefault="00A35B7F">
          <w:pPr>
            <w:pStyle w:val="Normal17"/>
            <w:spacing w:before="60" w:after="200"/>
            <w:jc w:val="center"/>
          </w:pPr>
          <w:r>
            <w:rPr>
              <w:rFonts w:ascii="Arial" w:eastAsia="Arial" w:hAnsi="Arial" w:cs="Arial"/>
              <w:sz w:val="20"/>
            </w:rPr>
            <w:t>Fact Check: Donald Trump Says Nearly 15 Million People Have Crossed Border</w:t>
          </w:r>
        </w:p>
      </w:tc>
    </w:tr>
  </w:tbl>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2280C" w14:textId="77777777" w:rsidR="00A35B7F" w:rsidRDefault="00A35B7F">
    <w:pPr>
      <w:pStyle w:val="Normal17"/>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0A082" w14:textId="77777777" w:rsidR="00A35B7F" w:rsidRDefault="00A35B7F">
    <w:pPr>
      <w:pStyle w:val="Normal1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A35B7F" w14:paraId="49FFC7DE" w14:textId="77777777">
      <w:trPr>
        <w:jc w:val="center"/>
      </w:trPr>
      <w:tc>
        <w:tcPr>
          <w:tcW w:w="10080" w:type="dxa"/>
          <w:vAlign w:val="center"/>
        </w:tcPr>
        <w:p w14:paraId="47B6C712" w14:textId="77777777" w:rsidR="00A35B7F" w:rsidRDefault="00A35B7F">
          <w:pPr>
            <w:pStyle w:val="Normal12"/>
          </w:pPr>
        </w:p>
      </w:tc>
    </w:tr>
    <w:tr w:rsidR="00A35B7F" w14:paraId="3D26A5AB" w14:textId="77777777">
      <w:trPr>
        <w:jc w:val="center"/>
      </w:trPr>
      <w:tc>
        <w:tcPr>
          <w:tcW w:w="10080" w:type="dxa"/>
        </w:tcPr>
        <w:p w14:paraId="74A370AD" w14:textId="77777777" w:rsidR="00A35B7F" w:rsidRDefault="00A35B7F">
          <w:pPr>
            <w:pStyle w:val="Normal12"/>
            <w:spacing w:before="60" w:after="200"/>
            <w:jc w:val="center"/>
          </w:pPr>
          <w:r>
            <w:t>Decades-long ban on religious Easter eggs falsely attributed to Biden | Fact check</w:t>
          </w:r>
        </w:p>
      </w:tc>
    </w:tr>
  </w:tbl>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A35B7F" w14:paraId="45451BCD" w14:textId="77777777">
      <w:trPr>
        <w:jc w:val="center"/>
      </w:trPr>
      <w:tc>
        <w:tcPr>
          <w:tcW w:w="10080" w:type="dxa"/>
          <w:vAlign w:val="center"/>
        </w:tcPr>
        <w:p w14:paraId="06B412E2" w14:textId="77777777" w:rsidR="00A35B7F" w:rsidRDefault="00A35B7F">
          <w:pPr>
            <w:pStyle w:val="Normal18"/>
          </w:pPr>
        </w:p>
      </w:tc>
    </w:tr>
    <w:tr w:rsidR="00A35B7F" w14:paraId="00B2B5C1" w14:textId="77777777">
      <w:trPr>
        <w:jc w:val="center"/>
      </w:trPr>
      <w:tc>
        <w:tcPr>
          <w:tcW w:w="10080" w:type="dxa"/>
        </w:tcPr>
        <w:p w14:paraId="07486E0E" w14:textId="77777777" w:rsidR="00A35B7F" w:rsidRDefault="00A35B7F">
          <w:pPr>
            <w:pStyle w:val="Normal18"/>
            <w:spacing w:before="60" w:after="200"/>
            <w:jc w:val="center"/>
          </w:pPr>
          <w:r>
            <w:rPr>
              <w:rFonts w:ascii="Arial" w:eastAsia="Arial" w:hAnsi="Arial" w:cs="Arial"/>
              <w:sz w:val="20"/>
            </w:rPr>
            <w:t>Our view: The importance of fact-checking, especially before an election</w:t>
          </w:r>
        </w:p>
      </w:tc>
    </w:tr>
  </w:tbl>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5AD15" w14:textId="77777777" w:rsidR="00A35B7F" w:rsidRDefault="00A35B7F">
    <w:pPr>
      <w:pStyle w:val="Normal18"/>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9E3B3" w14:textId="77777777" w:rsidR="00A35B7F" w:rsidRDefault="00A35B7F">
    <w:pPr>
      <w:pStyle w:val="Normal19"/>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A35B7F" w14:paraId="17AA91C1" w14:textId="77777777">
      <w:trPr>
        <w:jc w:val="center"/>
      </w:trPr>
      <w:tc>
        <w:tcPr>
          <w:tcW w:w="10080" w:type="dxa"/>
          <w:vAlign w:val="center"/>
        </w:tcPr>
        <w:p w14:paraId="00174479" w14:textId="77777777" w:rsidR="00A35B7F" w:rsidRDefault="00A35B7F">
          <w:pPr>
            <w:pStyle w:val="Normal19"/>
          </w:pPr>
        </w:p>
      </w:tc>
    </w:tr>
    <w:tr w:rsidR="00A35B7F" w14:paraId="578A5F8B" w14:textId="77777777">
      <w:trPr>
        <w:jc w:val="center"/>
      </w:trPr>
      <w:tc>
        <w:tcPr>
          <w:tcW w:w="10080" w:type="dxa"/>
        </w:tcPr>
        <w:p w14:paraId="05A64AA5" w14:textId="77777777" w:rsidR="00A35B7F" w:rsidRDefault="00A35B7F">
          <w:pPr>
            <w:pStyle w:val="Normal19"/>
            <w:spacing w:before="60" w:after="200"/>
            <w:jc w:val="center"/>
          </w:pPr>
          <w:r>
            <w:rPr>
              <w:rFonts w:ascii="Arial" w:eastAsia="Arial" w:hAnsi="Arial" w:cs="Arial"/>
              <w:sz w:val="20"/>
            </w:rPr>
            <w:t>PBS Hurls Bad Fact Checks: GOP Voting Concerns Could Mean 'Political Violence'</w:t>
          </w:r>
        </w:p>
      </w:tc>
    </w:tr>
  </w:tbl>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24BFC" w14:textId="77777777" w:rsidR="00A35B7F" w:rsidRDefault="00A35B7F">
    <w:pPr>
      <w:pStyle w:val="Normal19"/>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80AE2" w14:textId="77777777" w:rsidR="00A35B7F" w:rsidRDefault="00A35B7F">
    <w:pPr>
      <w:pStyle w:val="Normal20"/>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A35B7F" w14:paraId="40F13B1D" w14:textId="77777777">
      <w:trPr>
        <w:jc w:val="center"/>
      </w:trPr>
      <w:tc>
        <w:tcPr>
          <w:tcW w:w="10080" w:type="dxa"/>
          <w:vAlign w:val="center"/>
        </w:tcPr>
        <w:p w14:paraId="47D13BD5" w14:textId="77777777" w:rsidR="00A35B7F" w:rsidRDefault="00A35B7F">
          <w:pPr>
            <w:pStyle w:val="Normal20"/>
          </w:pPr>
        </w:p>
      </w:tc>
    </w:tr>
    <w:tr w:rsidR="00A35B7F" w14:paraId="15D9F2C9" w14:textId="77777777">
      <w:trPr>
        <w:jc w:val="center"/>
      </w:trPr>
      <w:tc>
        <w:tcPr>
          <w:tcW w:w="10080" w:type="dxa"/>
        </w:tcPr>
        <w:p w14:paraId="01758E1F" w14:textId="77777777" w:rsidR="00A35B7F" w:rsidRDefault="00A35B7F">
          <w:pPr>
            <w:pStyle w:val="Normal20"/>
            <w:spacing w:before="60" w:after="200"/>
            <w:jc w:val="center"/>
          </w:pPr>
          <w:r>
            <w:rPr>
              <w:rFonts w:ascii="Arial" w:eastAsia="Arial" w:hAnsi="Arial" w:cs="Arial"/>
              <w:sz w:val="20"/>
            </w:rPr>
            <w:t>ChatGPT Pushes Leftist Media, Soros-Funded Sites When Asked About Soros Prosecutors</w:t>
          </w:r>
        </w:p>
      </w:tc>
    </w:tr>
  </w:tbl>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5846D" w14:textId="77777777" w:rsidR="00A35B7F" w:rsidRDefault="00A35B7F">
    <w:pPr>
      <w:pStyle w:val="Normal20"/>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50487" w14:textId="77777777" w:rsidR="00A35B7F" w:rsidRDefault="00A35B7F">
    <w:pPr>
      <w:pStyle w:val="Normal21"/>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A35B7F" w14:paraId="4CA08F20" w14:textId="77777777">
      <w:trPr>
        <w:jc w:val="center"/>
      </w:trPr>
      <w:tc>
        <w:tcPr>
          <w:tcW w:w="10080" w:type="dxa"/>
          <w:vAlign w:val="center"/>
        </w:tcPr>
        <w:p w14:paraId="097445A5" w14:textId="77777777" w:rsidR="00A35B7F" w:rsidRDefault="00A35B7F">
          <w:pPr>
            <w:pStyle w:val="Normal21"/>
          </w:pPr>
        </w:p>
      </w:tc>
    </w:tr>
    <w:tr w:rsidR="00A35B7F" w14:paraId="75580B80" w14:textId="77777777">
      <w:trPr>
        <w:jc w:val="center"/>
      </w:trPr>
      <w:tc>
        <w:tcPr>
          <w:tcW w:w="10080" w:type="dxa"/>
        </w:tcPr>
        <w:p w14:paraId="469FA3B4" w14:textId="77777777" w:rsidR="00A35B7F" w:rsidRDefault="00A35B7F">
          <w:pPr>
            <w:pStyle w:val="Normal21"/>
            <w:spacing w:before="60" w:after="200"/>
            <w:jc w:val="center"/>
          </w:pPr>
          <w:r>
            <w:t>Nikki Haley ad misleads on Donald Trump's 10% tariff proposal | Fact check</w:t>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AC867" w14:textId="77777777" w:rsidR="00A35B7F" w:rsidRDefault="00A35B7F">
    <w:pPr>
      <w:pStyle w:val="Normal12"/>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62CD0" w14:textId="77777777" w:rsidR="00A35B7F" w:rsidRDefault="00A35B7F">
    <w:pPr>
      <w:pStyle w:val="Normal21"/>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8FF25" w14:textId="77777777" w:rsidR="000D201E" w:rsidRDefault="000D201E">
    <w:pPr>
      <w:pStyle w:val="Normal10"/>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FA4267" w14:paraId="75398DF3" w14:textId="77777777">
      <w:trPr>
        <w:jc w:val="center"/>
      </w:trPr>
      <w:tc>
        <w:tcPr>
          <w:tcW w:w="10080" w:type="dxa"/>
          <w:vAlign w:val="center"/>
        </w:tcPr>
        <w:p w14:paraId="270B3D40" w14:textId="77777777" w:rsidR="000D201E" w:rsidRDefault="000D201E">
          <w:pPr>
            <w:pStyle w:val="Normal10"/>
          </w:pPr>
        </w:p>
      </w:tc>
    </w:tr>
    <w:tr w:rsidR="00FA4267" w14:paraId="086B81A6" w14:textId="77777777">
      <w:trPr>
        <w:jc w:val="center"/>
      </w:trPr>
      <w:tc>
        <w:tcPr>
          <w:tcW w:w="10080" w:type="dxa"/>
        </w:tcPr>
        <w:p w14:paraId="3C078AFB" w14:textId="77777777" w:rsidR="000D201E" w:rsidRDefault="000D201E">
          <w:pPr>
            <w:pStyle w:val="Normal10"/>
            <w:spacing w:before="60" w:after="200"/>
            <w:jc w:val="center"/>
          </w:pPr>
          <w:r>
            <w:t>14th Amendment doesn't ban felons from taking office | Fact check</w:t>
          </w:r>
        </w:p>
      </w:tc>
    </w:tr>
  </w:tbl>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029B2" w14:textId="77777777" w:rsidR="000D201E" w:rsidRDefault="000D201E">
    <w:pPr>
      <w:pStyle w:val="Normal1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D7F0C" w14:textId="77777777" w:rsidR="00A35B7F" w:rsidRDefault="00A35B7F">
    <w:pPr>
      <w:pStyle w:val="Normal1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A35B7F" w14:paraId="29BE82F6" w14:textId="77777777">
      <w:trPr>
        <w:jc w:val="center"/>
      </w:trPr>
      <w:tc>
        <w:tcPr>
          <w:tcW w:w="10080" w:type="dxa"/>
          <w:vAlign w:val="center"/>
        </w:tcPr>
        <w:p w14:paraId="018A17C5" w14:textId="77777777" w:rsidR="00A35B7F" w:rsidRDefault="00A35B7F">
          <w:pPr>
            <w:pStyle w:val="Normal13"/>
          </w:pPr>
        </w:p>
      </w:tc>
    </w:tr>
    <w:tr w:rsidR="00A35B7F" w14:paraId="4441A4F1" w14:textId="77777777">
      <w:trPr>
        <w:jc w:val="center"/>
      </w:trPr>
      <w:tc>
        <w:tcPr>
          <w:tcW w:w="10080" w:type="dxa"/>
        </w:tcPr>
        <w:p w14:paraId="0CB2D929" w14:textId="77777777" w:rsidR="00A35B7F" w:rsidRDefault="00A35B7F">
          <w:pPr>
            <w:pStyle w:val="Normal13"/>
            <w:spacing w:before="60" w:after="200"/>
            <w:jc w:val="center"/>
          </w:pPr>
          <w:r>
            <w:t>OPINION-Media literacy is fundamental, especially in 2024 - The Daily Egyptian</w:t>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D83B6" w14:textId="77777777" w:rsidR="00A35B7F" w:rsidRDefault="00A35B7F">
    <w:pPr>
      <w:pStyle w:val="Normal1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105CB" w14:textId="77777777" w:rsidR="00A35B7F" w:rsidRDefault="00A35B7F">
    <w:pPr>
      <w:pStyle w:val="Normal14"/>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A35B7F" w14:paraId="7CF2E1C7" w14:textId="77777777">
      <w:trPr>
        <w:jc w:val="center"/>
      </w:trPr>
      <w:tc>
        <w:tcPr>
          <w:tcW w:w="10080" w:type="dxa"/>
          <w:vAlign w:val="center"/>
        </w:tcPr>
        <w:p w14:paraId="4BDD1EC9" w14:textId="77777777" w:rsidR="00A35B7F" w:rsidRDefault="00A35B7F">
          <w:pPr>
            <w:pStyle w:val="Normal14"/>
          </w:pPr>
        </w:p>
      </w:tc>
    </w:tr>
    <w:tr w:rsidR="00A35B7F" w14:paraId="1DEC156C" w14:textId="77777777">
      <w:trPr>
        <w:jc w:val="center"/>
      </w:trPr>
      <w:tc>
        <w:tcPr>
          <w:tcW w:w="10080" w:type="dxa"/>
        </w:tcPr>
        <w:p w14:paraId="0CCC8A8E" w14:textId="77777777" w:rsidR="00A35B7F" w:rsidRDefault="00A35B7F">
          <w:pPr>
            <w:pStyle w:val="Normal14"/>
            <w:spacing w:before="60" w:after="200"/>
            <w:jc w:val="center"/>
          </w:pPr>
          <w:r>
            <w:rPr>
              <w:rFonts w:ascii="Arial" w:eastAsia="Arial" w:hAnsi="Arial" w:cs="Arial"/>
              <w:sz w:val="20"/>
            </w:rPr>
            <w:t>FACT CHECK: Video Of Kamala Harris Calling Trump 'Hitler' On Joe Rogan's Podcast Is AI-Generated 'The claim is false. Check Your Fact conducted a scan of the vi....</w:t>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83FF9" w14:textId="77777777" w:rsidR="00A35B7F" w:rsidRDefault="00A35B7F">
    <w:pPr>
      <w:pStyle w:val="Normal1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022A3499"/>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02A253A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03FE485A"/>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06280C6B"/>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066308CF"/>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06F41758"/>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08E01DB8"/>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090A034A"/>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0A0108A0"/>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0A6CF81D"/>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0BC91EB6"/>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0CA8DF8F"/>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0FEC096F"/>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11C82546"/>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11EB0E32"/>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13E6AAA1"/>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14328465"/>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14707F0C"/>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15:restartNumberingAfterBreak="0">
    <w:nsid w:val="149F609B"/>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14D05F39"/>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15:restartNumberingAfterBreak="0">
    <w:nsid w:val="1851FF95"/>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15:restartNumberingAfterBreak="0">
    <w:nsid w:val="1885C12E"/>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1A62A0F3"/>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15:restartNumberingAfterBreak="0">
    <w:nsid w:val="1AEF75CE"/>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15:restartNumberingAfterBreak="0">
    <w:nsid w:val="1BB5A0B9"/>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15:restartNumberingAfterBreak="0">
    <w:nsid w:val="1C37105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15:restartNumberingAfterBreak="0">
    <w:nsid w:val="1DFD32F4"/>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1EE9BAED"/>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15:restartNumberingAfterBreak="0">
    <w:nsid w:val="1F35682A"/>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15:restartNumberingAfterBreak="0">
    <w:nsid w:val="1F4DE7B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15:restartNumberingAfterBreak="0">
    <w:nsid w:val="217FFDA8"/>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15:restartNumberingAfterBreak="0">
    <w:nsid w:val="22D66452"/>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15:restartNumberingAfterBreak="0">
    <w:nsid w:val="2385B9E7"/>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15:restartNumberingAfterBreak="0">
    <w:nsid w:val="239E2890"/>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15:restartNumberingAfterBreak="0">
    <w:nsid w:val="23AAF3DF"/>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15:restartNumberingAfterBreak="0">
    <w:nsid w:val="2491EACF"/>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15:restartNumberingAfterBreak="0">
    <w:nsid w:val="261CB7E0"/>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15:restartNumberingAfterBreak="0">
    <w:nsid w:val="268A5C1E"/>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15:restartNumberingAfterBreak="0">
    <w:nsid w:val="26A25E93"/>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15:restartNumberingAfterBreak="0">
    <w:nsid w:val="26BA71B8"/>
    <w:multiLevelType w:val="hybridMultilevel"/>
    <w:tmpl w:val="B9928FD6"/>
    <w:lvl w:ilvl="0" w:tplc="0809000F">
      <w:start w:val="1"/>
      <w:numFmt w:val="decimal"/>
      <w:lvlText w:val="%1."/>
      <w:lvlJc w:val="left"/>
      <w:pPr>
        <w:ind w:left="135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8772112"/>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15:restartNumberingAfterBreak="0">
    <w:nsid w:val="29039813"/>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15:restartNumberingAfterBreak="0">
    <w:nsid w:val="2AE9F4CB"/>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15:restartNumberingAfterBreak="0">
    <w:nsid w:val="2D411509"/>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15:restartNumberingAfterBreak="0">
    <w:nsid w:val="2D6E15DE"/>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15:restartNumberingAfterBreak="0">
    <w:nsid w:val="2E64D09B"/>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15:restartNumberingAfterBreak="0">
    <w:nsid w:val="2F78E8DC"/>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15:restartNumberingAfterBreak="0">
    <w:nsid w:val="30B1232D"/>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15:restartNumberingAfterBreak="0">
    <w:nsid w:val="33143C35"/>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15:restartNumberingAfterBreak="0">
    <w:nsid w:val="341920F1"/>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15:restartNumberingAfterBreak="0">
    <w:nsid w:val="35A5B945"/>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15:restartNumberingAfterBreak="0">
    <w:nsid w:val="369DD880"/>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15:restartNumberingAfterBreak="0">
    <w:nsid w:val="382DB941"/>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15:restartNumberingAfterBreak="0">
    <w:nsid w:val="38695789"/>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15:restartNumberingAfterBreak="0">
    <w:nsid w:val="38EB0919"/>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15:restartNumberingAfterBreak="0">
    <w:nsid w:val="3947C566"/>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15:restartNumberingAfterBreak="0">
    <w:nsid w:val="3A676AF7"/>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15:restartNumberingAfterBreak="0">
    <w:nsid w:val="3D5FC9FC"/>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15:restartNumberingAfterBreak="0">
    <w:nsid w:val="3E341110"/>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15:restartNumberingAfterBreak="0">
    <w:nsid w:val="3E84D5EE"/>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15:restartNumberingAfterBreak="0">
    <w:nsid w:val="3EC0D727"/>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15:restartNumberingAfterBreak="0">
    <w:nsid w:val="3FD9E408"/>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15:restartNumberingAfterBreak="0">
    <w:nsid w:val="4249AA23"/>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15:restartNumberingAfterBreak="0">
    <w:nsid w:val="4310929B"/>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15:restartNumberingAfterBreak="0">
    <w:nsid w:val="436C2A1F"/>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15:restartNumberingAfterBreak="0">
    <w:nsid w:val="436E7CDC"/>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15:restartNumberingAfterBreak="0">
    <w:nsid w:val="47E9EFE9"/>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15:restartNumberingAfterBreak="0">
    <w:nsid w:val="4B4F2A74"/>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15:restartNumberingAfterBreak="0">
    <w:nsid w:val="4C8D5D98"/>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15:restartNumberingAfterBreak="0">
    <w:nsid w:val="4FC61DEE"/>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15:restartNumberingAfterBreak="0">
    <w:nsid w:val="4FD85140"/>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15:restartNumberingAfterBreak="0">
    <w:nsid w:val="50849146"/>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15:restartNumberingAfterBreak="0">
    <w:nsid w:val="52698C68"/>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15:restartNumberingAfterBreak="0">
    <w:nsid w:val="52B2B56E"/>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15:restartNumberingAfterBreak="0">
    <w:nsid w:val="5463BB50"/>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15:restartNumberingAfterBreak="0">
    <w:nsid w:val="565F557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15:restartNumberingAfterBreak="0">
    <w:nsid w:val="5740D590"/>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15:restartNumberingAfterBreak="0">
    <w:nsid w:val="5A5E7203"/>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15:restartNumberingAfterBreak="0">
    <w:nsid w:val="5BC1B44B"/>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15:restartNumberingAfterBreak="0">
    <w:nsid w:val="5CED88EF"/>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15:restartNumberingAfterBreak="0">
    <w:nsid w:val="5EBBA630"/>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15:restartNumberingAfterBreak="0">
    <w:nsid w:val="5EF9BE79"/>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15:restartNumberingAfterBreak="0">
    <w:nsid w:val="606BFDB4"/>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15:restartNumberingAfterBreak="0">
    <w:nsid w:val="60B385B0"/>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15:restartNumberingAfterBreak="0">
    <w:nsid w:val="61E29D75"/>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15:restartNumberingAfterBreak="0">
    <w:nsid w:val="62A7A3D7"/>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15:restartNumberingAfterBreak="0">
    <w:nsid w:val="6417FA2D"/>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15:restartNumberingAfterBreak="0">
    <w:nsid w:val="66851E1E"/>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15:restartNumberingAfterBreak="0">
    <w:nsid w:val="6B7F7DDE"/>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15:restartNumberingAfterBreak="0">
    <w:nsid w:val="6C12B2C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15:restartNumberingAfterBreak="0">
    <w:nsid w:val="6C8FEAB5"/>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15:restartNumberingAfterBreak="0">
    <w:nsid w:val="6E02C41C"/>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15:restartNumberingAfterBreak="0">
    <w:nsid w:val="6E929FA5"/>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15:restartNumberingAfterBreak="0">
    <w:nsid w:val="6EFC40AB"/>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15:restartNumberingAfterBreak="0">
    <w:nsid w:val="6F0EBCBE"/>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15:restartNumberingAfterBreak="0">
    <w:nsid w:val="6F1BB651"/>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15:restartNumberingAfterBreak="0">
    <w:nsid w:val="703410D2"/>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15:restartNumberingAfterBreak="0">
    <w:nsid w:val="7402EBF5"/>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15:restartNumberingAfterBreak="0">
    <w:nsid w:val="74CD486B"/>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15:restartNumberingAfterBreak="0">
    <w:nsid w:val="7586F730"/>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15:restartNumberingAfterBreak="0">
    <w:nsid w:val="775B981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15:restartNumberingAfterBreak="0">
    <w:nsid w:val="7A7F1F8D"/>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15:restartNumberingAfterBreak="0">
    <w:nsid w:val="7BE9025A"/>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15:restartNumberingAfterBreak="0">
    <w:nsid w:val="7C3D859A"/>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15:restartNumberingAfterBreak="0">
    <w:nsid w:val="7D2DA063"/>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15:restartNumberingAfterBreak="0">
    <w:nsid w:val="7DAF34F5"/>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15:restartNumberingAfterBreak="0">
    <w:nsid w:val="7EB362CE"/>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15:restartNumberingAfterBreak="0">
    <w:nsid w:val="7F462B3D"/>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643044974">
    <w:abstractNumId w:val="0"/>
  </w:num>
  <w:num w:numId="2" w16cid:durableId="1956718676">
    <w:abstractNumId w:val="1"/>
  </w:num>
  <w:num w:numId="3" w16cid:durableId="894121762">
    <w:abstractNumId w:val="2"/>
  </w:num>
  <w:num w:numId="4" w16cid:durableId="1545555365">
    <w:abstractNumId w:val="66"/>
  </w:num>
  <w:num w:numId="5" w16cid:durableId="1808007482">
    <w:abstractNumId w:val="81"/>
  </w:num>
  <w:num w:numId="6" w16cid:durableId="1818034255">
    <w:abstractNumId w:val="95"/>
  </w:num>
  <w:num w:numId="7" w16cid:durableId="703410228">
    <w:abstractNumId w:val="134"/>
  </w:num>
  <w:num w:numId="8" w16cid:durableId="321278264">
    <w:abstractNumId w:val="114"/>
  </w:num>
  <w:num w:numId="9" w16cid:durableId="2017343119">
    <w:abstractNumId w:val="3"/>
  </w:num>
  <w:num w:numId="10" w16cid:durableId="1900557601">
    <w:abstractNumId w:val="115"/>
  </w:num>
  <w:num w:numId="11" w16cid:durableId="2046102186">
    <w:abstractNumId w:val="122"/>
  </w:num>
  <w:num w:numId="12" w16cid:durableId="297616643">
    <w:abstractNumId w:val="118"/>
  </w:num>
  <w:num w:numId="13" w16cid:durableId="440147972">
    <w:abstractNumId w:val="45"/>
  </w:num>
  <w:num w:numId="14" w16cid:durableId="1444763945">
    <w:abstractNumId w:val="106"/>
  </w:num>
  <w:num w:numId="15" w16cid:durableId="1779834860">
    <w:abstractNumId w:val="46"/>
  </w:num>
  <w:num w:numId="16" w16cid:durableId="559291559">
    <w:abstractNumId w:val="68"/>
  </w:num>
  <w:num w:numId="17" w16cid:durableId="443352881">
    <w:abstractNumId w:val="33"/>
  </w:num>
  <w:num w:numId="18" w16cid:durableId="490753434">
    <w:abstractNumId w:val="104"/>
  </w:num>
  <w:num w:numId="19" w16cid:durableId="1103918535">
    <w:abstractNumId w:val="74"/>
  </w:num>
  <w:num w:numId="20" w16cid:durableId="1633708642">
    <w:abstractNumId w:val="4"/>
  </w:num>
  <w:num w:numId="21" w16cid:durableId="1918397804">
    <w:abstractNumId w:val="5"/>
  </w:num>
  <w:num w:numId="22" w16cid:durableId="1897009682">
    <w:abstractNumId w:val="116"/>
  </w:num>
  <w:num w:numId="23" w16cid:durableId="573324584">
    <w:abstractNumId w:val="55"/>
  </w:num>
  <w:num w:numId="24" w16cid:durableId="1189025776">
    <w:abstractNumId w:val="131"/>
  </w:num>
  <w:num w:numId="25" w16cid:durableId="828598704">
    <w:abstractNumId w:val="70"/>
  </w:num>
  <w:num w:numId="26" w16cid:durableId="167331915">
    <w:abstractNumId w:val="105"/>
  </w:num>
  <w:num w:numId="27" w16cid:durableId="969629366">
    <w:abstractNumId w:val="119"/>
  </w:num>
  <w:num w:numId="28" w16cid:durableId="1530487144">
    <w:abstractNumId w:val="96"/>
  </w:num>
  <w:num w:numId="29" w16cid:durableId="221671679">
    <w:abstractNumId w:val="135"/>
  </w:num>
  <w:num w:numId="30" w16cid:durableId="2053530374">
    <w:abstractNumId w:val="41"/>
  </w:num>
  <w:num w:numId="31" w16cid:durableId="192114887">
    <w:abstractNumId w:val="107"/>
  </w:num>
  <w:num w:numId="32" w16cid:durableId="265426637">
    <w:abstractNumId w:val="138"/>
  </w:num>
  <w:num w:numId="33" w16cid:durableId="517431022">
    <w:abstractNumId w:val="108"/>
  </w:num>
  <w:num w:numId="34" w16cid:durableId="109714642">
    <w:abstractNumId w:val="133"/>
  </w:num>
  <w:num w:numId="35" w16cid:durableId="1365254822">
    <w:abstractNumId w:val="6"/>
  </w:num>
  <w:num w:numId="36" w16cid:durableId="813564922">
    <w:abstractNumId w:val="7"/>
  </w:num>
  <w:num w:numId="37" w16cid:durableId="1492260217">
    <w:abstractNumId w:val="8"/>
  </w:num>
  <w:num w:numId="38" w16cid:durableId="2049447976">
    <w:abstractNumId w:val="9"/>
  </w:num>
  <w:num w:numId="39" w16cid:durableId="2046825392">
    <w:abstractNumId w:val="10"/>
  </w:num>
  <w:num w:numId="40" w16cid:durableId="264728564">
    <w:abstractNumId w:val="11"/>
  </w:num>
  <w:num w:numId="41" w16cid:durableId="262154916">
    <w:abstractNumId w:val="12"/>
  </w:num>
  <w:num w:numId="42" w16cid:durableId="2013877833">
    <w:abstractNumId w:val="13"/>
  </w:num>
  <w:num w:numId="43" w16cid:durableId="685717966">
    <w:abstractNumId w:val="14"/>
  </w:num>
  <w:num w:numId="44" w16cid:durableId="1622496421">
    <w:abstractNumId w:val="15"/>
  </w:num>
  <w:num w:numId="45" w16cid:durableId="789325159">
    <w:abstractNumId w:val="16"/>
  </w:num>
  <w:num w:numId="46" w16cid:durableId="354843486">
    <w:abstractNumId w:val="17"/>
  </w:num>
  <w:num w:numId="47" w16cid:durableId="754083972">
    <w:abstractNumId w:val="18"/>
  </w:num>
  <w:num w:numId="48" w16cid:durableId="149912433">
    <w:abstractNumId w:val="19"/>
  </w:num>
  <w:num w:numId="49" w16cid:durableId="1914777164">
    <w:abstractNumId w:val="20"/>
  </w:num>
  <w:num w:numId="50" w16cid:durableId="113524867">
    <w:abstractNumId w:val="21"/>
  </w:num>
  <w:num w:numId="51" w16cid:durableId="991056545">
    <w:abstractNumId w:val="22"/>
  </w:num>
  <w:num w:numId="52" w16cid:durableId="853811790">
    <w:abstractNumId w:val="23"/>
  </w:num>
  <w:num w:numId="53" w16cid:durableId="1397820081">
    <w:abstractNumId w:val="24"/>
  </w:num>
  <w:num w:numId="54" w16cid:durableId="821779072">
    <w:abstractNumId w:val="25"/>
  </w:num>
  <w:num w:numId="55" w16cid:durableId="1023937182">
    <w:abstractNumId w:val="26"/>
  </w:num>
  <w:num w:numId="56" w16cid:durableId="2072461413">
    <w:abstractNumId w:val="27"/>
  </w:num>
  <w:num w:numId="57" w16cid:durableId="595403822">
    <w:abstractNumId w:val="28"/>
  </w:num>
  <w:num w:numId="58" w16cid:durableId="168253304">
    <w:abstractNumId w:val="29"/>
  </w:num>
  <w:num w:numId="59" w16cid:durableId="1933271809">
    <w:abstractNumId w:val="30"/>
  </w:num>
  <w:num w:numId="60" w16cid:durableId="1871142420">
    <w:abstractNumId w:val="31"/>
  </w:num>
  <w:num w:numId="61" w16cid:durableId="1606308251">
    <w:abstractNumId w:val="60"/>
  </w:num>
  <w:num w:numId="62" w16cid:durableId="943269099">
    <w:abstractNumId w:val="132"/>
  </w:num>
  <w:num w:numId="63" w16cid:durableId="1352532523">
    <w:abstractNumId w:val="99"/>
  </w:num>
  <w:num w:numId="64" w16cid:durableId="786241101">
    <w:abstractNumId w:val="124"/>
  </w:num>
  <w:num w:numId="65" w16cid:durableId="1173766700">
    <w:abstractNumId w:val="77"/>
  </w:num>
  <w:num w:numId="66" w16cid:durableId="1658876235">
    <w:abstractNumId w:val="126"/>
  </w:num>
  <w:num w:numId="67" w16cid:durableId="674497483">
    <w:abstractNumId w:val="53"/>
  </w:num>
  <w:num w:numId="68" w16cid:durableId="245000836">
    <w:abstractNumId w:val="117"/>
  </w:num>
  <w:num w:numId="69" w16cid:durableId="1912932882">
    <w:abstractNumId w:val="69"/>
  </w:num>
  <w:num w:numId="70" w16cid:durableId="33624338">
    <w:abstractNumId w:val="87"/>
  </w:num>
  <w:num w:numId="71" w16cid:durableId="251620842">
    <w:abstractNumId w:val="123"/>
  </w:num>
  <w:num w:numId="72" w16cid:durableId="1813015243">
    <w:abstractNumId w:val="80"/>
  </w:num>
  <w:num w:numId="73" w16cid:durableId="1972637389">
    <w:abstractNumId w:val="59"/>
  </w:num>
  <w:num w:numId="74" w16cid:durableId="629095705">
    <w:abstractNumId w:val="127"/>
  </w:num>
  <w:num w:numId="75" w16cid:durableId="179202057">
    <w:abstractNumId w:val="137"/>
  </w:num>
  <w:num w:numId="76" w16cid:durableId="1583444014">
    <w:abstractNumId w:val="109"/>
  </w:num>
  <w:num w:numId="77" w16cid:durableId="77988669">
    <w:abstractNumId w:val="39"/>
  </w:num>
  <w:num w:numId="78" w16cid:durableId="1579711927">
    <w:abstractNumId w:val="72"/>
  </w:num>
  <w:num w:numId="79" w16cid:durableId="1603108190">
    <w:abstractNumId w:val="100"/>
  </w:num>
  <w:num w:numId="80" w16cid:durableId="1601596823">
    <w:abstractNumId w:val="82"/>
  </w:num>
  <w:num w:numId="81" w16cid:durableId="1880773526">
    <w:abstractNumId w:val="136"/>
  </w:num>
  <w:num w:numId="82" w16cid:durableId="1035500339">
    <w:abstractNumId w:val="92"/>
  </w:num>
  <w:num w:numId="83" w16cid:durableId="381830148">
    <w:abstractNumId w:val="32"/>
  </w:num>
  <w:num w:numId="84" w16cid:durableId="877550857">
    <w:abstractNumId w:val="139"/>
  </w:num>
  <w:num w:numId="85" w16cid:durableId="1540239774">
    <w:abstractNumId w:val="86"/>
  </w:num>
  <w:num w:numId="86" w16cid:durableId="1398093822">
    <w:abstractNumId w:val="93"/>
  </w:num>
  <w:num w:numId="87" w16cid:durableId="72706892">
    <w:abstractNumId w:val="94"/>
  </w:num>
  <w:num w:numId="88" w16cid:durableId="1553275014">
    <w:abstractNumId w:val="75"/>
  </w:num>
  <w:num w:numId="89" w16cid:durableId="801192033">
    <w:abstractNumId w:val="78"/>
  </w:num>
  <w:num w:numId="90" w16cid:durableId="182017321">
    <w:abstractNumId w:val="88"/>
  </w:num>
  <w:num w:numId="91" w16cid:durableId="606304502">
    <w:abstractNumId w:val="67"/>
  </w:num>
  <w:num w:numId="92" w16cid:durableId="971253800">
    <w:abstractNumId w:val="130"/>
  </w:num>
  <w:num w:numId="93" w16cid:durableId="888340823">
    <w:abstractNumId w:val="42"/>
  </w:num>
  <w:num w:numId="94" w16cid:durableId="1948079468">
    <w:abstractNumId w:val="112"/>
  </w:num>
  <w:num w:numId="95" w16cid:durableId="439689464">
    <w:abstractNumId w:val="64"/>
  </w:num>
  <w:num w:numId="96" w16cid:durableId="1120031635">
    <w:abstractNumId w:val="89"/>
  </w:num>
  <w:num w:numId="97" w16cid:durableId="302076488">
    <w:abstractNumId w:val="58"/>
  </w:num>
  <w:num w:numId="98" w16cid:durableId="1860585075">
    <w:abstractNumId w:val="90"/>
  </w:num>
  <w:num w:numId="99" w16cid:durableId="2051412920">
    <w:abstractNumId w:val="79"/>
  </w:num>
  <w:num w:numId="100" w16cid:durableId="1398557104">
    <w:abstractNumId w:val="76"/>
  </w:num>
  <w:num w:numId="101" w16cid:durableId="1941644227">
    <w:abstractNumId w:val="102"/>
  </w:num>
  <w:num w:numId="102" w16cid:durableId="1498494764">
    <w:abstractNumId w:val="40"/>
  </w:num>
  <w:num w:numId="103" w16cid:durableId="1345741563">
    <w:abstractNumId w:val="85"/>
  </w:num>
  <w:num w:numId="104" w16cid:durableId="1477406276">
    <w:abstractNumId w:val="84"/>
  </w:num>
  <w:num w:numId="105" w16cid:durableId="590939293">
    <w:abstractNumId w:val="43"/>
  </w:num>
  <w:num w:numId="106" w16cid:durableId="1087846275">
    <w:abstractNumId w:val="120"/>
  </w:num>
  <w:num w:numId="107" w16cid:durableId="1672296758">
    <w:abstractNumId w:val="51"/>
  </w:num>
  <w:num w:numId="108" w16cid:durableId="1222904509">
    <w:abstractNumId w:val="38"/>
  </w:num>
  <w:num w:numId="109" w16cid:durableId="691035328">
    <w:abstractNumId w:val="36"/>
  </w:num>
  <w:num w:numId="110" w16cid:durableId="1016231940">
    <w:abstractNumId w:val="97"/>
  </w:num>
  <w:num w:numId="111" w16cid:durableId="1001543139">
    <w:abstractNumId w:val="62"/>
  </w:num>
  <w:num w:numId="112" w16cid:durableId="1887401507">
    <w:abstractNumId w:val="47"/>
  </w:num>
  <w:num w:numId="113" w16cid:durableId="1307586436">
    <w:abstractNumId w:val="50"/>
  </w:num>
  <w:num w:numId="114" w16cid:durableId="1162085799">
    <w:abstractNumId w:val="48"/>
  </w:num>
  <w:num w:numId="115" w16cid:durableId="2015693020">
    <w:abstractNumId w:val="83"/>
  </w:num>
  <w:num w:numId="116" w16cid:durableId="928929310">
    <w:abstractNumId w:val="63"/>
  </w:num>
  <w:num w:numId="117" w16cid:durableId="996424462">
    <w:abstractNumId w:val="37"/>
  </w:num>
  <w:num w:numId="118" w16cid:durableId="1071655959">
    <w:abstractNumId w:val="49"/>
  </w:num>
  <w:num w:numId="119" w16cid:durableId="330334045">
    <w:abstractNumId w:val="125"/>
  </w:num>
  <w:num w:numId="120" w16cid:durableId="424812432">
    <w:abstractNumId w:val="57"/>
  </w:num>
  <w:num w:numId="121" w16cid:durableId="573668685">
    <w:abstractNumId w:val="121"/>
  </w:num>
  <w:num w:numId="122" w16cid:durableId="443696322">
    <w:abstractNumId w:val="113"/>
  </w:num>
  <w:num w:numId="123" w16cid:durableId="1129200418">
    <w:abstractNumId w:val="35"/>
  </w:num>
  <w:num w:numId="124" w16cid:durableId="1030955969">
    <w:abstractNumId w:val="65"/>
  </w:num>
  <w:num w:numId="125" w16cid:durableId="191653655">
    <w:abstractNumId w:val="129"/>
  </w:num>
  <w:num w:numId="126" w16cid:durableId="1722093744">
    <w:abstractNumId w:val="111"/>
  </w:num>
  <w:num w:numId="127" w16cid:durableId="588928142">
    <w:abstractNumId w:val="34"/>
  </w:num>
  <w:num w:numId="128" w16cid:durableId="1124930262">
    <w:abstractNumId w:val="61"/>
  </w:num>
  <w:num w:numId="129" w16cid:durableId="1990598116">
    <w:abstractNumId w:val="52"/>
  </w:num>
  <w:num w:numId="130" w16cid:durableId="64960919">
    <w:abstractNumId w:val="110"/>
  </w:num>
  <w:num w:numId="131" w16cid:durableId="1566144248">
    <w:abstractNumId w:val="103"/>
  </w:num>
  <w:num w:numId="132" w16cid:durableId="1320111812">
    <w:abstractNumId w:val="91"/>
  </w:num>
  <w:num w:numId="133" w16cid:durableId="1444349290">
    <w:abstractNumId w:val="73"/>
  </w:num>
  <w:num w:numId="134" w16cid:durableId="2105415367">
    <w:abstractNumId w:val="98"/>
  </w:num>
  <w:num w:numId="135" w16cid:durableId="1675574087">
    <w:abstractNumId w:val="128"/>
  </w:num>
  <w:num w:numId="136" w16cid:durableId="718436610">
    <w:abstractNumId w:val="56"/>
  </w:num>
  <w:num w:numId="137" w16cid:durableId="462815484">
    <w:abstractNumId w:val="101"/>
  </w:num>
  <w:num w:numId="138" w16cid:durableId="700787509">
    <w:abstractNumId w:val="54"/>
  </w:num>
  <w:num w:numId="139" w16cid:durableId="594946806">
    <w:abstractNumId w:val="44"/>
  </w:num>
  <w:num w:numId="140" w16cid:durableId="1762334768">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01E"/>
    <w:rsid w:val="000D201E"/>
    <w:rsid w:val="00131A2A"/>
    <w:rsid w:val="002557FA"/>
    <w:rsid w:val="00620829"/>
    <w:rsid w:val="00A35B7F"/>
    <w:rsid w:val="00A678D6"/>
    <w:rsid w:val="00CC2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C9C15"/>
  <w15:chartTrackingRefBased/>
  <w15:docId w15:val="{4F2F2B7D-E8F9-4A27-B966-2C3354B69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01E"/>
    <w:pPr>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1"/>
    <w:link w:val="Heading1Char"/>
    <w:qFormat/>
    <w:rsid w:val="000D201E"/>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201E"/>
    <w:rPr>
      <w:rFonts w:ascii="Arial" w:eastAsia="Times New Roman" w:hAnsi="Arial" w:cs="Arial"/>
      <w:b/>
      <w:bCs/>
      <w:kern w:val="32"/>
      <w:sz w:val="32"/>
      <w:szCs w:val="32"/>
      <w:lang w:val="en-US"/>
      <w14:ligatures w14:val="none"/>
    </w:rPr>
  </w:style>
  <w:style w:type="paragraph" w:customStyle="1" w:styleId="Normal0">
    <w:name w:val="Normal_0"/>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Normal1">
    <w:name w:val="Normal_1"/>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Normal2">
    <w:name w:val="Normal_2"/>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0">
    <w:name w:val="Heading 1_0"/>
    <w:basedOn w:val="Normal"/>
    <w:next w:val="Normal2"/>
    <w:qFormat/>
    <w:rsid w:val="000D201E"/>
    <w:pPr>
      <w:keepNext/>
      <w:spacing w:before="240" w:after="60"/>
      <w:outlineLvl w:val="0"/>
    </w:pPr>
    <w:rPr>
      <w:rFonts w:ascii="Arial" w:hAnsi="Arial" w:cs="Arial"/>
      <w:b/>
      <w:bCs/>
      <w:kern w:val="32"/>
      <w:sz w:val="32"/>
      <w:szCs w:val="32"/>
    </w:rPr>
  </w:style>
  <w:style w:type="paragraph" w:customStyle="1" w:styleId="Normal3">
    <w:name w:val="Normal_3"/>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1">
    <w:name w:val="Heading 1_1"/>
    <w:basedOn w:val="Normal"/>
    <w:next w:val="Normal3"/>
    <w:qFormat/>
    <w:rsid w:val="000D201E"/>
    <w:pPr>
      <w:keepNext/>
      <w:spacing w:before="240" w:after="60"/>
      <w:outlineLvl w:val="0"/>
    </w:pPr>
    <w:rPr>
      <w:rFonts w:ascii="Arial" w:hAnsi="Arial" w:cs="Arial"/>
      <w:b/>
      <w:bCs/>
      <w:kern w:val="32"/>
      <w:sz w:val="32"/>
      <w:szCs w:val="32"/>
    </w:rPr>
  </w:style>
  <w:style w:type="paragraph" w:customStyle="1" w:styleId="Normal4">
    <w:name w:val="Normal_4"/>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2">
    <w:name w:val="Heading 1_2"/>
    <w:basedOn w:val="Normal"/>
    <w:next w:val="Normal4"/>
    <w:qFormat/>
    <w:rsid w:val="000D201E"/>
    <w:pPr>
      <w:keepNext/>
      <w:spacing w:before="240" w:after="60"/>
      <w:outlineLvl w:val="0"/>
    </w:pPr>
    <w:rPr>
      <w:rFonts w:ascii="Arial" w:hAnsi="Arial" w:cs="Arial"/>
      <w:b/>
      <w:bCs/>
      <w:kern w:val="32"/>
      <w:sz w:val="32"/>
      <w:szCs w:val="32"/>
    </w:rPr>
  </w:style>
  <w:style w:type="paragraph" w:customStyle="1" w:styleId="Normal5">
    <w:name w:val="Normal_5"/>
    <w:qFormat/>
    <w:rsid w:val="000D201E"/>
    <w:pPr>
      <w:spacing w:after="0" w:line="240" w:lineRule="auto"/>
    </w:pPr>
    <w:rPr>
      <w:rFonts w:ascii="Arial" w:eastAsia="Arial" w:hAnsi="Arial" w:cs="Arial"/>
      <w:kern w:val="0"/>
      <w:sz w:val="20"/>
      <w:lang w:val="en-US"/>
      <w14:ligatures w14:val="none"/>
    </w:rPr>
  </w:style>
  <w:style w:type="paragraph" w:customStyle="1" w:styleId="Heading13">
    <w:name w:val="Heading 1_3"/>
    <w:basedOn w:val="Normal"/>
    <w:next w:val="Normal5"/>
    <w:qFormat/>
    <w:rsid w:val="000D201E"/>
    <w:pPr>
      <w:keepNext/>
      <w:spacing w:before="240" w:after="60"/>
      <w:outlineLvl w:val="0"/>
    </w:pPr>
    <w:rPr>
      <w:rFonts w:ascii="Arial" w:eastAsia="Arial" w:hAnsi="Arial" w:cs="Arial"/>
      <w:b/>
      <w:bCs/>
      <w:kern w:val="32"/>
      <w:sz w:val="32"/>
      <w:szCs w:val="32"/>
    </w:rPr>
  </w:style>
  <w:style w:type="paragraph" w:customStyle="1" w:styleId="Normal6">
    <w:name w:val="Normal_6"/>
    <w:qFormat/>
    <w:rsid w:val="000D201E"/>
    <w:pPr>
      <w:spacing w:after="0" w:line="240" w:lineRule="auto"/>
    </w:pPr>
    <w:rPr>
      <w:rFonts w:ascii="Arial" w:eastAsia="Arial" w:hAnsi="Arial" w:cs="Arial"/>
      <w:kern w:val="0"/>
      <w:sz w:val="20"/>
      <w:lang w:val="en-US"/>
      <w14:ligatures w14:val="none"/>
    </w:rPr>
  </w:style>
  <w:style w:type="paragraph" w:customStyle="1" w:styleId="Heading14">
    <w:name w:val="Heading 1_4"/>
    <w:basedOn w:val="Normal"/>
    <w:next w:val="Normal6"/>
    <w:qFormat/>
    <w:rsid w:val="000D201E"/>
    <w:pPr>
      <w:keepNext/>
      <w:spacing w:before="240" w:after="60"/>
      <w:outlineLvl w:val="0"/>
    </w:pPr>
    <w:rPr>
      <w:rFonts w:ascii="Arial" w:eastAsia="Arial" w:hAnsi="Arial" w:cs="Arial"/>
      <w:b/>
      <w:bCs/>
      <w:kern w:val="32"/>
      <w:sz w:val="32"/>
      <w:szCs w:val="32"/>
    </w:rPr>
  </w:style>
  <w:style w:type="paragraph" w:customStyle="1" w:styleId="Normal7">
    <w:name w:val="Normal_7"/>
    <w:qFormat/>
    <w:rsid w:val="000D201E"/>
    <w:pPr>
      <w:spacing w:after="0" w:line="240" w:lineRule="auto"/>
    </w:pPr>
    <w:rPr>
      <w:rFonts w:ascii="Arial" w:eastAsia="Arial" w:hAnsi="Arial" w:cs="Arial"/>
      <w:kern w:val="0"/>
      <w:sz w:val="20"/>
      <w:lang w:val="en-US"/>
      <w14:ligatures w14:val="none"/>
    </w:rPr>
  </w:style>
  <w:style w:type="paragraph" w:customStyle="1" w:styleId="Heading15">
    <w:name w:val="Heading 1_5"/>
    <w:basedOn w:val="Normal"/>
    <w:next w:val="Normal7"/>
    <w:qFormat/>
    <w:rsid w:val="000D201E"/>
    <w:pPr>
      <w:keepNext/>
      <w:spacing w:before="240" w:after="60"/>
      <w:outlineLvl w:val="0"/>
    </w:pPr>
    <w:rPr>
      <w:rFonts w:ascii="Arial" w:eastAsia="Arial" w:hAnsi="Arial" w:cs="Arial"/>
      <w:b/>
      <w:bCs/>
      <w:kern w:val="32"/>
      <w:sz w:val="32"/>
      <w:szCs w:val="32"/>
    </w:rPr>
  </w:style>
  <w:style w:type="paragraph" w:customStyle="1" w:styleId="Normal8">
    <w:name w:val="Normal_8"/>
    <w:qFormat/>
    <w:rsid w:val="000D201E"/>
    <w:pPr>
      <w:spacing w:after="0" w:line="240" w:lineRule="auto"/>
    </w:pPr>
    <w:rPr>
      <w:rFonts w:ascii="Arial" w:eastAsia="Arial" w:hAnsi="Arial" w:cs="Arial"/>
      <w:kern w:val="0"/>
      <w:sz w:val="20"/>
      <w:lang w:val="en-US"/>
      <w14:ligatures w14:val="none"/>
    </w:rPr>
  </w:style>
  <w:style w:type="paragraph" w:customStyle="1" w:styleId="Heading16">
    <w:name w:val="Heading 1_6"/>
    <w:basedOn w:val="Normal"/>
    <w:next w:val="Normal8"/>
    <w:qFormat/>
    <w:rsid w:val="000D201E"/>
    <w:pPr>
      <w:keepNext/>
      <w:spacing w:before="240" w:after="60"/>
      <w:outlineLvl w:val="0"/>
    </w:pPr>
    <w:rPr>
      <w:rFonts w:ascii="Arial" w:eastAsia="Arial" w:hAnsi="Arial" w:cs="Arial"/>
      <w:b/>
      <w:bCs/>
      <w:kern w:val="32"/>
      <w:sz w:val="32"/>
      <w:szCs w:val="32"/>
    </w:rPr>
  </w:style>
  <w:style w:type="paragraph" w:customStyle="1" w:styleId="Normal9">
    <w:name w:val="Normal_9"/>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7">
    <w:name w:val="Heading 1_7"/>
    <w:basedOn w:val="Normal"/>
    <w:next w:val="Normal9"/>
    <w:qFormat/>
    <w:rsid w:val="000D201E"/>
    <w:pPr>
      <w:keepNext/>
      <w:spacing w:before="240" w:after="60"/>
      <w:outlineLvl w:val="0"/>
    </w:pPr>
    <w:rPr>
      <w:rFonts w:ascii="Arial" w:hAnsi="Arial" w:cs="Arial"/>
      <w:b/>
      <w:bCs/>
      <w:kern w:val="32"/>
      <w:sz w:val="32"/>
      <w:szCs w:val="32"/>
    </w:rPr>
  </w:style>
  <w:style w:type="paragraph" w:customStyle="1" w:styleId="Normal10">
    <w:name w:val="Normal_10"/>
    <w:qFormat/>
    <w:rsid w:val="000D201E"/>
    <w:pPr>
      <w:spacing w:after="0" w:line="240" w:lineRule="auto"/>
    </w:pPr>
    <w:rPr>
      <w:rFonts w:ascii="Arial" w:eastAsia="Arial" w:hAnsi="Arial" w:cs="Arial"/>
      <w:kern w:val="0"/>
      <w:sz w:val="20"/>
      <w:lang w:val="en-US"/>
      <w14:ligatures w14:val="none"/>
    </w:rPr>
  </w:style>
  <w:style w:type="paragraph" w:customStyle="1" w:styleId="Heading18">
    <w:name w:val="Heading 1_8"/>
    <w:basedOn w:val="Normal"/>
    <w:next w:val="Normal10"/>
    <w:qFormat/>
    <w:rsid w:val="000D201E"/>
    <w:pPr>
      <w:keepNext/>
      <w:spacing w:before="240" w:after="60"/>
      <w:outlineLvl w:val="0"/>
    </w:pPr>
    <w:rPr>
      <w:rFonts w:ascii="Arial" w:eastAsia="Arial" w:hAnsi="Arial" w:cs="Arial"/>
      <w:b/>
      <w:bCs/>
      <w:kern w:val="32"/>
      <w:sz w:val="32"/>
      <w:szCs w:val="32"/>
    </w:rPr>
  </w:style>
  <w:style w:type="paragraph" w:customStyle="1" w:styleId="Normal11">
    <w:name w:val="Normal_11"/>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9">
    <w:name w:val="Heading 1_9"/>
    <w:basedOn w:val="Normal"/>
    <w:next w:val="Normal11"/>
    <w:qFormat/>
    <w:rsid w:val="000D201E"/>
    <w:pPr>
      <w:keepNext/>
      <w:spacing w:before="240" w:after="60"/>
      <w:outlineLvl w:val="0"/>
    </w:pPr>
    <w:rPr>
      <w:rFonts w:ascii="Arial" w:hAnsi="Arial" w:cs="Arial"/>
      <w:b/>
      <w:bCs/>
      <w:kern w:val="32"/>
      <w:sz w:val="32"/>
      <w:szCs w:val="32"/>
    </w:rPr>
  </w:style>
  <w:style w:type="paragraph" w:customStyle="1" w:styleId="Normal12">
    <w:name w:val="Normal_12"/>
    <w:qFormat/>
    <w:rsid w:val="000D201E"/>
    <w:pPr>
      <w:spacing w:after="0" w:line="240" w:lineRule="auto"/>
    </w:pPr>
    <w:rPr>
      <w:rFonts w:ascii="Arial" w:eastAsia="Arial" w:hAnsi="Arial" w:cs="Arial"/>
      <w:kern w:val="0"/>
      <w:sz w:val="20"/>
      <w:lang w:val="en-US"/>
      <w14:ligatures w14:val="none"/>
    </w:rPr>
  </w:style>
  <w:style w:type="paragraph" w:customStyle="1" w:styleId="Heading110">
    <w:name w:val="Heading 1_10"/>
    <w:basedOn w:val="Normal"/>
    <w:next w:val="Normal12"/>
    <w:qFormat/>
    <w:rsid w:val="000D201E"/>
    <w:pPr>
      <w:keepNext/>
      <w:spacing w:before="240" w:after="60"/>
      <w:outlineLvl w:val="0"/>
    </w:pPr>
    <w:rPr>
      <w:rFonts w:ascii="Arial" w:eastAsia="Arial" w:hAnsi="Arial" w:cs="Arial"/>
      <w:b/>
      <w:bCs/>
      <w:kern w:val="32"/>
      <w:sz w:val="32"/>
      <w:szCs w:val="32"/>
    </w:rPr>
  </w:style>
  <w:style w:type="paragraph" w:customStyle="1" w:styleId="Normal13">
    <w:name w:val="Normal_13"/>
    <w:qFormat/>
    <w:rsid w:val="000D201E"/>
    <w:pPr>
      <w:spacing w:after="0" w:line="240" w:lineRule="auto"/>
    </w:pPr>
    <w:rPr>
      <w:rFonts w:ascii="Arial" w:eastAsia="Arial" w:hAnsi="Arial" w:cs="Arial"/>
      <w:kern w:val="0"/>
      <w:sz w:val="20"/>
      <w:lang w:val="en-US"/>
      <w14:ligatures w14:val="none"/>
    </w:rPr>
  </w:style>
  <w:style w:type="paragraph" w:customStyle="1" w:styleId="Heading111">
    <w:name w:val="Heading 1_11"/>
    <w:basedOn w:val="Normal"/>
    <w:next w:val="Normal13"/>
    <w:qFormat/>
    <w:rsid w:val="000D201E"/>
    <w:pPr>
      <w:keepNext/>
      <w:spacing w:before="240" w:after="60"/>
      <w:outlineLvl w:val="0"/>
    </w:pPr>
    <w:rPr>
      <w:rFonts w:ascii="Arial" w:eastAsia="Arial" w:hAnsi="Arial" w:cs="Arial"/>
      <w:b/>
      <w:bCs/>
      <w:kern w:val="32"/>
      <w:sz w:val="32"/>
      <w:szCs w:val="32"/>
    </w:rPr>
  </w:style>
  <w:style w:type="paragraph" w:customStyle="1" w:styleId="Normal14">
    <w:name w:val="Normal_14"/>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12">
    <w:name w:val="Heading 1_12"/>
    <w:basedOn w:val="Normal"/>
    <w:next w:val="Normal14"/>
    <w:qFormat/>
    <w:rsid w:val="000D201E"/>
    <w:pPr>
      <w:keepNext/>
      <w:spacing w:before="240" w:after="60"/>
      <w:outlineLvl w:val="0"/>
    </w:pPr>
    <w:rPr>
      <w:rFonts w:ascii="Arial" w:hAnsi="Arial" w:cs="Arial"/>
      <w:b/>
      <w:bCs/>
      <w:kern w:val="32"/>
      <w:sz w:val="32"/>
      <w:szCs w:val="32"/>
    </w:rPr>
  </w:style>
  <w:style w:type="paragraph" w:customStyle="1" w:styleId="Normal15">
    <w:name w:val="Normal_15"/>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13">
    <w:name w:val="Heading 1_13"/>
    <w:basedOn w:val="Normal"/>
    <w:next w:val="Normal15"/>
    <w:qFormat/>
    <w:rsid w:val="000D201E"/>
    <w:pPr>
      <w:keepNext/>
      <w:spacing w:before="240" w:after="60"/>
      <w:outlineLvl w:val="0"/>
    </w:pPr>
    <w:rPr>
      <w:rFonts w:ascii="Arial" w:hAnsi="Arial" w:cs="Arial"/>
      <w:b/>
      <w:bCs/>
      <w:kern w:val="32"/>
      <w:sz w:val="32"/>
      <w:szCs w:val="32"/>
    </w:rPr>
  </w:style>
  <w:style w:type="paragraph" w:customStyle="1" w:styleId="Normal16">
    <w:name w:val="Normal_16"/>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14">
    <w:name w:val="Heading 1_14"/>
    <w:basedOn w:val="Normal"/>
    <w:next w:val="Normal16"/>
    <w:qFormat/>
    <w:rsid w:val="000D201E"/>
    <w:pPr>
      <w:keepNext/>
      <w:spacing w:before="240" w:after="60"/>
      <w:outlineLvl w:val="0"/>
    </w:pPr>
    <w:rPr>
      <w:rFonts w:ascii="Arial" w:hAnsi="Arial" w:cs="Arial"/>
      <w:b/>
      <w:bCs/>
      <w:kern w:val="32"/>
      <w:sz w:val="32"/>
      <w:szCs w:val="32"/>
    </w:rPr>
  </w:style>
  <w:style w:type="paragraph" w:customStyle="1" w:styleId="Normal17">
    <w:name w:val="Normal_17"/>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15">
    <w:name w:val="Heading 1_15"/>
    <w:basedOn w:val="Normal"/>
    <w:next w:val="Normal17"/>
    <w:qFormat/>
    <w:rsid w:val="000D201E"/>
    <w:pPr>
      <w:keepNext/>
      <w:spacing w:before="240" w:after="60"/>
      <w:outlineLvl w:val="0"/>
    </w:pPr>
    <w:rPr>
      <w:rFonts w:ascii="Arial" w:hAnsi="Arial" w:cs="Arial"/>
      <w:b/>
      <w:bCs/>
      <w:kern w:val="32"/>
      <w:sz w:val="32"/>
      <w:szCs w:val="32"/>
    </w:rPr>
  </w:style>
  <w:style w:type="paragraph" w:customStyle="1" w:styleId="Normal18">
    <w:name w:val="Normal_18"/>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16">
    <w:name w:val="Heading 1_16"/>
    <w:basedOn w:val="Normal"/>
    <w:next w:val="Normal18"/>
    <w:qFormat/>
    <w:rsid w:val="000D201E"/>
    <w:pPr>
      <w:keepNext/>
      <w:spacing w:before="240" w:after="60"/>
      <w:outlineLvl w:val="0"/>
    </w:pPr>
    <w:rPr>
      <w:rFonts w:ascii="Arial" w:hAnsi="Arial" w:cs="Arial"/>
      <w:b/>
      <w:bCs/>
      <w:kern w:val="32"/>
      <w:sz w:val="32"/>
      <w:szCs w:val="32"/>
    </w:rPr>
  </w:style>
  <w:style w:type="paragraph" w:customStyle="1" w:styleId="Normal19">
    <w:name w:val="Normal_19"/>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17">
    <w:name w:val="Heading 1_17"/>
    <w:basedOn w:val="Normal"/>
    <w:next w:val="Normal19"/>
    <w:qFormat/>
    <w:rsid w:val="000D201E"/>
    <w:pPr>
      <w:keepNext/>
      <w:spacing w:before="240" w:after="60"/>
      <w:outlineLvl w:val="0"/>
    </w:pPr>
    <w:rPr>
      <w:rFonts w:ascii="Arial" w:hAnsi="Arial" w:cs="Arial"/>
      <w:b/>
      <w:bCs/>
      <w:kern w:val="32"/>
      <w:sz w:val="32"/>
      <w:szCs w:val="32"/>
    </w:rPr>
  </w:style>
  <w:style w:type="paragraph" w:customStyle="1" w:styleId="Normal20">
    <w:name w:val="Normal_20"/>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18">
    <w:name w:val="Heading 1_18"/>
    <w:basedOn w:val="Normal"/>
    <w:next w:val="Normal20"/>
    <w:qFormat/>
    <w:rsid w:val="000D201E"/>
    <w:pPr>
      <w:keepNext/>
      <w:spacing w:before="240" w:after="60"/>
      <w:outlineLvl w:val="0"/>
    </w:pPr>
    <w:rPr>
      <w:rFonts w:ascii="Arial" w:hAnsi="Arial" w:cs="Arial"/>
      <w:b/>
      <w:bCs/>
      <w:kern w:val="32"/>
      <w:sz w:val="32"/>
      <w:szCs w:val="32"/>
    </w:rPr>
  </w:style>
  <w:style w:type="paragraph" w:customStyle="1" w:styleId="Normal21">
    <w:name w:val="Normal_21"/>
    <w:qFormat/>
    <w:rsid w:val="000D201E"/>
    <w:pPr>
      <w:spacing w:after="0" w:line="240" w:lineRule="auto"/>
    </w:pPr>
    <w:rPr>
      <w:rFonts w:ascii="Arial" w:eastAsia="Arial" w:hAnsi="Arial" w:cs="Arial"/>
      <w:kern w:val="0"/>
      <w:sz w:val="20"/>
      <w:lang w:val="en-US"/>
      <w14:ligatures w14:val="none"/>
    </w:rPr>
  </w:style>
  <w:style w:type="paragraph" w:customStyle="1" w:styleId="Heading119">
    <w:name w:val="Heading 1_19"/>
    <w:basedOn w:val="Normal"/>
    <w:next w:val="Normal21"/>
    <w:qFormat/>
    <w:rsid w:val="000D201E"/>
    <w:pPr>
      <w:keepNext/>
      <w:spacing w:before="240" w:after="60"/>
      <w:outlineLvl w:val="0"/>
    </w:pPr>
    <w:rPr>
      <w:rFonts w:ascii="Arial" w:eastAsia="Arial" w:hAnsi="Arial" w:cs="Arial"/>
      <w:b/>
      <w:bCs/>
      <w:kern w:val="32"/>
      <w:sz w:val="32"/>
      <w:szCs w:val="32"/>
    </w:rPr>
  </w:style>
  <w:style w:type="paragraph" w:customStyle="1" w:styleId="Normal22">
    <w:name w:val="Normal_22"/>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20">
    <w:name w:val="Heading 1_20"/>
    <w:basedOn w:val="Normal"/>
    <w:next w:val="Normal22"/>
    <w:qFormat/>
    <w:rsid w:val="000D201E"/>
    <w:pPr>
      <w:keepNext/>
      <w:spacing w:before="240" w:after="60"/>
      <w:outlineLvl w:val="0"/>
    </w:pPr>
    <w:rPr>
      <w:rFonts w:ascii="Arial" w:hAnsi="Arial" w:cs="Arial"/>
      <w:b/>
      <w:bCs/>
      <w:kern w:val="32"/>
      <w:sz w:val="32"/>
      <w:szCs w:val="32"/>
    </w:rPr>
  </w:style>
  <w:style w:type="paragraph" w:customStyle="1" w:styleId="Normal23">
    <w:name w:val="Normal_23"/>
    <w:qFormat/>
    <w:rsid w:val="000D201E"/>
    <w:pPr>
      <w:spacing w:after="0" w:line="240" w:lineRule="auto"/>
    </w:pPr>
    <w:rPr>
      <w:rFonts w:ascii="Arial" w:eastAsia="Arial" w:hAnsi="Arial" w:cs="Arial"/>
      <w:kern w:val="0"/>
      <w:sz w:val="20"/>
      <w:lang w:val="en-US"/>
      <w14:ligatures w14:val="none"/>
    </w:rPr>
  </w:style>
  <w:style w:type="paragraph" w:customStyle="1" w:styleId="Heading121">
    <w:name w:val="Heading 1_21"/>
    <w:basedOn w:val="Normal"/>
    <w:next w:val="Normal23"/>
    <w:qFormat/>
    <w:rsid w:val="000D201E"/>
    <w:pPr>
      <w:keepNext/>
      <w:spacing w:before="240" w:after="60"/>
      <w:outlineLvl w:val="0"/>
    </w:pPr>
    <w:rPr>
      <w:rFonts w:ascii="Arial" w:eastAsia="Arial" w:hAnsi="Arial" w:cs="Arial"/>
      <w:b/>
      <w:bCs/>
      <w:kern w:val="32"/>
      <w:sz w:val="32"/>
      <w:szCs w:val="32"/>
    </w:rPr>
  </w:style>
  <w:style w:type="paragraph" w:customStyle="1" w:styleId="Normal24">
    <w:name w:val="Normal_24"/>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22">
    <w:name w:val="Heading 1_22"/>
    <w:basedOn w:val="Normal"/>
    <w:next w:val="Normal24"/>
    <w:qFormat/>
    <w:rsid w:val="000D201E"/>
    <w:pPr>
      <w:keepNext/>
      <w:spacing w:before="240" w:after="60"/>
      <w:outlineLvl w:val="0"/>
    </w:pPr>
    <w:rPr>
      <w:rFonts w:ascii="Arial" w:hAnsi="Arial" w:cs="Arial"/>
      <w:b/>
      <w:bCs/>
      <w:kern w:val="32"/>
      <w:sz w:val="32"/>
      <w:szCs w:val="32"/>
    </w:rPr>
  </w:style>
  <w:style w:type="paragraph" w:customStyle="1" w:styleId="Normal25">
    <w:name w:val="Normal_25"/>
    <w:qFormat/>
    <w:rsid w:val="000D201E"/>
    <w:pPr>
      <w:spacing w:after="0" w:line="240" w:lineRule="auto"/>
    </w:pPr>
    <w:rPr>
      <w:rFonts w:ascii="Arial" w:eastAsia="Arial" w:hAnsi="Arial" w:cs="Arial"/>
      <w:kern w:val="0"/>
      <w:sz w:val="20"/>
      <w:lang w:val="en-US"/>
      <w14:ligatures w14:val="none"/>
    </w:rPr>
  </w:style>
  <w:style w:type="paragraph" w:customStyle="1" w:styleId="Heading123">
    <w:name w:val="Heading 1_23"/>
    <w:basedOn w:val="Normal"/>
    <w:next w:val="Normal25"/>
    <w:qFormat/>
    <w:rsid w:val="000D201E"/>
    <w:pPr>
      <w:keepNext/>
      <w:spacing w:before="240" w:after="60"/>
      <w:outlineLvl w:val="0"/>
    </w:pPr>
    <w:rPr>
      <w:rFonts w:ascii="Arial" w:eastAsia="Arial" w:hAnsi="Arial" w:cs="Arial"/>
      <w:b/>
      <w:bCs/>
      <w:kern w:val="32"/>
      <w:sz w:val="32"/>
      <w:szCs w:val="32"/>
    </w:rPr>
  </w:style>
  <w:style w:type="paragraph" w:customStyle="1" w:styleId="Normal26">
    <w:name w:val="Normal_26"/>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24">
    <w:name w:val="Heading 1_24"/>
    <w:basedOn w:val="Normal"/>
    <w:next w:val="Normal26"/>
    <w:qFormat/>
    <w:rsid w:val="000D201E"/>
    <w:pPr>
      <w:keepNext/>
      <w:spacing w:before="240" w:after="60"/>
      <w:outlineLvl w:val="0"/>
    </w:pPr>
    <w:rPr>
      <w:rFonts w:ascii="Arial" w:hAnsi="Arial" w:cs="Arial"/>
      <w:b/>
      <w:bCs/>
      <w:kern w:val="32"/>
      <w:sz w:val="32"/>
      <w:szCs w:val="32"/>
    </w:rPr>
  </w:style>
  <w:style w:type="paragraph" w:customStyle="1" w:styleId="Normal27">
    <w:name w:val="Normal_27"/>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25">
    <w:name w:val="Heading 1_25"/>
    <w:basedOn w:val="Normal"/>
    <w:next w:val="Normal27"/>
    <w:qFormat/>
    <w:rsid w:val="000D201E"/>
    <w:pPr>
      <w:keepNext/>
      <w:spacing w:before="240" w:after="60"/>
      <w:outlineLvl w:val="0"/>
    </w:pPr>
    <w:rPr>
      <w:rFonts w:ascii="Arial" w:hAnsi="Arial" w:cs="Arial"/>
      <w:b/>
      <w:bCs/>
      <w:kern w:val="32"/>
      <w:sz w:val="32"/>
      <w:szCs w:val="32"/>
    </w:rPr>
  </w:style>
  <w:style w:type="paragraph" w:customStyle="1" w:styleId="Normal28">
    <w:name w:val="Normal_28"/>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26">
    <w:name w:val="Heading 1_26"/>
    <w:basedOn w:val="Normal"/>
    <w:next w:val="Normal28"/>
    <w:qFormat/>
    <w:rsid w:val="000D201E"/>
    <w:pPr>
      <w:keepNext/>
      <w:spacing w:before="240" w:after="60"/>
      <w:outlineLvl w:val="0"/>
    </w:pPr>
    <w:rPr>
      <w:rFonts w:ascii="Arial" w:hAnsi="Arial" w:cs="Arial"/>
      <w:b/>
      <w:bCs/>
      <w:kern w:val="32"/>
      <w:sz w:val="32"/>
      <w:szCs w:val="32"/>
    </w:rPr>
  </w:style>
  <w:style w:type="paragraph" w:customStyle="1" w:styleId="Normal29">
    <w:name w:val="Normal_29"/>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27">
    <w:name w:val="Heading 1_27"/>
    <w:basedOn w:val="Normal"/>
    <w:next w:val="Normal29"/>
    <w:qFormat/>
    <w:rsid w:val="000D201E"/>
    <w:pPr>
      <w:keepNext/>
      <w:spacing w:before="240" w:after="60"/>
      <w:outlineLvl w:val="0"/>
    </w:pPr>
    <w:rPr>
      <w:rFonts w:ascii="Arial" w:hAnsi="Arial" w:cs="Arial"/>
      <w:b/>
      <w:bCs/>
      <w:kern w:val="32"/>
      <w:sz w:val="32"/>
      <w:szCs w:val="32"/>
    </w:rPr>
  </w:style>
  <w:style w:type="paragraph" w:customStyle="1" w:styleId="Normal30">
    <w:name w:val="Normal_30"/>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28">
    <w:name w:val="Heading 1_28"/>
    <w:basedOn w:val="Normal"/>
    <w:next w:val="Normal30"/>
    <w:qFormat/>
    <w:rsid w:val="000D201E"/>
    <w:pPr>
      <w:keepNext/>
      <w:spacing w:before="240" w:after="60"/>
      <w:outlineLvl w:val="0"/>
    </w:pPr>
    <w:rPr>
      <w:rFonts w:ascii="Arial" w:hAnsi="Arial" w:cs="Arial"/>
      <w:b/>
      <w:bCs/>
      <w:kern w:val="32"/>
      <w:sz w:val="32"/>
      <w:szCs w:val="32"/>
    </w:rPr>
  </w:style>
  <w:style w:type="paragraph" w:customStyle="1" w:styleId="Normal31">
    <w:name w:val="Normal_31"/>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29">
    <w:name w:val="Heading 1_29"/>
    <w:basedOn w:val="Normal"/>
    <w:next w:val="Normal31"/>
    <w:qFormat/>
    <w:rsid w:val="000D201E"/>
    <w:pPr>
      <w:keepNext/>
      <w:spacing w:before="240" w:after="60"/>
      <w:outlineLvl w:val="0"/>
    </w:pPr>
    <w:rPr>
      <w:rFonts w:ascii="Arial" w:hAnsi="Arial" w:cs="Arial"/>
      <w:b/>
      <w:bCs/>
      <w:kern w:val="32"/>
      <w:sz w:val="32"/>
      <w:szCs w:val="32"/>
    </w:rPr>
  </w:style>
  <w:style w:type="paragraph" w:customStyle="1" w:styleId="Normal32">
    <w:name w:val="Normal_32"/>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30">
    <w:name w:val="Heading 1_30"/>
    <w:basedOn w:val="Normal"/>
    <w:next w:val="Normal32"/>
    <w:qFormat/>
    <w:rsid w:val="000D201E"/>
    <w:pPr>
      <w:keepNext/>
      <w:spacing w:before="240" w:after="60"/>
      <w:outlineLvl w:val="0"/>
    </w:pPr>
    <w:rPr>
      <w:rFonts w:ascii="Arial" w:hAnsi="Arial" w:cs="Arial"/>
      <w:b/>
      <w:bCs/>
      <w:kern w:val="32"/>
      <w:sz w:val="32"/>
      <w:szCs w:val="32"/>
    </w:rPr>
  </w:style>
  <w:style w:type="paragraph" w:customStyle="1" w:styleId="Normal33">
    <w:name w:val="Normal_33"/>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31">
    <w:name w:val="Heading 1_31"/>
    <w:basedOn w:val="Normal"/>
    <w:next w:val="Normal33"/>
    <w:qFormat/>
    <w:rsid w:val="000D201E"/>
    <w:pPr>
      <w:keepNext/>
      <w:spacing w:before="240" w:after="60"/>
      <w:outlineLvl w:val="0"/>
    </w:pPr>
    <w:rPr>
      <w:rFonts w:ascii="Arial" w:hAnsi="Arial" w:cs="Arial"/>
      <w:b/>
      <w:bCs/>
      <w:kern w:val="32"/>
      <w:sz w:val="32"/>
      <w:szCs w:val="32"/>
    </w:rPr>
  </w:style>
  <w:style w:type="paragraph" w:customStyle="1" w:styleId="Normal34">
    <w:name w:val="Normal_34"/>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32">
    <w:name w:val="Heading 1_32"/>
    <w:basedOn w:val="Normal"/>
    <w:next w:val="Normal34"/>
    <w:qFormat/>
    <w:rsid w:val="000D201E"/>
    <w:pPr>
      <w:keepNext/>
      <w:spacing w:before="240" w:after="60"/>
      <w:outlineLvl w:val="0"/>
    </w:pPr>
    <w:rPr>
      <w:rFonts w:ascii="Arial" w:hAnsi="Arial" w:cs="Arial"/>
      <w:b/>
      <w:bCs/>
      <w:kern w:val="32"/>
      <w:sz w:val="32"/>
      <w:szCs w:val="32"/>
    </w:rPr>
  </w:style>
  <w:style w:type="paragraph" w:customStyle="1" w:styleId="Normal35">
    <w:name w:val="Normal_35"/>
    <w:qFormat/>
    <w:rsid w:val="000D201E"/>
    <w:pPr>
      <w:spacing w:after="0" w:line="240" w:lineRule="auto"/>
    </w:pPr>
    <w:rPr>
      <w:rFonts w:ascii="Arial" w:eastAsia="Arial" w:hAnsi="Arial" w:cs="Arial"/>
      <w:kern w:val="0"/>
      <w:sz w:val="20"/>
      <w:lang w:val="en-US"/>
      <w14:ligatures w14:val="none"/>
    </w:rPr>
  </w:style>
  <w:style w:type="paragraph" w:customStyle="1" w:styleId="Heading133">
    <w:name w:val="Heading 1_33"/>
    <w:basedOn w:val="Normal"/>
    <w:next w:val="Normal35"/>
    <w:qFormat/>
    <w:rsid w:val="000D201E"/>
    <w:pPr>
      <w:keepNext/>
      <w:spacing w:before="240" w:after="60"/>
      <w:outlineLvl w:val="0"/>
    </w:pPr>
    <w:rPr>
      <w:rFonts w:ascii="Arial" w:eastAsia="Arial" w:hAnsi="Arial" w:cs="Arial"/>
      <w:b/>
      <w:bCs/>
      <w:kern w:val="32"/>
      <w:sz w:val="32"/>
      <w:szCs w:val="32"/>
    </w:rPr>
  </w:style>
  <w:style w:type="paragraph" w:customStyle="1" w:styleId="Normal36">
    <w:name w:val="Normal_36"/>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34">
    <w:name w:val="Heading 1_34"/>
    <w:basedOn w:val="Normal"/>
    <w:next w:val="Normal36"/>
    <w:qFormat/>
    <w:rsid w:val="000D201E"/>
    <w:pPr>
      <w:keepNext/>
      <w:spacing w:before="240" w:after="60"/>
      <w:outlineLvl w:val="0"/>
    </w:pPr>
    <w:rPr>
      <w:rFonts w:ascii="Arial" w:hAnsi="Arial" w:cs="Arial"/>
      <w:b/>
      <w:bCs/>
      <w:kern w:val="32"/>
      <w:sz w:val="32"/>
      <w:szCs w:val="32"/>
    </w:rPr>
  </w:style>
  <w:style w:type="paragraph" w:customStyle="1" w:styleId="Normal37">
    <w:name w:val="Normal_37"/>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35">
    <w:name w:val="Heading 1_35"/>
    <w:basedOn w:val="Normal"/>
    <w:next w:val="Normal37"/>
    <w:qFormat/>
    <w:rsid w:val="000D201E"/>
    <w:pPr>
      <w:keepNext/>
      <w:spacing w:before="240" w:after="60"/>
      <w:outlineLvl w:val="0"/>
    </w:pPr>
    <w:rPr>
      <w:rFonts w:ascii="Arial" w:hAnsi="Arial" w:cs="Arial"/>
      <w:b/>
      <w:bCs/>
      <w:kern w:val="32"/>
      <w:sz w:val="32"/>
      <w:szCs w:val="32"/>
    </w:rPr>
  </w:style>
  <w:style w:type="paragraph" w:customStyle="1" w:styleId="Normal38">
    <w:name w:val="Normal_38"/>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36">
    <w:name w:val="Heading 1_36"/>
    <w:basedOn w:val="Normal"/>
    <w:next w:val="Normal38"/>
    <w:qFormat/>
    <w:rsid w:val="000D201E"/>
    <w:pPr>
      <w:keepNext/>
      <w:spacing w:before="240" w:after="60"/>
      <w:outlineLvl w:val="0"/>
    </w:pPr>
    <w:rPr>
      <w:rFonts w:ascii="Arial" w:hAnsi="Arial" w:cs="Arial"/>
      <w:b/>
      <w:bCs/>
      <w:kern w:val="32"/>
      <w:sz w:val="32"/>
      <w:szCs w:val="32"/>
    </w:rPr>
  </w:style>
  <w:style w:type="paragraph" w:customStyle="1" w:styleId="Normal39">
    <w:name w:val="Normal_39"/>
    <w:qFormat/>
    <w:rsid w:val="000D201E"/>
    <w:pPr>
      <w:spacing w:after="0" w:line="240" w:lineRule="auto"/>
    </w:pPr>
    <w:rPr>
      <w:rFonts w:ascii="Arial" w:eastAsia="Arial" w:hAnsi="Arial" w:cs="Arial"/>
      <w:kern w:val="0"/>
      <w:sz w:val="20"/>
      <w:lang w:val="en-US"/>
      <w14:ligatures w14:val="none"/>
    </w:rPr>
  </w:style>
  <w:style w:type="paragraph" w:customStyle="1" w:styleId="Heading137">
    <w:name w:val="Heading 1_37"/>
    <w:basedOn w:val="Normal"/>
    <w:next w:val="Normal39"/>
    <w:qFormat/>
    <w:rsid w:val="000D201E"/>
    <w:pPr>
      <w:keepNext/>
      <w:spacing w:before="240" w:after="60"/>
      <w:outlineLvl w:val="0"/>
    </w:pPr>
    <w:rPr>
      <w:rFonts w:ascii="Arial" w:eastAsia="Arial" w:hAnsi="Arial" w:cs="Arial"/>
      <w:b/>
      <w:bCs/>
      <w:kern w:val="32"/>
      <w:sz w:val="32"/>
      <w:szCs w:val="32"/>
    </w:rPr>
  </w:style>
  <w:style w:type="paragraph" w:customStyle="1" w:styleId="Normal40">
    <w:name w:val="Normal_40"/>
    <w:qFormat/>
    <w:rsid w:val="000D201E"/>
    <w:pPr>
      <w:spacing w:after="0" w:line="240" w:lineRule="auto"/>
    </w:pPr>
    <w:rPr>
      <w:rFonts w:ascii="Arial" w:eastAsia="Arial" w:hAnsi="Arial" w:cs="Arial"/>
      <w:kern w:val="0"/>
      <w:sz w:val="20"/>
      <w:lang w:val="en-US"/>
      <w14:ligatures w14:val="none"/>
    </w:rPr>
  </w:style>
  <w:style w:type="paragraph" w:customStyle="1" w:styleId="Heading138">
    <w:name w:val="Heading 1_38"/>
    <w:basedOn w:val="Normal"/>
    <w:next w:val="Normal40"/>
    <w:qFormat/>
    <w:rsid w:val="000D201E"/>
    <w:pPr>
      <w:keepNext/>
      <w:spacing w:before="240" w:after="60"/>
      <w:outlineLvl w:val="0"/>
    </w:pPr>
    <w:rPr>
      <w:rFonts w:ascii="Arial" w:eastAsia="Arial" w:hAnsi="Arial" w:cs="Arial"/>
      <w:b/>
      <w:bCs/>
      <w:kern w:val="32"/>
      <w:sz w:val="32"/>
      <w:szCs w:val="32"/>
    </w:rPr>
  </w:style>
  <w:style w:type="paragraph" w:customStyle="1" w:styleId="Normal41">
    <w:name w:val="Normal_41"/>
    <w:qFormat/>
    <w:rsid w:val="000D201E"/>
    <w:pPr>
      <w:spacing w:after="0" w:line="240" w:lineRule="auto"/>
    </w:pPr>
    <w:rPr>
      <w:rFonts w:ascii="Arial" w:eastAsia="Arial" w:hAnsi="Arial" w:cs="Arial"/>
      <w:kern w:val="0"/>
      <w:sz w:val="20"/>
      <w:lang w:val="en-US"/>
      <w14:ligatures w14:val="none"/>
    </w:rPr>
  </w:style>
  <w:style w:type="paragraph" w:customStyle="1" w:styleId="Heading139">
    <w:name w:val="Heading 1_39"/>
    <w:basedOn w:val="Normal"/>
    <w:next w:val="Normal41"/>
    <w:qFormat/>
    <w:rsid w:val="000D201E"/>
    <w:pPr>
      <w:keepNext/>
      <w:spacing w:before="240" w:after="60"/>
      <w:outlineLvl w:val="0"/>
    </w:pPr>
    <w:rPr>
      <w:rFonts w:ascii="Arial" w:eastAsia="Arial" w:hAnsi="Arial" w:cs="Arial"/>
      <w:b/>
      <w:bCs/>
      <w:kern w:val="32"/>
      <w:sz w:val="32"/>
      <w:szCs w:val="32"/>
    </w:rPr>
  </w:style>
  <w:style w:type="paragraph" w:customStyle="1" w:styleId="Normal42">
    <w:name w:val="Normal_42"/>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40">
    <w:name w:val="Heading 1_40"/>
    <w:basedOn w:val="Normal"/>
    <w:next w:val="Normal42"/>
    <w:qFormat/>
    <w:rsid w:val="000D201E"/>
    <w:pPr>
      <w:keepNext/>
      <w:spacing w:before="240" w:after="60"/>
      <w:outlineLvl w:val="0"/>
    </w:pPr>
    <w:rPr>
      <w:rFonts w:ascii="Arial" w:hAnsi="Arial" w:cs="Arial"/>
      <w:b/>
      <w:bCs/>
      <w:kern w:val="32"/>
      <w:sz w:val="32"/>
      <w:szCs w:val="32"/>
    </w:rPr>
  </w:style>
  <w:style w:type="paragraph" w:customStyle="1" w:styleId="Normal43">
    <w:name w:val="Normal_43"/>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41">
    <w:name w:val="Heading 1_41"/>
    <w:basedOn w:val="Normal"/>
    <w:next w:val="Normal43"/>
    <w:qFormat/>
    <w:rsid w:val="000D201E"/>
    <w:pPr>
      <w:keepNext/>
      <w:spacing w:before="240" w:after="60"/>
      <w:outlineLvl w:val="0"/>
    </w:pPr>
    <w:rPr>
      <w:rFonts w:ascii="Arial" w:hAnsi="Arial" w:cs="Arial"/>
      <w:b/>
      <w:bCs/>
      <w:kern w:val="32"/>
      <w:sz w:val="32"/>
      <w:szCs w:val="32"/>
    </w:rPr>
  </w:style>
  <w:style w:type="paragraph" w:customStyle="1" w:styleId="Normal44">
    <w:name w:val="Normal_44"/>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42">
    <w:name w:val="Heading 1_42"/>
    <w:basedOn w:val="Normal"/>
    <w:next w:val="Normal44"/>
    <w:qFormat/>
    <w:rsid w:val="000D201E"/>
    <w:pPr>
      <w:keepNext/>
      <w:spacing w:before="240" w:after="60"/>
      <w:outlineLvl w:val="0"/>
    </w:pPr>
    <w:rPr>
      <w:rFonts w:ascii="Arial" w:hAnsi="Arial" w:cs="Arial"/>
      <w:b/>
      <w:bCs/>
      <w:kern w:val="32"/>
      <w:sz w:val="32"/>
      <w:szCs w:val="32"/>
    </w:rPr>
  </w:style>
  <w:style w:type="paragraph" w:customStyle="1" w:styleId="Normal45">
    <w:name w:val="Normal_45"/>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43">
    <w:name w:val="Heading 1_43"/>
    <w:basedOn w:val="Normal"/>
    <w:next w:val="Normal45"/>
    <w:qFormat/>
    <w:rsid w:val="000D201E"/>
    <w:pPr>
      <w:keepNext/>
      <w:spacing w:before="240" w:after="60"/>
      <w:outlineLvl w:val="0"/>
    </w:pPr>
    <w:rPr>
      <w:rFonts w:ascii="Arial" w:hAnsi="Arial" w:cs="Arial"/>
      <w:b/>
      <w:bCs/>
      <w:kern w:val="32"/>
      <w:sz w:val="32"/>
      <w:szCs w:val="32"/>
    </w:rPr>
  </w:style>
  <w:style w:type="paragraph" w:customStyle="1" w:styleId="Normal46">
    <w:name w:val="Normal_46"/>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44">
    <w:name w:val="Heading 1_44"/>
    <w:basedOn w:val="Normal"/>
    <w:next w:val="Normal46"/>
    <w:qFormat/>
    <w:rsid w:val="000D201E"/>
    <w:pPr>
      <w:keepNext/>
      <w:spacing w:before="240" w:after="60"/>
      <w:outlineLvl w:val="0"/>
    </w:pPr>
    <w:rPr>
      <w:rFonts w:ascii="Arial" w:hAnsi="Arial" w:cs="Arial"/>
      <w:b/>
      <w:bCs/>
      <w:kern w:val="32"/>
      <w:sz w:val="32"/>
      <w:szCs w:val="32"/>
    </w:rPr>
  </w:style>
  <w:style w:type="paragraph" w:customStyle="1" w:styleId="Normal47">
    <w:name w:val="Normal_47"/>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45">
    <w:name w:val="Heading 1_45"/>
    <w:basedOn w:val="Normal"/>
    <w:next w:val="Normal47"/>
    <w:qFormat/>
    <w:rsid w:val="000D201E"/>
    <w:pPr>
      <w:keepNext/>
      <w:spacing w:before="240" w:after="60"/>
      <w:outlineLvl w:val="0"/>
    </w:pPr>
    <w:rPr>
      <w:rFonts w:ascii="Arial" w:hAnsi="Arial" w:cs="Arial"/>
      <w:b/>
      <w:bCs/>
      <w:kern w:val="32"/>
      <w:sz w:val="32"/>
      <w:szCs w:val="32"/>
    </w:rPr>
  </w:style>
  <w:style w:type="paragraph" w:customStyle="1" w:styleId="Normal48">
    <w:name w:val="Normal_48"/>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46">
    <w:name w:val="Heading 1_46"/>
    <w:basedOn w:val="Normal"/>
    <w:next w:val="Normal48"/>
    <w:qFormat/>
    <w:rsid w:val="000D201E"/>
    <w:pPr>
      <w:keepNext/>
      <w:spacing w:before="240" w:after="60"/>
      <w:outlineLvl w:val="0"/>
    </w:pPr>
    <w:rPr>
      <w:rFonts w:ascii="Arial" w:hAnsi="Arial" w:cs="Arial"/>
      <w:b/>
      <w:bCs/>
      <w:kern w:val="32"/>
      <w:sz w:val="32"/>
      <w:szCs w:val="32"/>
    </w:rPr>
  </w:style>
  <w:style w:type="paragraph" w:customStyle="1" w:styleId="Normal49">
    <w:name w:val="Normal_49"/>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47">
    <w:name w:val="Heading 1_47"/>
    <w:basedOn w:val="Normal"/>
    <w:next w:val="Normal49"/>
    <w:qFormat/>
    <w:rsid w:val="000D201E"/>
    <w:pPr>
      <w:keepNext/>
      <w:spacing w:before="240" w:after="60"/>
      <w:outlineLvl w:val="0"/>
    </w:pPr>
    <w:rPr>
      <w:rFonts w:ascii="Arial" w:hAnsi="Arial" w:cs="Arial"/>
      <w:b/>
      <w:bCs/>
      <w:kern w:val="32"/>
      <w:sz w:val="32"/>
      <w:szCs w:val="32"/>
    </w:rPr>
  </w:style>
  <w:style w:type="paragraph" w:customStyle="1" w:styleId="Normal50">
    <w:name w:val="Normal_50"/>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48">
    <w:name w:val="Heading 1_48"/>
    <w:basedOn w:val="Normal"/>
    <w:next w:val="Normal50"/>
    <w:qFormat/>
    <w:rsid w:val="000D201E"/>
    <w:pPr>
      <w:keepNext/>
      <w:spacing w:before="240" w:after="60"/>
      <w:outlineLvl w:val="0"/>
    </w:pPr>
    <w:rPr>
      <w:rFonts w:ascii="Arial" w:hAnsi="Arial" w:cs="Arial"/>
      <w:b/>
      <w:bCs/>
      <w:kern w:val="32"/>
      <w:sz w:val="32"/>
      <w:szCs w:val="32"/>
    </w:rPr>
  </w:style>
  <w:style w:type="paragraph" w:customStyle="1" w:styleId="Normal51">
    <w:name w:val="Normal_51"/>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49">
    <w:name w:val="Heading 1_49"/>
    <w:basedOn w:val="Normal"/>
    <w:next w:val="Normal51"/>
    <w:qFormat/>
    <w:rsid w:val="000D201E"/>
    <w:pPr>
      <w:keepNext/>
      <w:spacing w:before="240" w:after="60"/>
      <w:outlineLvl w:val="0"/>
    </w:pPr>
    <w:rPr>
      <w:rFonts w:ascii="Arial" w:hAnsi="Arial" w:cs="Arial"/>
      <w:b/>
      <w:bCs/>
      <w:kern w:val="32"/>
      <w:sz w:val="32"/>
      <w:szCs w:val="32"/>
    </w:rPr>
  </w:style>
  <w:style w:type="paragraph" w:customStyle="1" w:styleId="Normal52">
    <w:name w:val="Normal_52"/>
    <w:qFormat/>
    <w:rsid w:val="000D201E"/>
    <w:pPr>
      <w:spacing w:after="0" w:line="240" w:lineRule="auto"/>
    </w:pPr>
    <w:rPr>
      <w:rFonts w:ascii="Arial" w:eastAsia="Arial" w:hAnsi="Arial" w:cs="Arial"/>
      <w:kern w:val="0"/>
      <w:sz w:val="20"/>
      <w:lang w:val="en-US"/>
      <w14:ligatures w14:val="none"/>
    </w:rPr>
  </w:style>
  <w:style w:type="paragraph" w:customStyle="1" w:styleId="Heading150">
    <w:name w:val="Heading 1_50"/>
    <w:basedOn w:val="Normal"/>
    <w:next w:val="Normal52"/>
    <w:qFormat/>
    <w:rsid w:val="000D201E"/>
    <w:pPr>
      <w:keepNext/>
      <w:spacing w:before="240" w:after="60"/>
      <w:outlineLvl w:val="0"/>
    </w:pPr>
    <w:rPr>
      <w:rFonts w:ascii="Arial" w:eastAsia="Arial" w:hAnsi="Arial" w:cs="Arial"/>
      <w:b/>
      <w:bCs/>
      <w:kern w:val="32"/>
      <w:sz w:val="32"/>
      <w:szCs w:val="32"/>
    </w:rPr>
  </w:style>
  <w:style w:type="paragraph" w:customStyle="1" w:styleId="Normal53">
    <w:name w:val="Normal_53"/>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51">
    <w:name w:val="Heading 1_51"/>
    <w:basedOn w:val="Normal"/>
    <w:next w:val="Normal53"/>
    <w:qFormat/>
    <w:rsid w:val="000D201E"/>
    <w:pPr>
      <w:keepNext/>
      <w:spacing w:before="240" w:after="60"/>
      <w:outlineLvl w:val="0"/>
    </w:pPr>
    <w:rPr>
      <w:rFonts w:ascii="Arial" w:hAnsi="Arial" w:cs="Arial"/>
      <w:b/>
      <w:bCs/>
      <w:kern w:val="32"/>
      <w:sz w:val="32"/>
      <w:szCs w:val="32"/>
    </w:rPr>
  </w:style>
  <w:style w:type="paragraph" w:customStyle="1" w:styleId="Normal54">
    <w:name w:val="Normal_54"/>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52">
    <w:name w:val="Heading 1_52"/>
    <w:basedOn w:val="Normal"/>
    <w:next w:val="Normal54"/>
    <w:qFormat/>
    <w:rsid w:val="000D201E"/>
    <w:pPr>
      <w:keepNext/>
      <w:spacing w:before="240" w:after="60"/>
      <w:outlineLvl w:val="0"/>
    </w:pPr>
    <w:rPr>
      <w:rFonts w:ascii="Arial" w:hAnsi="Arial" w:cs="Arial"/>
      <w:b/>
      <w:bCs/>
      <w:kern w:val="32"/>
      <w:sz w:val="32"/>
      <w:szCs w:val="32"/>
    </w:rPr>
  </w:style>
  <w:style w:type="paragraph" w:customStyle="1" w:styleId="Normal55">
    <w:name w:val="Normal_55"/>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53">
    <w:name w:val="Heading 1_53"/>
    <w:basedOn w:val="Normal"/>
    <w:next w:val="Normal55"/>
    <w:qFormat/>
    <w:rsid w:val="000D201E"/>
    <w:pPr>
      <w:keepNext/>
      <w:spacing w:before="240" w:after="60"/>
      <w:outlineLvl w:val="0"/>
    </w:pPr>
    <w:rPr>
      <w:rFonts w:ascii="Arial" w:hAnsi="Arial" w:cs="Arial"/>
      <w:b/>
      <w:bCs/>
      <w:kern w:val="32"/>
      <w:sz w:val="32"/>
      <w:szCs w:val="32"/>
    </w:rPr>
  </w:style>
  <w:style w:type="paragraph" w:customStyle="1" w:styleId="Normal56">
    <w:name w:val="Normal_56"/>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54">
    <w:name w:val="Heading 1_54"/>
    <w:basedOn w:val="Normal"/>
    <w:next w:val="Normal56"/>
    <w:qFormat/>
    <w:rsid w:val="000D201E"/>
    <w:pPr>
      <w:keepNext/>
      <w:spacing w:before="240" w:after="60"/>
      <w:outlineLvl w:val="0"/>
    </w:pPr>
    <w:rPr>
      <w:rFonts w:ascii="Arial" w:hAnsi="Arial" w:cs="Arial"/>
      <w:b/>
      <w:bCs/>
      <w:kern w:val="32"/>
      <w:sz w:val="32"/>
      <w:szCs w:val="32"/>
    </w:rPr>
  </w:style>
  <w:style w:type="paragraph" w:customStyle="1" w:styleId="Normal57">
    <w:name w:val="Normal_57"/>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55">
    <w:name w:val="Heading 1_55"/>
    <w:basedOn w:val="Normal"/>
    <w:next w:val="Normal57"/>
    <w:qFormat/>
    <w:rsid w:val="000D201E"/>
    <w:pPr>
      <w:keepNext/>
      <w:spacing w:before="240" w:after="60"/>
      <w:outlineLvl w:val="0"/>
    </w:pPr>
    <w:rPr>
      <w:rFonts w:ascii="Arial" w:hAnsi="Arial" w:cs="Arial"/>
      <w:b/>
      <w:bCs/>
      <w:kern w:val="32"/>
      <w:sz w:val="32"/>
      <w:szCs w:val="32"/>
    </w:rPr>
  </w:style>
  <w:style w:type="paragraph" w:customStyle="1" w:styleId="Normal58">
    <w:name w:val="Normal_58"/>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56">
    <w:name w:val="Heading 1_56"/>
    <w:basedOn w:val="Normal"/>
    <w:next w:val="Normal58"/>
    <w:qFormat/>
    <w:rsid w:val="000D201E"/>
    <w:pPr>
      <w:keepNext/>
      <w:spacing w:before="240" w:after="60"/>
      <w:outlineLvl w:val="0"/>
    </w:pPr>
    <w:rPr>
      <w:rFonts w:ascii="Arial" w:hAnsi="Arial" w:cs="Arial"/>
      <w:b/>
      <w:bCs/>
      <w:kern w:val="32"/>
      <w:sz w:val="32"/>
      <w:szCs w:val="32"/>
    </w:rPr>
  </w:style>
  <w:style w:type="paragraph" w:customStyle="1" w:styleId="Normal59">
    <w:name w:val="Normal_59"/>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57">
    <w:name w:val="Heading 1_57"/>
    <w:basedOn w:val="Normal"/>
    <w:next w:val="Normal59"/>
    <w:qFormat/>
    <w:rsid w:val="000D201E"/>
    <w:pPr>
      <w:keepNext/>
      <w:spacing w:before="240" w:after="60"/>
      <w:outlineLvl w:val="0"/>
    </w:pPr>
    <w:rPr>
      <w:rFonts w:ascii="Arial" w:hAnsi="Arial" w:cs="Arial"/>
      <w:b/>
      <w:bCs/>
      <w:kern w:val="32"/>
      <w:sz w:val="32"/>
      <w:szCs w:val="32"/>
    </w:rPr>
  </w:style>
  <w:style w:type="paragraph" w:customStyle="1" w:styleId="Normal60">
    <w:name w:val="Normal_60"/>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58">
    <w:name w:val="Heading 1_58"/>
    <w:basedOn w:val="Normal"/>
    <w:next w:val="Normal60"/>
    <w:qFormat/>
    <w:rsid w:val="000D201E"/>
    <w:pPr>
      <w:keepNext/>
      <w:spacing w:before="240" w:after="60"/>
      <w:outlineLvl w:val="0"/>
    </w:pPr>
    <w:rPr>
      <w:rFonts w:ascii="Arial" w:hAnsi="Arial" w:cs="Arial"/>
      <w:b/>
      <w:bCs/>
      <w:kern w:val="32"/>
      <w:sz w:val="32"/>
      <w:szCs w:val="32"/>
    </w:rPr>
  </w:style>
  <w:style w:type="paragraph" w:customStyle="1" w:styleId="Normal61">
    <w:name w:val="Normal_61"/>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59">
    <w:name w:val="Heading 1_59"/>
    <w:basedOn w:val="Normal"/>
    <w:next w:val="Normal61"/>
    <w:qFormat/>
    <w:rsid w:val="000D201E"/>
    <w:pPr>
      <w:keepNext/>
      <w:spacing w:before="240" w:after="60"/>
      <w:outlineLvl w:val="0"/>
    </w:pPr>
    <w:rPr>
      <w:rFonts w:ascii="Arial" w:hAnsi="Arial" w:cs="Arial"/>
      <w:b/>
      <w:bCs/>
      <w:kern w:val="32"/>
      <w:sz w:val="32"/>
      <w:szCs w:val="32"/>
    </w:rPr>
  </w:style>
  <w:style w:type="paragraph" w:customStyle="1" w:styleId="Normal62">
    <w:name w:val="Normal_62"/>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60">
    <w:name w:val="Heading 1_60"/>
    <w:basedOn w:val="Normal"/>
    <w:next w:val="Normal62"/>
    <w:qFormat/>
    <w:rsid w:val="000D201E"/>
    <w:pPr>
      <w:keepNext/>
      <w:spacing w:before="240" w:after="60"/>
      <w:outlineLvl w:val="0"/>
    </w:pPr>
    <w:rPr>
      <w:rFonts w:ascii="Arial" w:hAnsi="Arial" w:cs="Arial"/>
      <w:b/>
      <w:bCs/>
      <w:kern w:val="32"/>
      <w:sz w:val="32"/>
      <w:szCs w:val="32"/>
    </w:rPr>
  </w:style>
  <w:style w:type="paragraph" w:customStyle="1" w:styleId="Normal63">
    <w:name w:val="Normal_63"/>
    <w:qFormat/>
    <w:rsid w:val="000D201E"/>
    <w:pPr>
      <w:spacing w:after="0" w:line="240" w:lineRule="auto"/>
    </w:pPr>
    <w:rPr>
      <w:rFonts w:ascii="Arial" w:eastAsia="Arial" w:hAnsi="Arial" w:cs="Arial"/>
      <w:kern w:val="0"/>
      <w:sz w:val="20"/>
      <w:lang w:val="en-US"/>
      <w14:ligatures w14:val="none"/>
    </w:rPr>
  </w:style>
  <w:style w:type="paragraph" w:customStyle="1" w:styleId="Heading161">
    <w:name w:val="Heading 1_61"/>
    <w:basedOn w:val="Normal"/>
    <w:next w:val="Normal63"/>
    <w:qFormat/>
    <w:rsid w:val="000D201E"/>
    <w:pPr>
      <w:keepNext/>
      <w:spacing w:before="240" w:after="60"/>
      <w:outlineLvl w:val="0"/>
    </w:pPr>
    <w:rPr>
      <w:rFonts w:ascii="Arial" w:eastAsia="Arial" w:hAnsi="Arial" w:cs="Arial"/>
      <w:b/>
      <w:bCs/>
      <w:kern w:val="32"/>
      <w:sz w:val="32"/>
      <w:szCs w:val="32"/>
    </w:rPr>
  </w:style>
  <w:style w:type="paragraph" w:customStyle="1" w:styleId="Normal64">
    <w:name w:val="Normal_64"/>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62">
    <w:name w:val="Heading 1_62"/>
    <w:basedOn w:val="Normal"/>
    <w:next w:val="Normal64"/>
    <w:qFormat/>
    <w:rsid w:val="000D201E"/>
    <w:pPr>
      <w:keepNext/>
      <w:spacing w:before="240" w:after="60"/>
      <w:outlineLvl w:val="0"/>
    </w:pPr>
    <w:rPr>
      <w:rFonts w:ascii="Arial" w:hAnsi="Arial" w:cs="Arial"/>
      <w:b/>
      <w:bCs/>
      <w:kern w:val="32"/>
      <w:sz w:val="32"/>
      <w:szCs w:val="32"/>
    </w:rPr>
  </w:style>
  <w:style w:type="paragraph" w:customStyle="1" w:styleId="Normal65">
    <w:name w:val="Normal_65"/>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63">
    <w:name w:val="Heading 1_63"/>
    <w:basedOn w:val="Normal"/>
    <w:next w:val="Normal65"/>
    <w:qFormat/>
    <w:rsid w:val="000D201E"/>
    <w:pPr>
      <w:keepNext/>
      <w:spacing w:before="240" w:after="60"/>
      <w:outlineLvl w:val="0"/>
    </w:pPr>
    <w:rPr>
      <w:rFonts w:ascii="Arial" w:hAnsi="Arial" w:cs="Arial"/>
      <w:b/>
      <w:bCs/>
      <w:kern w:val="32"/>
      <w:sz w:val="32"/>
      <w:szCs w:val="32"/>
    </w:rPr>
  </w:style>
  <w:style w:type="paragraph" w:customStyle="1" w:styleId="Normal66">
    <w:name w:val="Normal_66"/>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64">
    <w:name w:val="Heading 1_64"/>
    <w:basedOn w:val="Normal"/>
    <w:next w:val="Normal66"/>
    <w:qFormat/>
    <w:rsid w:val="000D201E"/>
    <w:pPr>
      <w:keepNext/>
      <w:spacing w:before="240" w:after="60"/>
      <w:outlineLvl w:val="0"/>
    </w:pPr>
    <w:rPr>
      <w:rFonts w:ascii="Arial" w:hAnsi="Arial" w:cs="Arial"/>
      <w:b/>
      <w:bCs/>
      <w:kern w:val="32"/>
      <w:sz w:val="32"/>
      <w:szCs w:val="32"/>
    </w:rPr>
  </w:style>
  <w:style w:type="paragraph" w:customStyle="1" w:styleId="Normal67">
    <w:name w:val="Normal_67"/>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65">
    <w:name w:val="Heading 1_65"/>
    <w:basedOn w:val="Normal"/>
    <w:next w:val="Normal67"/>
    <w:qFormat/>
    <w:rsid w:val="000D201E"/>
    <w:pPr>
      <w:keepNext/>
      <w:spacing w:before="240" w:after="60"/>
      <w:outlineLvl w:val="0"/>
    </w:pPr>
    <w:rPr>
      <w:rFonts w:ascii="Arial" w:hAnsi="Arial" w:cs="Arial"/>
      <w:b/>
      <w:bCs/>
      <w:kern w:val="32"/>
      <w:sz w:val="32"/>
      <w:szCs w:val="32"/>
    </w:rPr>
  </w:style>
  <w:style w:type="paragraph" w:customStyle="1" w:styleId="Normal68">
    <w:name w:val="Normal_68"/>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66">
    <w:name w:val="Heading 1_66"/>
    <w:basedOn w:val="Normal"/>
    <w:next w:val="Normal68"/>
    <w:qFormat/>
    <w:rsid w:val="000D201E"/>
    <w:pPr>
      <w:keepNext/>
      <w:spacing w:before="240" w:after="60"/>
      <w:outlineLvl w:val="0"/>
    </w:pPr>
    <w:rPr>
      <w:rFonts w:ascii="Arial" w:hAnsi="Arial" w:cs="Arial"/>
      <w:b/>
      <w:bCs/>
      <w:kern w:val="32"/>
      <w:sz w:val="32"/>
      <w:szCs w:val="32"/>
    </w:rPr>
  </w:style>
  <w:style w:type="paragraph" w:customStyle="1" w:styleId="Normal69">
    <w:name w:val="Normal_69"/>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67">
    <w:name w:val="Heading 1_67"/>
    <w:basedOn w:val="Normal"/>
    <w:next w:val="Normal69"/>
    <w:qFormat/>
    <w:rsid w:val="000D201E"/>
    <w:pPr>
      <w:keepNext/>
      <w:spacing w:before="240" w:after="60"/>
      <w:outlineLvl w:val="0"/>
    </w:pPr>
    <w:rPr>
      <w:rFonts w:ascii="Arial" w:hAnsi="Arial" w:cs="Arial"/>
      <w:b/>
      <w:bCs/>
      <w:kern w:val="32"/>
      <w:sz w:val="32"/>
      <w:szCs w:val="32"/>
    </w:rPr>
  </w:style>
  <w:style w:type="paragraph" w:customStyle="1" w:styleId="Normal70">
    <w:name w:val="Normal_70"/>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68">
    <w:name w:val="Heading 1_68"/>
    <w:basedOn w:val="Normal"/>
    <w:next w:val="Normal70"/>
    <w:qFormat/>
    <w:rsid w:val="000D201E"/>
    <w:pPr>
      <w:keepNext/>
      <w:spacing w:before="240" w:after="60"/>
      <w:outlineLvl w:val="0"/>
    </w:pPr>
    <w:rPr>
      <w:rFonts w:ascii="Arial" w:hAnsi="Arial" w:cs="Arial"/>
      <w:b/>
      <w:bCs/>
      <w:kern w:val="32"/>
      <w:sz w:val="32"/>
      <w:szCs w:val="32"/>
    </w:rPr>
  </w:style>
  <w:style w:type="paragraph" w:customStyle="1" w:styleId="Normal71">
    <w:name w:val="Normal_71"/>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69">
    <w:name w:val="Heading 1_69"/>
    <w:basedOn w:val="Normal"/>
    <w:next w:val="Normal71"/>
    <w:qFormat/>
    <w:rsid w:val="000D201E"/>
    <w:pPr>
      <w:keepNext/>
      <w:spacing w:before="240" w:after="60"/>
      <w:outlineLvl w:val="0"/>
    </w:pPr>
    <w:rPr>
      <w:rFonts w:ascii="Arial" w:hAnsi="Arial" w:cs="Arial"/>
      <w:b/>
      <w:bCs/>
      <w:kern w:val="32"/>
      <w:sz w:val="32"/>
      <w:szCs w:val="32"/>
    </w:rPr>
  </w:style>
  <w:style w:type="paragraph" w:customStyle="1" w:styleId="Normal72">
    <w:name w:val="Normal_72"/>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70">
    <w:name w:val="Heading 1_70"/>
    <w:basedOn w:val="Normal"/>
    <w:next w:val="Normal72"/>
    <w:qFormat/>
    <w:rsid w:val="000D201E"/>
    <w:pPr>
      <w:keepNext/>
      <w:spacing w:before="240" w:after="60"/>
      <w:outlineLvl w:val="0"/>
    </w:pPr>
    <w:rPr>
      <w:rFonts w:ascii="Arial" w:hAnsi="Arial" w:cs="Arial"/>
      <w:b/>
      <w:bCs/>
      <w:kern w:val="32"/>
      <w:sz w:val="32"/>
      <w:szCs w:val="32"/>
    </w:rPr>
  </w:style>
  <w:style w:type="paragraph" w:customStyle="1" w:styleId="Normal73">
    <w:name w:val="Normal_73"/>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71">
    <w:name w:val="Heading 1_71"/>
    <w:basedOn w:val="Normal"/>
    <w:next w:val="Normal73"/>
    <w:qFormat/>
    <w:rsid w:val="000D201E"/>
    <w:pPr>
      <w:keepNext/>
      <w:spacing w:before="240" w:after="60"/>
      <w:outlineLvl w:val="0"/>
    </w:pPr>
    <w:rPr>
      <w:rFonts w:ascii="Arial" w:hAnsi="Arial" w:cs="Arial"/>
      <w:b/>
      <w:bCs/>
      <w:kern w:val="32"/>
      <w:sz w:val="32"/>
      <w:szCs w:val="32"/>
    </w:rPr>
  </w:style>
  <w:style w:type="paragraph" w:customStyle="1" w:styleId="Normal74">
    <w:name w:val="Normal_74"/>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72">
    <w:name w:val="Heading 1_72"/>
    <w:basedOn w:val="Normal"/>
    <w:next w:val="Normal74"/>
    <w:qFormat/>
    <w:rsid w:val="000D201E"/>
    <w:pPr>
      <w:keepNext/>
      <w:spacing w:before="240" w:after="60"/>
      <w:outlineLvl w:val="0"/>
    </w:pPr>
    <w:rPr>
      <w:rFonts w:ascii="Arial" w:hAnsi="Arial" w:cs="Arial"/>
      <w:b/>
      <w:bCs/>
      <w:kern w:val="32"/>
      <w:sz w:val="32"/>
      <w:szCs w:val="32"/>
    </w:rPr>
  </w:style>
  <w:style w:type="paragraph" w:customStyle="1" w:styleId="Normal75">
    <w:name w:val="Normal_75"/>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73">
    <w:name w:val="Heading 1_73"/>
    <w:basedOn w:val="Normal"/>
    <w:next w:val="Normal75"/>
    <w:qFormat/>
    <w:rsid w:val="000D201E"/>
    <w:pPr>
      <w:keepNext/>
      <w:spacing w:before="240" w:after="60"/>
      <w:outlineLvl w:val="0"/>
    </w:pPr>
    <w:rPr>
      <w:rFonts w:ascii="Arial" w:hAnsi="Arial" w:cs="Arial"/>
      <w:b/>
      <w:bCs/>
      <w:kern w:val="32"/>
      <w:sz w:val="32"/>
      <w:szCs w:val="32"/>
    </w:rPr>
  </w:style>
  <w:style w:type="paragraph" w:customStyle="1" w:styleId="Normal76">
    <w:name w:val="Normal_76"/>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74">
    <w:name w:val="Heading 1_74"/>
    <w:basedOn w:val="Normal"/>
    <w:next w:val="Normal76"/>
    <w:qFormat/>
    <w:rsid w:val="000D201E"/>
    <w:pPr>
      <w:keepNext/>
      <w:spacing w:before="240" w:after="60"/>
      <w:outlineLvl w:val="0"/>
    </w:pPr>
    <w:rPr>
      <w:rFonts w:ascii="Arial" w:hAnsi="Arial" w:cs="Arial"/>
      <w:b/>
      <w:bCs/>
      <w:kern w:val="32"/>
      <w:sz w:val="32"/>
      <w:szCs w:val="32"/>
    </w:rPr>
  </w:style>
  <w:style w:type="paragraph" w:customStyle="1" w:styleId="Normal77">
    <w:name w:val="Normal_77"/>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75">
    <w:name w:val="Heading 1_75"/>
    <w:basedOn w:val="Normal"/>
    <w:next w:val="Normal77"/>
    <w:qFormat/>
    <w:rsid w:val="000D201E"/>
    <w:pPr>
      <w:keepNext/>
      <w:spacing w:before="240" w:after="60"/>
      <w:outlineLvl w:val="0"/>
    </w:pPr>
    <w:rPr>
      <w:rFonts w:ascii="Arial" w:hAnsi="Arial" w:cs="Arial"/>
      <w:b/>
      <w:bCs/>
      <w:kern w:val="32"/>
      <w:sz w:val="32"/>
      <w:szCs w:val="32"/>
    </w:rPr>
  </w:style>
  <w:style w:type="paragraph" w:customStyle="1" w:styleId="Normal78">
    <w:name w:val="Normal_78"/>
    <w:qFormat/>
    <w:rsid w:val="000D201E"/>
    <w:pPr>
      <w:spacing w:after="0" w:line="240" w:lineRule="auto"/>
    </w:pPr>
    <w:rPr>
      <w:rFonts w:ascii="Arial" w:eastAsia="Arial" w:hAnsi="Arial" w:cs="Arial"/>
      <w:kern w:val="0"/>
      <w:sz w:val="20"/>
      <w:lang w:val="en-US"/>
      <w14:ligatures w14:val="none"/>
    </w:rPr>
  </w:style>
  <w:style w:type="paragraph" w:customStyle="1" w:styleId="Heading176">
    <w:name w:val="Heading 1_76"/>
    <w:basedOn w:val="Normal"/>
    <w:next w:val="Normal78"/>
    <w:qFormat/>
    <w:rsid w:val="000D201E"/>
    <w:pPr>
      <w:keepNext/>
      <w:spacing w:before="240" w:after="60"/>
      <w:outlineLvl w:val="0"/>
    </w:pPr>
    <w:rPr>
      <w:rFonts w:ascii="Arial" w:eastAsia="Arial" w:hAnsi="Arial" w:cs="Arial"/>
      <w:b/>
      <w:bCs/>
      <w:kern w:val="32"/>
      <w:sz w:val="32"/>
      <w:szCs w:val="32"/>
    </w:rPr>
  </w:style>
  <w:style w:type="paragraph" w:customStyle="1" w:styleId="Normal79">
    <w:name w:val="Normal_79"/>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77">
    <w:name w:val="Heading 1_77"/>
    <w:basedOn w:val="Normal"/>
    <w:next w:val="Normal79"/>
    <w:qFormat/>
    <w:rsid w:val="000D201E"/>
    <w:pPr>
      <w:keepNext/>
      <w:spacing w:before="240" w:after="60"/>
      <w:outlineLvl w:val="0"/>
    </w:pPr>
    <w:rPr>
      <w:rFonts w:ascii="Arial" w:hAnsi="Arial" w:cs="Arial"/>
      <w:b/>
      <w:bCs/>
      <w:kern w:val="32"/>
      <w:sz w:val="32"/>
      <w:szCs w:val="32"/>
    </w:rPr>
  </w:style>
  <w:style w:type="paragraph" w:customStyle="1" w:styleId="Normal80">
    <w:name w:val="Normal_80"/>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78">
    <w:name w:val="Heading 1_78"/>
    <w:basedOn w:val="Normal"/>
    <w:next w:val="Normal80"/>
    <w:qFormat/>
    <w:rsid w:val="000D201E"/>
    <w:pPr>
      <w:keepNext/>
      <w:spacing w:before="240" w:after="60"/>
      <w:outlineLvl w:val="0"/>
    </w:pPr>
    <w:rPr>
      <w:rFonts w:ascii="Arial" w:hAnsi="Arial" w:cs="Arial"/>
      <w:b/>
      <w:bCs/>
      <w:kern w:val="32"/>
      <w:sz w:val="32"/>
      <w:szCs w:val="32"/>
    </w:rPr>
  </w:style>
  <w:style w:type="paragraph" w:customStyle="1" w:styleId="Normal81">
    <w:name w:val="Normal_81"/>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79">
    <w:name w:val="Heading 1_79"/>
    <w:basedOn w:val="Normal"/>
    <w:next w:val="Normal81"/>
    <w:qFormat/>
    <w:rsid w:val="000D201E"/>
    <w:pPr>
      <w:keepNext/>
      <w:spacing w:before="240" w:after="60"/>
      <w:outlineLvl w:val="0"/>
    </w:pPr>
    <w:rPr>
      <w:rFonts w:ascii="Arial" w:hAnsi="Arial" w:cs="Arial"/>
      <w:b/>
      <w:bCs/>
      <w:kern w:val="32"/>
      <w:sz w:val="32"/>
      <w:szCs w:val="32"/>
    </w:rPr>
  </w:style>
  <w:style w:type="paragraph" w:customStyle="1" w:styleId="Normal82">
    <w:name w:val="Normal_82"/>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80">
    <w:name w:val="Heading 1_80"/>
    <w:basedOn w:val="Normal"/>
    <w:next w:val="Normal82"/>
    <w:qFormat/>
    <w:rsid w:val="000D201E"/>
    <w:pPr>
      <w:keepNext/>
      <w:spacing w:before="240" w:after="60"/>
      <w:outlineLvl w:val="0"/>
    </w:pPr>
    <w:rPr>
      <w:rFonts w:ascii="Arial" w:hAnsi="Arial" w:cs="Arial"/>
      <w:b/>
      <w:bCs/>
      <w:kern w:val="32"/>
      <w:sz w:val="32"/>
      <w:szCs w:val="32"/>
    </w:rPr>
  </w:style>
  <w:style w:type="paragraph" w:customStyle="1" w:styleId="Normal83">
    <w:name w:val="Normal_83"/>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81">
    <w:name w:val="Heading 1_81"/>
    <w:basedOn w:val="Normal"/>
    <w:next w:val="Normal83"/>
    <w:qFormat/>
    <w:rsid w:val="000D201E"/>
    <w:pPr>
      <w:keepNext/>
      <w:spacing w:before="240" w:after="60"/>
      <w:outlineLvl w:val="0"/>
    </w:pPr>
    <w:rPr>
      <w:rFonts w:ascii="Arial" w:hAnsi="Arial" w:cs="Arial"/>
      <w:b/>
      <w:bCs/>
      <w:kern w:val="32"/>
      <w:sz w:val="32"/>
      <w:szCs w:val="32"/>
    </w:rPr>
  </w:style>
  <w:style w:type="paragraph" w:customStyle="1" w:styleId="Normal84">
    <w:name w:val="Normal_84"/>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82">
    <w:name w:val="Heading 1_82"/>
    <w:basedOn w:val="Normal"/>
    <w:next w:val="Normal84"/>
    <w:qFormat/>
    <w:rsid w:val="000D201E"/>
    <w:pPr>
      <w:keepNext/>
      <w:spacing w:before="240" w:after="60"/>
      <w:outlineLvl w:val="0"/>
    </w:pPr>
    <w:rPr>
      <w:rFonts w:ascii="Arial" w:hAnsi="Arial" w:cs="Arial"/>
      <w:b/>
      <w:bCs/>
      <w:kern w:val="32"/>
      <w:sz w:val="32"/>
      <w:szCs w:val="32"/>
    </w:rPr>
  </w:style>
  <w:style w:type="paragraph" w:customStyle="1" w:styleId="Normal85">
    <w:name w:val="Normal_85"/>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83">
    <w:name w:val="Heading 1_83"/>
    <w:basedOn w:val="Normal"/>
    <w:next w:val="Normal85"/>
    <w:qFormat/>
    <w:rsid w:val="000D201E"/>
    <w:pPr>
      <w:keepNext/>
      <w:spacing w:before="240" w:after="60"/>
      <w:outlineLvl w:val="0"/>
    </w:pPr>
    <w:rPr>
      <w:rFonts w:ascii="Arial" w:hAnsi="Arial" w:cs="Arial"/>
      <w:b/>
      <w:bCs/>
      <w:kern w:val="32"/>
      <w:sz w:val="32"/>
      <w:szCs w:val="32"/>
    </w:rPr>
  </w:style>
  <w:style w:type="paragraph" w:customStyle="1" w:styleId="Normal86">
    <w:name w:val="Normal_86"/>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84">
    <w:name w:val="Heading 1_84"/>
    <w:basedOn w:val="Normal"/>
    <w:next w:val="Normal86"/>
    <w:qFormat/>
    <w:rsid w:val="000D201E"/>
    <w:pPr>
      <w:keepNext/>
      <w:spacing w:before="240" w:after="60"/>
      <w:outlineLvl w:val="0"/>
    </w:pPr>
    <w:rPr>
      <w:rFonts w:ascii="Arial" w:hAnsi="Arial" w:cs="Arial"/>
      <w:b/>
      <w:bCs/>
      <w:kern w:val="32"/>
      <w:sz w:val="32"/>
      <w:szCs w:val="32"/>
    </w:rPr>
  </w:style>
  <w:style w:type="paragraph" w:customStyle="1" w:styleId="Normal87">
    <w:name w:val="Normal_87"/>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85">
    <w:name w:val="Heading 1_85"/>
    <w:basedOn w:val="Normal"/>
    <w:next w:val="Normal87"/>
    <w:qFormat/>
    <w:rsid w:val="000D201E"/>
    <w:pPr>
      <w:keepNext/>
      <w:spacing w:before="240" w:after="60"/>
      <w:outlineLvl w:val="0"/>
    </w:pPr>
    <w:rPr>
      <w:rFonts w:ascii="Arial" w:hAnsi="Arial" w:cs="Arial"/>
      <w:b/>
      <w:bCs/>
      <w:kern w:val="32"/>
      <w:sz w:val="32"/>
      <w:szCs w:val="32"/>
    </w:rPr>
  </w:style>
  <w:style w:type="paragraph" w:customStyle="1" w:styleId="Normal88">
    <w:name w:val="Normal_88"/>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86">
    <w:name w:val="Heading 1_86"/>
    <w:basedOn w:val="Normal"/>
    <w:next w:val="Normal88"/>
    <w:qFormat/>
    <w:rsid w:val="000D201E"/>
    <w:pPr>
      <w:keepNext/>
      <w:spacing w:before="240" w:after="60"/>
      <w:outlineLvl w:val="0"/>
    </w:pPr>
    <w:rPr>
      <w:rFonts w:ascii="Arial" w:hAnsi="Arial" w:cs="Arial"/>
      <w:b/>
      <w:bCs/>
      <w:kern w:val="32"/>
      <w:sz w:val="32"/>
      <w:szCs w:val="32"/>
    </w:rPr>
  </w:style>
  <w:style w:type="paragraph" w:customStyle="1" w:styleId="Normal89">
    <w:name w:val="Normal_89"/>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87">
    <w:name w:val="Heading 1_87"/>
    <w:basedOn w:val="Normal"/>
    <w:next w:val="Normal89"/>
    <w:qFormat/>
    <w:rsid w:val="000D201E"/>
    <w:pPr>
      <w:keepNext/>
      <w:spacing w:before="240" w:after="60"/>
      <w:outlineLvl w:val="0"/>
    </w:pPr>
    <w:rPr>
      <w:rFonts w:ascii="Arial" w:hAnsi="Arial" w:cs="Arial"/>
      <w:b/>
      <w:bCs/>
      <w:kern w:val="32"/>
      <w:sz w:val="32"/>
      <w:szCs w:val="32"/>
    </w:rPr>
  </w:style>
  <w:style w:type="paragraph" w:customStyle="1" w:styleId="Normal90">
    <w:name w:val="Normal_90"/>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88">
    <w:name w:val="Heading 1_88"/>
    <w:basedOn w:val="Normal"/>
    <w:next w:val="Normal90"/>
    <w:qFormat/>
    <w:rsid w:val="000D201E"/>
    <w:pPr>
      <w:keepNext/>
      <w:spacing w:before="240" w:after="60"/>
      <w:outlineLvl w:val="0"/>
    </w:pPr>
    <w:rPr>
      <w:rFonts w:ascii="Arial" w:hAnsi="Arial" w:cs="Arial"/>
      <w:b/>
      <w:bCs/>
      <w:kern w:val="32"/>
      <w:sz w:val="32"/>
      <w:szCs w:val="32"/>
    </w:rPr>
  </w:style>
  <w:style w:type="paragraph" w:customStyle="1" w:styleId="Normal91">
    <w:name w:val="Normal_91"/>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89">
    <w:name w:val="Heading 1_89"/>
    <w:basedOn w:val="Normal"/>
    <w:next w:val="Normal91"/>
    <w:qFormat/>
    <w:rsid w:val="000D201E"/>
    <w:pPr>
      <w:keepNext/>
      <w:spacing w:before="240" w:after="60"/>
      <w:outlineLvl w:val="0"/>
    </w:pPr>
    <w:rPr>
      <w:rFonts w:ascii="Arial" w:hAnsi="Arial" w:cs="Arial"/>
      <w:b/>
      <w:bCs/>
      <w:kern w:val="32"/>
      <w:sz w:val="32"/>
      <w:szCs w:val="32"/>
    </w:rPr>
  </w:style>
  <w:style w:type="paragraph" w:customStyle="1" w:styleId="Normal92">
    <w:name w:val="Normal_92"/>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90">
    <w:name w:val="Heading 1_90"/>
    <w:basedOn w:val="Normal"/>
    <w:next w:val="Normal92"/>
    <w:qFormat/>
    <w:rsid w:val="000D201E"/>
    <w:pPr>
      <w:keepNext/>
      <w:spacing w:before="240" w:after="60"/>
      <w:outlineLvl w:val="0"/>
    </w:pPr>
    <w:rPr>
      <w:rFonts w:ascii="Arial" w:hAnsi="Arial" w:cs="Arial"/>
      <w:b/>
      <w:bCs/>
      <w:kern w:val="32"/>
      <w:sz w:val="32"/>
      <w:szCs w:val="32"/>
    </w:rPr>
  </w:style>
  <w:style w:type="paragraph" w:customStyle="1" w:styleId="Normal93">
    <w:name w:val="Normal_93"/>
    <w:qFormat/>
    <w:rsid w:val="000D201E"/>
    <w:pPr>
      <w:spacing w:after="0" w:line="240" w:lineRule="auto"/>
    </w:pPr>
    <w:rPr>
      <w:rFonts w:ascii="Arial" w:eastAsia="Arial" w:hAnsi="Arial" w:cs="Arial"/>
      <w:kern w:val="0"/>
      <w:sz w:val="20"/>
      <w:lang w:val="en-US"/>
      <w14:ligatures w14:val="none"/>
    </w:rPr>
  </w:style>
  <w:style w:type="paragraph" w:customStyle="1" w:styleId="Heading191">
    <w:name w:val="Heading 1_91"/>
    <w:basedOn w:val="Normal"/>
    <w:next w:val="Normal93"/>
    <w:qFormat/>
    <w:rsid w:val="000D201E"/>
    <w:pPr>
      <w:keepNext/>
      <w:spacing w:before="240" w:after="60"/>
      <w:outlineLvl w:val="0"/>
    </w:pPr>
    <w:rPr>
      <w:rFonts w:ascii="Arial" w:eastAsia="Arial" w:hAnsi="Arial" w:cs="Arial"/>
      <w:b/>
      <w:bCs/>
      <w:kern w:val="32"/>
      <w:sz w:val="32"/>
      <w:szCs w:val="32"/>
    </w:rPr>
  </w:style>
  <w:style w:type="paragraph" w:customStyle="1" w:styleId="Normal94">
    <w:name w:val="Normal_94"/>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92">
    <w:name w:val="Heading 1_92"/>
    <w:basedOn w:val="Normal"/>
    <w:next w:val="Normal94"/>
    <w:qFormat/>
    <w:rsid w:val="000D201E"/>
    <w:pPr>
      <w:keepNext/>
      <w:spacing w:before="240" w:after="60"/>
      <w:outlineLvl w:val="0"/>
    </w:pPr>
    <w:rPr>
      <w:rFonts w:ascii="Arial" w:hAnsi="Arial" w:cs="Arial"/>
      <w:b/>
      <w:bCs/>
      <w:kern w:val="32"/>
      <w:sz w:val="32"/>
      <w:szCs w:val="32"/>
    </w:rPr>
  </w:style>
  <w:style w:type="paragraph" w:customStyle="1" w:styleId="Normal95">
    <w:name w:val="Normal_95"/>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93">
    <w:name w:val="Heading 1_93"/>
    <w:basedOn w:val="Normal"/>
    <w:next w:val="Normal95"/>
    <w:qFormat/>
    <w:rsid w:val="000D201E"/>
    <w:pPr>
      <w:keepNext/>
      <w:spacing w:before="240" w:after="60"/>
      <w:outlineLvl w:val="0"/>
    </w:pPr>
    <w:rPr>
      <w:rFonts w:ascii="Arial" w:hAnsi="Arial" w:cs="Arial"/>
      <w:b/>
      <w:bCs/>
      <w:kern w:val="32"/>
      <w:sz w:val="32"/>
      <w:szCs w:val="32"/>
    </w:rPr>
  </w:style>
  <w:style w:type="paragraph" w:customStyle="1" w:styleId="Normal96">
    <w:name w:val="Normal_96"/>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94">
    <w:name w:val="Heading 1_94"/>
    <w:basedOn w:val="Normal"/>
    <w:next w:val="Normal96"/>
    <w:qFormat/>
    <w:rsid w:val="000D201E"/>
    <w:pPr>
      <w:keepNext/>
      <w:spacing w:before="240" w:after="60"/>
      <w:outlineLvl w:val="0"/>
    </w:pPr>
    <w:rPr>
      <w:rFonts w:ascii="Arial" w:hAnsi="Arial" w:cs="Arial"/>
      <w:b/>
      <w:bCs/>
      <w:kern w:val="32"/>
      <w:sz w:val="32"/>
      <w:szCs w:val="32"/>
    </w:rPr>
  </w:style>
  <w:style w:type="paragraph" w:customStyle="1" w:styleId="Normal97">
    <w:name w:val="Normal_97"/>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95">
    <w:name w:val="Heading 1_95"/>
    <w:basedOn w:val="Normal"/>
    <w:next w:val="Normal97"/>
    <w:qFormat/>
    <w:rsid w:val="000D201E"/>
    <w:pPr>
      <w:keepNext/>
      <w:spacing w:before="240" w:after="60"/>
      <w:outlineLvl w:val="0"/>
    </w:pPr>
    <w:rPr>
      <w:rFonts w:ascii="Arial" w:hAnsi="Arial" w:cs="Arial"/>
      <w:b/>
      <w:bCs/>
      <w:kern w:val="32"/>
      <w:sz w:val="32"/>
      <w:szCs w:val="32"/>
    </w:rPr>
  </w:style>
  <w:style w:type="paragraph" w:customStyle="1" w:styleId="Normal98">
    <w:name w:val="Normal_98"/>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96">
    <w:name w:val="Heading 1_96"/>
    <w:basedOn w:val="Normal"/>
    <w:next w:val="Normal98"/>
    <w:qFormat/>
    <w:rsid w:val="000D201E"/>
    <w:pPr>
      <w:keepNext/>
      <w:spacing w:before="240" w:after="60"/>
      <w:outlineLvl w:val="0"/>
    </w:pPr>
    <w:rPr>
      <w:rFonts w:ascii="Arial" w:hAnsi="Arial" w:cs="Arial"/>
      <w:b/>
      <w:bCs/>
      <w:kern w:val="32"/>
      <w:sz w:val="32"/>
      <w:szCs w:val="32"/>
    </w:rPr>
  </w:style>
  <w:style w:type="paragraph" w:customStyle="1" w:styleId="Normal99">
    <w:name w:val="Normal_99"/>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97">
    <w:name w:val="Heading 1_97"/>
    <w:basedOn w:val="Normal"/>
    <w:next w:val="Normal99"/>
    <w:qFormat/>
    <w:rsid w:val="000D201E"/>
    <w:pPr>
      <w:keepNext/>
      <w:spacing w:before="240" w:after="60"/>
      <w:outlineLvl w:val="0"/>
    </w:pPr>
    <w:rPr>
      <w:rFonts w:ascii="Arial" w:hAnsi="Arial" w:cs="Arial"/>
      <w:b/>
      <w:bCs/>
      <w:kern w:val="32"/>
      <w:sz w:val="32"/>
      <w:szCs w:val="32"/>
    </w:rPr>
  </w:style>
  <w:style w:type="paragraph" w:customStyle="1" w:styleId="Normal100">
    <w:name w:val="Normal_100"/>
    <w:qFormat/>
    <w:rsid w:val="000D201E"/>
    <w:pPr>
      <w:spacing w:after="0" w:line="240" w:lineRule="auto"/>
    </w:pPr>
    <w:rPr>
      <w:rFonts w:ascii="Times New Roman" w:eastAsia="Times New Roman" w:hAnsi="Times New Roman" w:cs="Times New Roman"/>
      <w:kern w:val="0"/>
      <w:lang w:val="en-US"/>
      <w14:ligatures w14:val="none"/>
    </w:rPr>
  </w:style>
  <w:style w:type="paragraph" w:customStyle="1" w:styleId="Heading198">
    <w:name w:val="Heading 1_98"/>
    <w:basedOn w:val="Normal"/>
    <w:next w:val="Normal100"/>
    <w:qFormat/>
    <w:rsid w:val="000D201E"/>
    <w:pPr>
      <w:keepNext/>
      <w:spacing w:before="240" w:after="60"/>
      <w:outlineLvl w:val="0"/>
    </w:pPr>
    <w:rPr>
      <w:rFonts w:ascii="Arial"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heckyourfact.com/2024/10/28/fact-check-does-viral-photo-show-kamala-harris-in-a-mcdonalds-uniform/" TargetMode="External"/><Relationship Id="rId21" Type="http://schemas.openxmlformats.org/officeDocument/2006/relationships/footer" Target="footer1.xml"/><Relationship Id="rId42" Type="http://schemas.openxmlformats.org/officeDocument/2006/relationships/hyperlink" Target="https://www.uscourts.gov/educational-resources/educational-activities/first-amendment-and-religion" TargetMode="External"/><Relationship Id="rId63" Type="http://schemas.openxmlformats.org/officeDocument/2006/relationships/hyperlink" Target="https://nationalaglawcenter.org/overview/checkoff/" TargetMode="External"/><Relationship Id="rId84" Type="http://schemas.openxmlformats.org/officeDocument/2006/relationships/hyperlink" Target="https://www.rumorguard.org" TargetMode="External"/><Relationship Id="rId138" Type="http://schemas.openxmlformats.org/officeDocument/2006/relationships/hyperlink" Target="http://newsbusters.org/?utm_source=lexisnexis&amp;utm_medium=partner&amp;utm_campaign=newstex" TargetMode="External"/><Relationship Id="rId159" Type="http://schemas.openxmlformats.org/officeDocument/2006/relationships/header" Target="header19.xml"/><Relationship Id="rId170" Type="http://schemas.openxmlformats.org/officeDocument/2006/relationships/header" Target="header22.xml"/><Relationship Id="rId191" Type="http://schemas.openxmlformats.org/officeDocument/2006/relationships/hyperlink" Target="https://www.pbs.org/newshour/show/fact-checking-right-wing-claims-about-election-security-and-noncitizens-voting" TargetMode="External"/><Relationship Id="rId205" Type="http://schemas.openxmlformats.org/officeDocument/2006/relationships/hyperlink" Target="https://twitter.com/TimJGraham/status/1813897480674676769?ref_src=twsrc%5Etfw" TargetMode="External"/><Relationship Id="rId226" Type="http://schemas.openxmlformats.org/officeDocument/2006/relationships/hyperlink" Target="https://mrcfreespeechamerica.org/blogs/business/tim-kilcullen-joseph-vazquez-tom-olohan-dan-schneider/2024/08/12/law-dis-order-how" TargetMode="External"/><Relationship Id="rId247" Type="http://schemas.openxmlformats.org/officeDocument/2006/relationships/header" Target="header30.xml"/><Relationship Id="rId107" Type="http://schemas.openxmlformats.org/officeDocument/2006/relationships/hyperlink" Target="https://www.threads.net/@secondbreakfastinvesting/post/DBof3ECPI2a" TargetMode="External"/><Relationship Id="rId11" Type="http://schemas.openxmlformats.org/officeDocument/2006/relationships/hyperlink" Target="https://time.com/7020451/taylor-swift-kamala-harris-donald-trump-ai/" TargetMode="External"/><Relationship Id="rId32" Type="http://schemas.openxmlformats.org/officeDocument/2006/relationships/hyperlink" Target="https://twitter.com/SpeakerJohnson/status/1774147658841493617/photo/2" TargetMode="External"/><Relationship Id="rId53" Type="http://schemas.openxmlformats.org/officeDocument/2006/relationships/hyperlink" Target="https://www.factcheck.org/2024/04/partisan-controversy-over-easter-and-transgender-day-of-visibility/" TargetMode="External"/><Relationship Id="rId74" Type="http://schemas.openxmlformats.org/officeDocument/2006/relationships/footer" Target="footer5.xml"/><Relationship Id="rId128" Type="http://schemas.openxmlformats.org/officeDocument/2006/relationships/hyperlink" Target="https://plus.lexis.com/api/document?collection=news&amp;id=urn:contentItem:6DH6-GWS1-JCG7-8448-00000-00&amp;context=1001073" TargetMode="External"/><Relationship Id="rId149" Type="http://schemas.openxmlformats.org/officeDocument/2006/relationships/image" Target="media/image3.png"/><Relationship Id="rId5" Type="http://schemas.openxmlformats.org/officeDocument/2006/relationships/footnotes" Target="footnotes.xml"/><Relationship Id="rId95" Type="http://schemas.openxmlformats.org/officeDocument/2006/relationships/hyperlink" Target="https://plus.lexis.com/api/document?collection=news&amp;id=urn:contentItem:6DBJ-8911-JBFB-H4B2-00000-00&amp;context=1001073" TargetMode="External"/><Relationship Id="rId160" Type="http://schemas.openxmlformats.org/officeDocument/2006/relationships/header" Target="header20.xml"/><Relationship Id="rId181" Type="http://schemas.openxmlformats.org/officeDocument/2006/relationships/hyperlink" Target="https://www.pbs.org/newshour/show/trumps-one-time-republican-rivals-make-peace-and-urge-the-party-to-unite" TargetMode="External"/><Relationship Id="rId216" Type="http://schemas.openxmlformats.org/officeDocument/2006/relationships/header" Target="header25.xml"/><Relationship Id="rId237" Type="http://schemas.openxmlformats.org/officeDocument/2006/relationships/hyperlink" Target="https://www.newsbusters.org/blogs/free-speech/joseph-vazquez/2023/12/12/mrc-exposes-newsguard-leftist-bias-third-year-row" TargetMode="External"/><Relationship Id="rId22" Type="http://schemas.openxmlformats.org/officeDocument/2006/relationships/footer" Target="footer2.xml"/><Relationship Id="rId43" Type="http://schemas.openxmlformats.org/officeDocument/2006/relationships/hyperlink" Target="https://www.incredibleegg.org/commemorative-egg/" TargetMode="External"/><Relationship Id="rId64" Type="http://schemas.openxmlformats.org/officeDocument/2006/relationships/hyperlink" Target="https://twitter.com/EAlexander46/status/1774171002684993579" TargetMode="External"/><Relationship Id="rId118" Type="http://schemas.openxmlformats.org/officeDocument/2006/relationships/hyperlink" Target="https://checkyourfact.com/2024/10/28/fact-check-does-viral-photo-show-kamala-harris-in-a-mcdonalds-uniform/" TargetMode="External"/><Relationship Id="rId139" Type="http://schemas.openxmlformats.org/officeDocument/2006/relationships/hyperlink" Target="https://newstex.com/?utm_source=lexisnexis&amp;utm_medium=partner&amp;utm_campaign=Newsbusters.org&amp;utm_id=107778&amp;utm_content=NBST-107778-171637239563925976100152" TargetMode="External"/><Relationship Id="rId85" Type="http://schemas.openxmlformats.org/officeDocument/2006/relationships/hyperlink" Target="https://namle.org/about/" TargetMode="External"/><Relationship Id="rId150" Type="http://schemas.openxmlformats.org/officeDocument/2006/relationships/hyperlink" Target="https://www.newsweek.com/topic/donald-trump?utm_source=Synacor&amp;utm_medium=Attnet&amp;utm_campaign=Partnerships" TargetMode="External"/><Relationship Id="rId171" Type="http://schemas.openxmlformats.org/officeDocument/2006/relationships/header" Target="header23.xml"/><Relationship Id="rId192" Type="http://schemas.openxmlformats.org/officeDocument/2006/relationships/hyperlink" Target="https://www.pbs.org/newshour/show/fact-checking-right-wing-claims-about-election-security-and-noncitizens-voting" TargetMode="External"/><Relationship Id="rId206" Type="http://schemas.openxmlformats.org/officeDocument/2006/relationships/hyperlink" Target="https://www.nbcnews.com/politics/white-house/biden-taps-harris-lead-coordination-efforts-southern-border-n1261952" TargetMode="External"/><Relationship Id="rId227" Type="http://schemas.openxmlformats.org/officeDocument/2006/relationships/hyperlink" Target="https://mrcfreespeechamerica.org/blogs/business/tim-kilcullen-joseph-vazquez-tom-olohan-dan-schneider/2024/08/12/law-dis-order-how" TargetMode="External"/><Relationship Id="rId248" Type="http://schemas.openxmlformats.org/officeDocument/2006/relationships/footer" Target="footer30.xml"/><Relationship Id="rId12" Type="http://schemas.openxmlformats.org/officeDocument/2006/relationships/hyperlink" Target="https://www.npr.org/2023/06/08/1181097435/desantis-campaign-shares-apparent-ai-generated-fake-images-of-trump-and-fauci" TargetMode="External"/><Relationship Id="rId33" Type="http://schemas.openxmlformats.org/officeDocument/2006/relationships/hyperlink" Target="https://twitter.com/KristiNoem/status/1774250831275016525" TargetMode="External"/><Relationship Id="rId108" Type="http://schemas.openxmlformats.org/officeDocument/2006/relationships/hyperlink" Target="https://www.truemedia.org/" TargetMode="External"/><Relationship Id="rId129" Type="http://schemas.openxmlformats.org/officeDocument/2006/relationships/header" Target="header13.xml"/><Relationship Id="rId54" Type="http://schemas.openxmlformats.org/officeDocument/2006/relationships/hyperlink" Target="https://www.factcheck.org/2024/04/partisan-controversy-over-easter-and-transgender-day-of-visibility/" TargetMode="External"/><Relationship Id="rId75" Type="http://schemas.openxmlformats.org/officeDocument/2006/relationships/header" Target="header6.xml"/><Relationship Id="rId96" Type="http://schemas.openxmlformats.org/officeDocument/2006/relationships/hyperlink" Target="https://plus.lexis.com/api/document?collection=news&amp;id=urn:contentItem:6DBJ-8911-JBFB-H4B2-00000-00&amp;context=1001073" TargetMode="External"/><Relationship Id="rId140" Type="http://schemas.openxmlformats.org/officeDocument/2006/relationships/hyperlink" Target="https://newsbusters.org/blogs/nb/tim-graham/2024/05/22/column-bungling-bidens-commencement-whoppers" TargetMode="External"/><Relationship Id="rId161" Type="http://schemas.openxmlformats.org/officeDocument/2006/relationships/footer" Target="footer19.xml"/><Relationship Id="rId182" Type="http://schemas.openxmlformats.org/officeDocument/2006/relationships/hyperlink" Target="https://www.pbs.org/newshour/show/trumps-one-time-republican-rivals-make-peace-and-urge-the-party-to-unite" TargetMode="External"/><Relationship Id="rId217" Type="http://schemas.openxmlformats.org/officeDocument/2006/relationships/header" Target="header26.xml"/><Relationship Id="rId6" Type="http://schemas.openxmlformats.org/officeDocument/2006/relationships/endnotes" Target="endnotes.xml"/><Relationship Id="rId238" Type="http://schemas.openxmlformats.org/officeDocument/2006/relationships/hyperlink" Target="https://newsbusters.org/blogs/free-speech/luis-cornelio/2023/09/21/mrc-original-media-literacy-firm-rigged-favor-left-wing" TargetMode="External"/><Relationship Id="rId23" Type="http://schemas.openxmlformats.org/officeDocument/2006/relationships/header" Target="header3.xml"/><Relationship Id="rId119" Type="http://schemas.openxmlformats.org/officeDocument/2006/relationships/hyperlink" Target="https://www.politifact.com/factchecks/2024/oct/31/threads-posts/harris-hasnt-appeared-on-the-joe-rogan-experience/" TargetMode="External"/><Relationship Id="rId44" Type="http://schemas.openxmlformats.org/officeDocument/2006/relationships/hyperlink" Target="https://www.incredibleegg.org/commemorative-egg/" TargetMode="External"/><Relationship Id="rId65" Type="http://schemas.openxmlformats.org/officeDocument/2006/relationships/hyperlink" Target="https://va.ng.mil/Portals/55/Documents/2024_WHEER_EggSubmissionForm.pdf" TargetMode="External"/><Relationship Id="rId86" Type="http://schemas.openxmlformats.org/officeDocument/2006/relationships/hyperlink" Target="https://medialiteracynow.org/about/mission/" TargetMode="External"/><Relationship Id="rId130" Type="http://schemas.openxmlformats.org/officeDocument/2006/relationships/header" Target="header14.xml"/><Relationship Id="rId151" Type="http://schemas.openxmlformats.org/officeDocument/2006/relationships/hyperlink" Target="https://www.newsweek.com/fact-check-donald-trump-built-border-wall-twice-length-grand-canyon-1872462?utm_source=Synacor&amp;utm_medium=Attnet&amp;utm_campaign=Partnerships" TargetMode="External"/><Relationship Id="rId172" Type="http://schemas.openxmlformats.org/officeDocument/2006/relationships/footer" Target="footer22.xml"/><Relationship Id="rId193" Type="http://schemas.openxmlformats.org/officeDocument/2006/relationships/hyperlink" Target="https://www.pbs.org/newshour/show/fact-checking-right-wing-claims-about-election-security-and-noncitizens-voting" TargetMode="External"/><Relationship Id="rId207" Type="http://schemas.openxmlformats.org/officeDocument/2006/relationships/hyperlink" Target="https://www.newsbusters.org/blogs/nb/alex-christy/2024/07/13/worried-democracy-pbs-and-politifact-unveil-2024-election" TargetMode="External"/><Relationship Id="rId228" Type="http://schemas.openxmlformats.org/officeDocument/2006/relationships/hyperlink" Target="https://mrcfreespeechamerica.org/blogs/business/jeffrey-clark/2022/11/02/soros-funded-propublica-harangues-right-wing-media" TargetMode="External"/><Relationship Id="rId249" Type="http://schemas.openxmlformats.org/officeDocument/2006/relationships/header" Target="header31.xml"/><Relationship Id="rId13" Type="http://schemas.openxmlformats.org/officeDocument/2006/relationships/hyperlink" Target="https://apnews.com/article/biden-robocalls-ai-new-hampshire-charges-fines-9e9cc63a71eb9c78b9bb0d1ec2aa6e9c" TargetMode="External"/><Relationship Id="rId109" Type="http://schemas.openxmlformats.org/officeDocument/2006/relationships/hyperlink" Target="https://kamalaharris.com/" TargetMode="External"/><Relationship Id="rId34" Type="http://schemas.openxmlformats.org/officeDocument/2006/relationships/hyperlink" Target="https://www.usatoday.com/story/news/factcheck/2024/04/03/white-house-biden-easter-transgender-day-of-visibility/73181508007/" TargetMode="External"/><Relationship Id="rId55" Type="http://schemas.openxmlformats.org/officeDocument/2006/relationships/hyperlink" Target="https://www.snopes.com/fact-check/biden-ban-religion-easter-egg/" TargetMode="External"/><Relationship Id="rId76" Type="http://schemas.openxmlformats.org/officeDocument/2006/relationships/footer" Target="footer6.xml"/><Relationship Id="rId97" Type="http://schemas.openxmlformats.org/officeDocument/2006/relationships/hyperlink" Target="https://plus.lexis.com/api/document?collection=news&amp;id=urn:contentItem:6DBJ-8911-JBFB-H4B2-00000-00&amp;context=1001073" TargetMode="External"/><Relationship Id="rId120" Type="http://schemas.openxmlformats.org/officeDocument/2006/relationships/header" Target="header10.xml"/><Relationship Id="rId141" Type="http://schemas.openxmlformats.org/officeDocument/2006/relationships/header" Target="header16.xml"/><Relationship Id="rId7" Type="http://schemas.openxmlformats.org/officeDocument/2006/relationships/hyperlink" Target="https://plus.lexis.com/api/document?collection=news&amp;id=urn:contentItem:6D0H-5MB1-JCMC-W0FM-00000-00&amp;context=1001073" TargetMode="External"/><Relationship Id="rId162" Type="http://schemas.openxmlformats.org/officeDocument/2006/relationships/footer" Target="footer20.xml"/><Relationship Id="rId183" Type="http://schemas.openxmlformats.org/officeDocument/2006/relationships/hyperlink" Target="https://www.pbs.org/newshour/show/trumps-one-time-republican-rivals-make-peace-and-urge-the-party-to-unite" TargetMode="External"/><Relationship Id="rId218" Type="http://schemas.openxmlformats.org/officeDocument/2006/relationships/footer" Target="footer25.xml"/><Relationship Id="rId239" Type="http://schemas.openxmlformats.org/officeDocument/2006/relationships/hyperlink" Target="https://censortrack.org/about" TargetMode="External"/><Relationship Id="rId250" Type="http://schemas.openxmlformats.org/officeDocument/2006/relationships/header" Target="header32.xml"/><Relationship Id="rId24" Type="http://schemas.openxmlformats.org/officeDocument/2006/relationships/footer" Target="footer3.xml"/><Relationship Id="rId45" Type="http://schemas.openxmlformats.org/officeDocument/2006/relationships/hyperlink" Target="https://www.incredibleegg.org/commemorative-egg/" TargetMode="External"/><Relationship Id="rId66" Type="http://schemas.openxmlformats.org/officeDocument/2006/relationships/hyperlink" Target="https://cm.usatoday.com/specialoffer?_ga=2.159964861.1095412655.1597937597-1319250638.1597937595" TargetMode="External"/><Relationship Id="rId87" Type="http://schemas.openxmlformats.org/officeDocument/2006/relationships/header" Target="header7.xml"/><Relationship Id="rId110" Type="http://schemas.openxmlformats.org/officeDocument/2006/relationships/hyperlink" Target="https://www.facebook.com/profile/100044293396335/search?q=BREAKING%20NEWS%3A%20Kamala%20Harris%20Goes%20On%20The%20Joe%20Rogan%20Podcast%20calls%20trump%20hitler&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Relationship Id="rId131" Type="http://schemas.openxmlformats.org/officeDocument/2006/relationships/footer" Target="footer13.xml"/><Relationship Id="rId152" Type="http://schemas.openxmlformats.org/officeDocument/2006/relationships/hyperlink" Target="https://www.newsweek.com/trump-bret-baier-fox-news-border-insane-asylum-claim-1807887?utm_source=Synacor&amp;utm_medium=Attnet&amp;utm_campaign=Partnerships" TargetMode="External"/><Relationship Id="rId173" Type="http://schemas.openxmlformats.org/officeDocument/2006/relationships/footer" Target="footer23.xml"/><Relationship Id="rId194" Type="http://schemas.openxmlformats.org/officeDocument/2006/relationships/hyperlink" Target="https://ballotpedia.org/Laws_permitting_noncitizens_to_vote_in_the_United_States" TargetMode="External"/><Relationship Id="rId208" Type="http://schemas.openxmlformats.org/officeDocument/2006/relationships/hyperlink" Target="https://www.newsbusters.org/blogs/nb/alex-christy/2024/07/13/worried-democracy-pbs-and-politifact-unveil-2024-election" TargetMode="External"/><Relationship Id="rId229" Type="http://schemas.openxmlformats.org/officeDocument/2006/relationships/hyperlink" Target="https://www.newsbusters.org/blogs/free-speech/catherine-salgado/2024/04/05/soros-funded-fact-checkers-who-cares-about-free" TargetMode="External"/><Relationship Id="rId240" Type="http://schemas.openxmlformats.org/officeDocument/2006/relationships/hyperlink" Target="https://censortrack.org/about" TargetMode="External"/><Relationship Id="rId14" Type="http://schemas.openxmlformats.org/officeDocument/2006/relationships/hyperlink" Target="https://apnews.com/article/biden-robocalls-ai-new-hampshire-charges-fines-9e9cc63a71eb9c78b9bb0d1ec2aa6e9c" TargetMode="External"/><Relationship Id="rId35" Type="http://schemas.openxmlformats.org/officeDocument/2006/relationships/hyperlink" Target="https://www.usatoday.com/story/news/factcheck/2020/02/12/fact-check-guidelines-usa-today/4735217002/" TargetMode="External"/><Relationship Id="rId56" Type="http://schemas.openxmlformats.org/officeDocument/2006/relationships/hyperlink" Target="https://www.incredibleegg.org/about-us/newsroom/american-egg-board-names-emily-metz-president-and-chief-executive-officer/" TargetMode="External"/><Relationship Id="rId77" Type="http://schemas.openxmlformats.org/officeDocument/2006/relationships/hyperlink" Target="https://plus.lexis.com/api/document?collection=news&amp;id=urn:contentItem:6D7Y-0CG1-JBSN-32PP-00000-00&amp;context=1001073" TargetMode="External"/><Relationship Id="rId100" Type="http://schemas.openxmlformats.org/officeDocument/2006/relationships/hyperlink" Target="https://plus.lexis.com/api/document?collection=news&amp;id=urn:contentItem:6DBJ-8911-JBFB-H4B2-00000-00&amp;context=1001073" TargetMode="External"/><Relationship Id="rId8" Type="http://schemas.openxmlformats.org/officeDocument/2006/relationships/hyperlink" Target="https://plus.lexis.com/api/document?collection=news&amp;id=urn:contentItem:6D0H-5MB1-JCMC-W0FM-00000-00&amp;context=1001073" TargetMode="External"/><Relationship Id="rId98" Type="http://schemas.openxmlformats.org/officeDocument/2006/relationships/hyperlink" Target="https://plus.lexis.com/api/document?collection=news&amp;id=urn:contentItem:6DBJ-8911-JBFB-H4B2-00000-00&amp;context=1001073" TargetMode="External"/><Relationship Id="rId121" Type="http://schemas.openxmlformats.org/officeDocument/2006/relationships/header" Target="header11.xml"/><Relationship Id="rId142" Type="http://schemas.openxmlformats.org/officeDocument/2006/relationships/header" Target="header17.xml"/><Relationship Id="rId163" Type="http://schemas.openxmlformats.org/officeDocument/2006/relationships/header" Target="header21.xml"/><Relationship Id="rId184" Type="http://schemas.openxmlformats.org/officeDocument/2006/relationships/hyperlink" Target="https://www.msn.com/en-us/tv/other/savannah-chrisley-under-rnc-spotlight-pins-parents-legal-woes-on-rogue-prosecutors/" TargetMode="External"/><Relationship Id="rId219" Type="http://schemas.openxmlformats.org/officeDocument/2006/relationships/footer" Target="footer26.xml"/><Relationship Id="rId230" Type="http://schemas.openxmlformats.org/officeDocument/2006/relationships/hyperlink" Target="https://www.newsbusters.org/blogs/free-speech/catherine-salgado/2024/04/05/soros-funded-fact-checkers-who-cares-about-free" TargetMode="External"/><Relationship Id="rId251" Type="http://schemas.openxmlformats.org/officeDocument/2006/relationships/footer" Target="footer31.xml"/><Relationship Id="rId25" Type="http://schemas.openxmlformats.org/officeDocument/2006/relationships/image" Target="media/image2.png"/><Relationship Id="rId46" Type="http://schemas.openxmlformats.org/officeDocument/2006/relationships/hyperlink" Target="https://www.incredibleegg.org/about-us/newsroom/special-easter-egg-exhibit-at-the-white-house-in-collaboration-with-americas-egg-farmers-celebrates-national-guard-children/" TargetMode="External"/><Relationship Id="rId67" Type="http://schemas.openxmlformats.org/officeDocument/2006/relationships/hyperlink" Target="https://ifcncodeofprinciples.poynter.org/profile/usa-today" TargetMode="External"/><Relationship Id="rId88" Type="http://schemas.openxmlformats.org/officeDocument/2006/relationships/header" Target="header8.xml"/><Relationship Id="rId111" Type="http://schemas.openxmlformats.org/officeDocument/2006/relationships/hyperlink" Target="https://x.com/search?lang=en&amp;q=%22BREAKING%20NEWS%3A%20Kamala%20Harris%20Goes%20On%20The%20Joe%20Rogan%20Podcast%20calls%20trump%20hitler%22%20(from%3AKamalaHarris)%20lang%3Aen&amp;src=typed_query" TargetMode="External"/><Relationship Id="rId132" Type="http://schemas.openxmlformats.org/officeDocument/2006/relationships/footer" Target="footer14.xml"/><Relationship Id="rId153" Type="http://schemas.openxmlformats.org/officeDocument/2006/relationships/hyperlink" Target="https://www.newsweek.com/trump-bret-baier-fox-news-border-insane-asylum-claim-1807887?utm_source=Synacor&amp;utm_medium=Attnet&amp;utm_campaign=Partnerships" TargetMode="External"/><Relationship Id="rId174" Type="http://schemas.openxmlformats.org/officeDocument/2006/relationships/header" Target="header24.xml"/><Relationship Id="rId195" Type="http://schemas.openxmlformats.org/officeDocument/2006/relationships/hyperlink" Target="https://ballotpedia.org/Laws_permitting_noncitizens_to_vote_in_the_United_States" TargetMode="External"/><Relationship Id="rId209" Type="http://schemas.openxmlformats.org/officeDocument/2006/relationships/hyperlink" Target="https://www.newsbusters.org/blogs/nb/alex-christy/2024/07/13/worried-democracy-pbs-and-politifact-unveil-2024-election" TargetMode="External"/><Relationship Id="rId220" Type="http://schemas.openxmlformats.org/officeDocument/2006/relationships/header" Target="header27.xml"/><Relationship Id="rId241" Type="http://schemas.openxmlformats.org/officeDocument/2006/relationships/hyperlink" Target="https://censortrack.org/about" TargetMode="External"/><Relationship Id="rId15" Type="http://schemas.openxmlformats.org/officeDocument/2006/relationships/hyperlink" Target="https://apnews.com/article/biden-robocalls-ai-new-hampshire-charges-fines-9e9cc63a71eb9c78b9bb0d1ec2aa6e9c" TargetMode="External"/><Relationship Id="rId36" Type="http://schemas.openxmlformats.org/officeDocument/2006/relationships/hyperlink" Target="https://profile.usatoday.com/newsletters/checking-the-facts/" TargetMode="External"/><Relationship Id="rId57" Type="http://schemas.openxmlformats.org/officeDocument/2006/relationships/hyperlink" Target="https://www.incredibleegg.org/commemorative-egg/" TargetMode="External"/><Relationship Id="rId78" Type="http://schemas.openxmlformats.org/officeDocument/2006/relationships/hyperlink" Target="https://www.snopes.com" TargetMode="External"/><Relationship Id="rId99" Type="http://schemas.openxmlformats.org/officeDocument/2006/relationships/hyperlink" Target="https://plus.lexis.com/api/document?collection=news&amp;id=urn:contentItem:6DBJ-8911-JBFB-H4B2-00000-00&amp;context=1001073" TargetMode="External"/><Relationship Id="rId101" Type="http://schemas.openxmlformats.org/officeDocument/2006/relationships/hyperlink" Target="mailto:christine@checkyourfact.com" TargetMode="External"/><Relationship Id="rId122" Type="http://schemas.openxmlformats.org/officeDocument/2006/relationships/footer" Target="footer10.xml"/><Relationship Id="rId143" Type="http://schemas.openxmlformats.org/officeDocument/2006/relationships/footer" Target="footer16.xml"/><Relationship Id="rId164" Type="http://schemas.openxmlformats.org/officeDocument/2006/relationships/footer" Target="footer21.xml"/><Relationship Id="rId185" Type="http://schemas.openxmlformats.org/officeDocument/2006/relationships/hyperlink" Target="https://www.msn.com/en-us/tv/other/savannah-chrisley-under-rnc-spotlight-pins-parents-legal-woes-on-rogue-prosecutors/" TargetMode="External"/><Relationship Id="rId9" Type="http://schemas.openxmlformats.org/officeDocument/2006/relationships/hyperlink" Target="https://plus.lexis.com/api/document?collection=news&amp;id=urn:contentItem:6D0H-5MB1-JCMC-W0FM-00000-00&amp;context=1001073" TargetMode="External"/><Relationship Id="rId210" Type="http://schemas.openxmlformats.org/officeDocument/2006/relationships/hyperlink" Target="https://www.newsbusters.org/blogs/nb/alex-christy/2024/07/13/worried-democracy-pbs-and-politifact-unveil-2024-election" TargetMode="External"/><Relationship Id="rId26" Type="http://schemas.openxmlformats.org/officeDocument/2006/relationships/hyperlink" Target="https://plus.lexis.com/api/document?collection=news&amp;id=urn:contentItem:6BPY-15G1-F03F-K1KM-00000-00&amp;context=1001073" TargetMode="External"/><Relationship Id="rId231" Type="http://schemas.openxmlformats.org/officeDocument/2006/relationships/hyperlink" Target="https://www.newsbusters.org/blogs/free-speech/catherine-salgado/2024/04/05/soros-funded-fact-checkers-who-cares-about-free" TargetMode="External"/><Relationship Id="rId252" Type="http://schemas.openxmlformats.org/officeDocument/2006/relationships/footer" Target="footer32.xml"/><Relationship Id="rId47" Type="http://schemas.openxmlformats.org/officeDocument/2006/relationships/hyperlink" Target="https://www.usatoday.com/story/news/factcheck/2024/02/19/pope-lent-quote-eat-whatever-you-want-fact-check/72642302007/" TargetMode="External"/><Relationship Id="rId68" Type="http://schemas.openxmlformats.org/officeDocument/2006/relationships/hyperlink" Target="https://www.facebook.com/formedia/mjp/programs/third-party-fact-checking" TargetMode="External"/><Relationship Id="rId89" Type="http://schemas.openxmlformats.org/officeDocument/2006/relationships/footer" Target="footer7.xml"/><Relationship Id="rId112" Type="http://schemas.openxmlformats.org/officeDocument/2006/relationships/hyperlink" Target="https://www.instagram.com/kamalaharris/" TargetMode="External"/><Relationship Id="rId133" Type="http://schemas.openxmlformats.org/officeDocument/2006/relationships/header" Target="header15.xml"/><Relationship Id="rId154" Type="http://schemas.openxmlformats.org/officeDocument/2006/relationships/hyperlink" Target="https://www.newsweek.com/topic/joe-biden?utm_source=Synacor&amp;utm_medium=Attnet&amp;utm_campaign=Partnerships" TargetMode="External"/><Relationship Id="rId175" Type="http://schemas.openxmlformats.org/officeDocument/2006/relationships/footer" Target="footer24.xml"/><Relationship Id="rId196" Type="http://schemas.openxmlformats.org/officeDocument/2006/relationships/hyperlink" Target="https://ballotpedia.org/Laws_permitting_noncitizens_to_vote_in_the_United_States" TargetMode="External"/><Relationship Id="rId200" Type="http://schemas.openxmlformats.org/officeDocument/2006/relationships/hyperlink" Target="https://twitter.com/PolitiFact?ref_src=twsrc%5Etfw" TargetMode="External"/><Relationship Id="rId16" Type="http://schemas.openxmlformats.org/officeDocument/2006/relationships/hyperlink" Target="https://apnews.com/article/ai-artificial-intelligence-schiff-fitzpatrick-congress-6ef47dcc0e71470957e29767ed5422b1" TargetMode="External"/><Relationship Id="rId221" Type="http://schemas.openxmlformats.org/officeDocument/2006/relationships/footer" Target="footer27.xml"/><Relationship Id="rId242" Type="http://schemas.openxmlformats.org/officeDocument/2006/relationships/hyperlink" Target="https://newsbusters.org/blogs/free-speech/michael-morris/2024/08/22/chatgpt-pushes-leftist-media-soros-funded-sites-when" TargetMode="External"/><Relationship Id="rId37" Type="http://schemas.openxmlformats.org/officeDocument/2006/relationships/hyperlink" Target="https://www.facebook.com/usatodayfactcheck/" TargetMode="External"/><Relationship Id="rId58" Type="http://schemas.openxmlformats.org/officeDocument/2006/relationships/hyperlink" Target="https://www.incredibleegg.org/commemorative-egg/" TargetMode="External"/><Relationship Id="rId79" Type="http://schemas.openxmlformats.org/officeDocument/2006/relationships/hyperlink" Target="https://www.snopes.com" TargetMode="External"/><Relationship Id="rId102" Type="http://schemas.openxmlformats.org/officeDocument/2006/relationships/hyperlink" Target="https://cdn01.dailycaller.com/wp-content/uploads/2024/11/GettyImages-2181641241-e1730486021102.jpg" TargetMode="External"/><Relationship Id="rId123" Type="http://schemas.openxmlformats.org/officeDocument/2006/relationships/footer" Target="footer11.xml"/><Relationship Id="rId144" Type="http://schemas.openxmlformats.org/officeDocument/2006/relationships/footer" Target="footer17.xml"/><Relationship Id="rId90" Type="http://schemas.openxmlformats.org/officeDocument/2006/relationships/footer" Target="footer8.xml"/><Relationship Id="rId165" Type="http://schemas.openxmlformats.org/officeDocument/2006/relationships/hyperlink" Target="https://plus.lexis.com/api/document?collection=news&amp;id=urn:contentItem:6D0Y-X7S1-JBTP-M2P4-00000-00&amp;context=1001073" TargetMode="External"/><Relationship Id="rId186" Type="http://schemas.openxmlformats.org/officeDocument/2006/relationships/hyperlink" Target="https://www.msn.com/en-us/tv/other/savannah-chrisley-under-rnc-spotlight-pins-parents-legal-woes-on-rogue-prosecutors/" TargetMode="External"/><Relationship Id="rId211" Type="http://schemas.openxmlformats.org/officeDocument/2006/relationships/hyperlink" Target="https://www.newsbusters.org/blogs/nb/alex-christy/2024/07/13/worried-democracy-pbs-and-politifact-unveil-2024-election" TargetMode="External"/><Relationship Id="rId232" Type="http://schemas.openxmlformats.org/officeDocument/2006/relationships/hyperlink" Target="https://www.newsbusters.org/blogs/free-speech/catherine-salgado/2024/04/05/soros-funded-fact-checkers-who-cares-about-free" TargetMode="External"/><Relationship Id="rId253" Type="http://schemas.openxmlformats.org/officeDocument/2006/relationships/header" Target="header33.xml"/><Relationship Id="rId27" Type="http://schemas.openxmlformats.org/officeDocument/2006/relationships/hyperlink" Target="https://plus.lexis.com/api/document?collection=news&amp;id=urn:contentItem:6BPY-15G1-F03F-K1KM-00000-00&amp;context=1001073" TargetMode="External"/><Relationship Id="rId48" Type="http://schemas.openxmlformats.org/officeDocument/2006/relationships/hyperlink" Target="https://twitter.com/EAlexander46/status/1774171002684993579" TargetMode="External"/><Relationship Id="rId69" Type="http://schemas.openxmlformats.org/officeDocument/2006/relationships/hyperlink" Target="https://www.usatoday.com/story/news/factcheck/2024/04/04/ban-on-religious-easter-egg-designs-not-biden/73183276007/" TargetMode="External"/><Relationship Id="rId113" Type="http://schemas.openxmlformats.org/officeDocument/2006/relationships/hyperlink" Target="https://www.tiktok.com/@kamalaharris" TargetMode="External"/><Relationship Id="rId134" Type="http://schemas.openxmlformats.org/officeDocument/2006/relationships/footer" Target="footer15.xml"/><Relationship Id="rId80" Type="http://schemas.openxmlformats.org/officeDocument/2006/relationships/hyperlink" Target="https://www.snopes.com" TargetMode="External"/><Relationship Id="rId155" Type="http://schemas.openxmlformats.org/officeDocument/2006/relationships/hyperlink" Target="https://www.cbp.gov/newsroom/stats/southwest-land-border-encounters" TargetMode="External"/><Relationship Id="rId176" Type="http://schemas.openxmlformats.org/officeDocument/2006/relationships/hyperlink" Target="https://plus.lexis.com/api/document?collection=news&amp;id=urn:contentItem:6CHF-0M01-JCMN-Y0X8-00000-00&amp;context=1001073" TargetMode="External"/><Relationship Id="rId197" Type="http://schemas.openxmlformats.org/officeDocument/2006/relationships/hyperlink" Target="https://www.msn.com/en-us/news/other/the-gop-group-behind-project-2025-floats-conspiracy-theory-that-biden-will-use-force-to-keep-power/ar-BB1pPBSA" TargetMode="External"/><Relationship Id="rId201" Type="http://schemas.openxmlformats.org/officeDocument/2006/relationships/hyperlink" Target="https://twitter.com/PolitiFact?ref_src=twsrc%5Etfw" TargetMode="External"/><Relationship Id="rId222" Type="http://schemas.openxmlformats.org/officeDocument/2006/relationships/hyperlink" Target="https://plus.lexis.com/api/document?collection=news&amp;id=urn:contentItem:6CSS-52M1-JCMN-Y0JY-00000-00&amp;context=1001073" TargetMode="External"/><Relationship Id="rId243" Type="http://schemas.openxmlformats.org/officeDocument/2006/relationships/header" Target="header28.xml"/><Relationship Id="rId17" Type="http://schemas.openxmlformats.org/officeDocument/2006/relationships/hyperlink" Target="https://www.citizen.org/article/tracker-legislation-on-deepfakes-in-elections/" TargetMode="External"/><Relationship Id="rId38" Type="http://schemas.openxmlformats.org/officeDocument/2006/relationships/hyperlink" Target="https://va.ng.mil/Portals/55/Documents/2024_WHEER_EggSubmissionForm.pdf" TargetMode="External"/><Relationship Id="rId59" Type="http://schemas.openxmlformats.org/officeDocument/2006/relationships/hyperlink" Target="https://www.incredibleegg.org/commemorative-egg/" TargetMode="External"/><Relationship Id="rId103" Type="http://schemas.openxmlformats.org/officeDocument/2006/relationships/hyperlink" Target="https://x.com/Dannyjokes/status/1850239837191704985" TargetMode="External"/><Relationship Id="rId124" Type="http://schemas.openxmlformats.org/officeDocument/2006/relationships/header" Target="header12.xml"/><Relationship Id="rId70" Type="http://schemas.openxmlformats.org/officeDocument/2006/relationships/hyperlink" Target="https://www.usatoday.com/story/news/factcheck/2024/04/04/ban-on-religious-easter-egg-designs-not-biden/73183276007/" TargetMode="External"/><Relationship Id="rId91" Type="http://schemas.openxmlformats.org/officeDocument/2006/relationships/header" Target="header9.xml"/><Relationship Id="rId145" Type="http://schemas.openxmlformats.org/officeDocument/2006/relationships/header" Target="header18.xml"/><Relationship Id="rId166" Type="http://schemas.openxmlformats.org/officeDocument/2006/relationships/hyperlink" Target="https://plus.lexis.com/api/document?collection=news&amp;id=urn:contentItem:6D0Y-X7S1-JBTP-M2P4-00000-00&amp;context=1001073" TargetMode="External"/><Relationship Id="rId187" Type="http://schemas.openxmlformats.org/officeDocument/2006/relationships/hyperlink" Target="https://www.msn.com/en-us/tv/other/savannah-chrisley-under-rnc-spotlight-pins-parents-legal-woes-on-rogue-prosecutors/" TargetMode="External"/><Relationship Id="rId1" Type="http://schemas.openxmlformats.org/officeDocument/2006/relationships/numbering" Target="numbering.xml"/><Relationship Id="rId212" Type="http://schemas.openxmlformats.org/officeDocument/2006/relationships/hyperlink" Target="https://www.newsbusters.org/blogs/nb/alex-christy/2024/07/13/worried-democracy-pbs-and-politifact-unveil-2024-election" TargetMode="External"/><Relationship Id="rId233" Type="http://schemas.openxmlformats.org/officeDocument/2006/relationships/hyperlink" Target="https://www.newsbusters.org/blogs/free-speech/catherine-salgado/2024/04/05/soros-funded-fact-checkers-who-cares-about-free" TargetMode="External"/><Relationship Id="rId254" Type="http://schemas.openxmlformats.org/officeDocument/2006/relationships/footer" Target="footer33.xml"/><Relationship Id="rId28" Type="http://schemas.openxmlformats.org/officeDocument/2006/relationships/hyperlink" Target="https://www.instagram.com/olemuricanews/p/C5JZMKuutx5/" TargetMode="External"/><Relationship Id="rId49" Type="http://schemas.openxmlformats.org/officeDocument/2006/relationships/hyperlink" Target="https://www.politifact.com/factchecks/2024/apr/01/kristi-noem/claim-that-joe-biden-banned-religious-easter-egg-d/" TargetMode="External"/><Relationship Id="rId114" Type="http://schemas.openxmlformats.org/officeDocument/2006/relationships/hyperlink" Target="https://www.google.com/search?sca_esv=831957950881813e&amp;q=vice+president+kamala+harris+calls+former+president+trump+%27hitler%27+on+joe+rogan%27s+podcast&amp;tbm=nws&amp;source=lnms&amp;fbs=AEQNm0Aa4sjWe7Rqy32pFwRj0UkWZJPk1C9buWu--tLPKEpSxLqGfZiWMqdk6VF37sVUbkfuZLTj2oNC7EnrW0kOrs5_yzXFS7PD2zj-5Cc29Wnj5IzUaHojAIdqyC1HLwD4s3t6yQTN3GWiMOqP8qmSGPrM-HvbeP0BNRK8Wqte9HmotWM1zQEo4dCAawyxemAaFagOZxAL5y9hRm7COvNj7qslVUA19g&amp;sa=X&amp;ved=2ahUKEwi5wf7C5ruJAxXDAHkGHeYZPZkQ0pQJegQIExAB&amp;biw=1578&amp;bih=860&amp;dpr=2" TargetMode="External"/><Relationship Id="rId60" Type="http://schemas.openxmlformats.org/officeDocument/2006/relationships/hyperlink" Target="https://www.incredibleegg.org/about-us/newsroom/special-easter-egg-exhibit-at-the-white-house-in-collaboration-with-americas-egg-farmers-celebrates-national-guard-children/" TargetMode="External"/><Relationship Id="rId81" Type="http://schemas.openxmlformats.org/officeDocument/2006/relationships/hyperlink" Target="https://www.politifact.com" TargetMode="External"/><Relationship Id="rId135" Type="http://schemas.openxmlformats.org/officeDocument/2006/relationships/hyperlink" Target="https://plus.lexis.com/api/document?collection=news&amp;id=urn:contentItem:6C34-CP61-JCMN-Y2NH-00000-00&amp;context=1001073" TargetMode="External"/><Relationship Id="rId156" Type="http://schemas.openxmlformats.org/officeDocument/2006/relationships/hyperlink" Target="https://www.cbp.gov/newsroom/stats/southwest-land-border-encounters" TargetMode="External"/><Relationship Id="rId177" Type="http://schemas.openxmlformats.org/officeDocument/2006/relationships/hyperlink" Target="https://plus.lexis.com/api/document?collection=news&amp;id=urn:contentItem:6CHF-0M01-JCMN-Y0X8-00000-00&amp;context=1001073" TargetMode="External"/><Relationship Id="rId198" Type="http://schemas.openxmlformats.org/officeDocument/2006/relationships/hyperlink" Target="https://twitter.com/PolitiFact?ref_src=twsrc%5Etfw" TargetMode="External"/><Relationship Id="rId202" Type="http://schemas.openxmlformats.org/officeDocument/2006/relationships/hyperlink" Target="https://twitter.com/PolitiFact?ref_src=twsrc%5Etfw" TargetMode="External"/><Relationship Id="rId223" Type="http://schemas.openxmlformats.org/officeDocument/2006/relationships/hyperlink" Target="http://newsbusters.org/?utm_source=%5B%5BDELIVERY_RECIPIENT_CODE%5D%5D&amp;utm_medium=partner&amp;utm_campaign=newstex" TargetMode="External"/><Relationship Id="rId244" Type="http://schemas.openxmlformats.org/officeDocument/2006/relationships/header" Target="header29.xml"/><Relationship Id="rId18" Type="http://schemas.openxmlformats.org/officeDocument/2006/relationships/hyperlink" Target="mailto:letters@time.com?subject=(READER%20FEEDBACK)%20How%20to%20Protect%20Yourself%20from%20AI%20Election%20Misinformation&amp;body=https%3A%2F%2Ftime.com%2F7022120%2Fai-election-misinformation-2024%2F" TargetMode="External"/><Relationship Id="rId39" Type="http://schemas.openxmlformats.org/officeDocument/2006/relationships/hyperlink" Target="https://www.incredibleegg.org/about-us/newsroom/american-egg-board-names-emily-metz-president-and-chief-executive-officer/" TargetMode="External"/><Relationship Id="rId50" Type="http://schemas.openxmlformats.org/officeDocument/2006/relationships/hyperlink" Target="https://apnews.com/article/fact-check-biden-easter-egg-transgender-proclamation-667689922248" TargetMode="External"/><Relationship Id="rId104" Type="http://schemas.openxmlformats.org/officeDocument/2006/relationships/hyperlink" Target="https://t.co/un2hegCQ8m" TargetMode="External"/><Relationship Id="rId125" Type="http://schemas.openxmlformats.org/officeDocument/2006/relationships/footer" Target="footer12.xml"/><Relationship Id="rId146" Type="http://schemas.openxmlformats.org/officeDocument/2006/relationships/footer" Target="footer18.xml"/><Relationship Id="rId167" Type="http://schemas.openxmlformats.org/officeDocument/2006/relationships/hyperlink" Target="https://plus.lexis.com/api/document?collection=news&amp;id=urn:contentItem:6D0Y-X7S1-JBTP-M2P4-00000-00&amp;context=1001073" TargetMode="External"/><Relationship Id="rId188" Type="http://schemas.openxmlformats.org/officeDocument/2006/relationships/hyperlink" Target="https://www.msn.com/en-us/tv/other/savannah-chrisley-under-rnc-spotlight-pins-parents-legal-woes-on-rogue-prosecutors/" TargetMode="External"/><Relationship Id="rId71" Type="http://schemas.openxmlformats.org/officeDocument/2006/relationships/header" Target="header4.xml"/><Relationship Id="rId92" Type="http://schemas.openxmlformats.org/officeDocument/2006/relationships/footer" Target="footer9.xml"/><Relationship Id="rId213" Type="http://schemas.openxmlformats.org/officeDocument/2006/relationships/hyperlink" Target="https://www.newsbusters.org/blogs/nb/alex-christy/2024/07/13/worried-democracy-pbs-and-politifact-unveil-2024-election" TargetMode="External"/><Relationship Id="rId234" Type="http://schemas.openxmlformats.org/officeDocument/2006/relationships/hyperlink" Target="https://www.newsbusters.org/blogs/free-speech/luis-cornelio/2024/02/15/openai-chatbot-caught-touting-legacy-media-so-called" TargetMode="External"/><Relationship Id="rId2" Type="http://schemas.openxmlformats.org/officeDocument/2006/relationships/styles" Target="styles.xml"/><Relationship Id="rId29" Type="http://schemas.openxmlformats.org/officeDocument/2006/relationships/hyperlink" Target="https://archive.is/CXOpS" TargetMode="External"/><Relationship Id="rId255" Type="http://schemas.openxmlformats.org/officeDocument/2006/relationships/fontTable" Target="fontTable.xml"/><Relationship Id="rId40" Type="http://schemas.openxmlformats.org/officeDocument/2006/relationships/hyperlink" Target="https://nationalaglawcenter.org/overview/checkoff/" TargetMode="External"/><Relationship Id="rId115" Type="http://schemas.openxmlformats.org/officeDocument/2006/relationships/hyperlink" Target="https://www.foxnews.com/media/joe-rogan-explains-details-about-harris-missed-opportunity-appear-his-podcast" TargetMode="External"/><Relationship Id="rId136" Type="http://schemas.openxmlformats.org/officeDocument/2006/relationships/hyperlink" Target="https://plus.lexis.com/api/document?collection=news&amp;id=urn:contentItem:6C34-CP61-JCMN-Y2NH-00000-00&amp;context=1001073" TargetMode="External"/><Relationship Id="rId157" Type="http://schemas.openxmlformats.org/officeDocument/2006/relationships/hyperlink" Target="https://www.newsweek.com/topic/department-of-homeland-security?utm_source=Synacor&amp;utm_medium=Attnet&amp;utm_campaign=Partnerships" TargetMode="External"/><Relationship Id="rId178" Type="http://schemas.openxmlformats.org/officeDocument/2006/relationships/hyperlink" Target="https://plus.lexis.com/api/document?collection=news&amp;id=urn:contentItem:6CHF-0M01-JCMN-Y0X8-00000-00&amp;context=1001073" TargetMode="External"/><Relationship Id="rId61" Type="http://schemas.openxmlformats.org/officeDocument/2006/relationships/hyperlink" Target="https://www.incredibleegg.org/about-us/newsroom/special-easter-egg-exhibit-at-the-white-house-in-collaboration-with-americas-egg-farmers-celebrates-national-guard-children/" TargetMode="External"/><Relationship Id="rId82" Type="http://schemas.openxmlformats.org/officeDocument/2006/relationships/hyperlink" Target="https://www.politifact.com" TargetMode="External"/><Relationship Id="rId199" Type="http://schemas.openxmlformats.org/officeDocument/2006/relationships/hyperlink" Target="https://twitter.com/PolitiFact?ref_src=twsrc%5Etfw" TargetMode="External"/><Relationship Id="rId203" Type="http://schemas.openxmlformats.org/officeDocument/2006/relationships/hyperlink" Target="https://twitter.com/hashtag/DemocratHelpers?src=hash&amp;ref_src=twsrc%5Etfw" TargetMode="External"/><Relationship Id="rId19" Type="http://schemas.openxmlformats.org/officeDocument/2006/relationships/header" Target="header1.xml"/><Relationship Id="rId224" Type="http://schemas.openxmlformats.org/officeDocument/2006/relationships/hyperlink" Target="https://newstex.com/?utm_source=%5B%5BDELIVERY_RECIPIENT_CODE%5D%5D&amp;utm_medium=partner&amp;utm_campaign=Newsbusters.org&amp;utm_id=107778&amp;utm_content=NBST-107778-52519142352725211900160" TargetMode="External"/><Relationship Id="rId245" Type="http://schemas.openxmlformats.org/officeDocument/2006/relationships/footer" Target="footer28.xml"/><Relationship Id="rId30" Type="http://schemas.openxmlformats.org/officeDocument/2006/relationships/hyperlink" Target="https://archive.org/details/screenshot-360" TargetMode="External"/><Relationship Id="rId105" Type="http://schemas.openxmlformats.org/officeDocument/2006/relationships/hyperlink" Target="https://twitter.com/Dannyjokes/status/1850239837191704985?ref_src=twsrc%5Etfw" TargetMode="External"/><Relationship Id="rId126" Type="http://schemas.openxmlformats.org/officeDocument/2006/relationships/hyperlink" Target="https://plus.lexis.com/api/document?collection=news&amp;id=urn:contentItem:6DH6-GWS1-JCG7-8448-00000-00&amp;context=1001073" TargetMode="External"/><Relationship Id="rId147" Type="http://schemas.openxmlformats.org/officeDocument/2006/relationships/hyperlink" Target="https://plus.lexis.com/api/document?collection=news&amp;id=urn:contentItem:6BGH-8K81-DY68-10X4-00000-00&amp;context=1001073" TargetMode="External"/><Relationship Id="rId168" Type="http://schemas.openxmlformats.org/officeDocument/2006/relationships/hyperlink" Target="https://plus.lexis.com/api/document?collection=news&amp;id=urn:contentItem:6D0Y-X7S1-JBTP-M2P4-00000-00&amp;context=1001073" TargetMode="External"/><Relationship Id="rId51" Type="http://schemas.openxmlformats.org/officeDocument/2006/relationships/hyperlink" Target="https://factcheck.afp.com/doc.afp.com.34N694W" TargetMode="External"/><Relationship Id="rId72" Type="http://schemas.openxmlformats.org/officeDocument/2006/relationships/header" Target="header5.xml"/><Relationship Id="rId93" Type="http://schemas.openxmlformats.org/officeDocument/2006/relationships/hyperlink" Target="https://plus.lexis.com/api/document?collection=news&amp;id=urn:contentItem:6DBJ-8911-JBFB-H4B2-00000-00&amp;context=1001073" TargetMode="External"/><Relationship Id="rId189" Type="http://schemas.openxmlformats.org/officeDocument/2006/relationships/hyperlink" Target="https://www.pbs.org/newshour/show/fact-checking-right-wing-claims-about-election-security-and-noncitizens-voting" TargetMode="External"/><Relationship Id="rId3" Type="http://schemas.openxmlformats.org/officeDocument/2006/relationships/settings" Target="settings.xml"/><Relationship Id="rId214" Type="http://schemas.openxmlformats.org/officeDocument/2006/relationships/hyperlink" Target="https://www.politifact.com/article/2018/feb/12/principles-truth-o-meter-politifacts-methodology-i/" TargetMode="External"/><Relationship Id="rId235" Type="http://schemas.openxmlformats.org/officeDocument/2006/relationships/hyperlink" Target="https://www.newsbusters.org/blogs/free-speech/luis-cornelio/2024/02/15/openai-chatbot-caught-touting-legacy-media-so-called" TargetMode="External"/><Relationship Id="rId256" Type="http://schemas.openxmlformats.org/officeDocument/2006/relationships/theme" Target="theme/theme1.xml"/><Relationship Id="rId116" Type="http://schemas.openxmlformats.org/officeDocument/2006/relationships/hyperlink" Target="https://checkyourfact.com/2024/10/28/fact-check-does-viral-photo-show-kamala-harris-in-a-mcdonalds-uniform/" TargetMode="External"/><Relationship Id="rId137" Type="http://schemas.openxmlformats.org/officeDocument/2006/relationships/hyperlink" Target="https://plus.lexis.com/api/document?collection=news&amp;id=urn:contentItem:6C34-CP61-JCMN-Y2NH-00000-00&amp;context=1001073" TargetMode="External"/><Relationship Id="rId158" Type="http://schemas.openxmlformats.org/officeDocument/2006/relationships/hyperlink" Target="https://d.newsweek.com/en/full/2357516/donald-trump.jpg" TargetMode="External"/><Relationship Id="rId20" Type="http://schemas.openxmlformats.org/officeDocument/2006/relationships/header" Target="header2.xml"/><Relationship Id="rId41" Type="http://schemas.openxmlformats.org/officeDocument/2006/relationships/hyperlink" Target="https://nationalaglawcenter.org/overview/checkoff/" TargetMode="External"/><Relationship Id="rId62" Type="http://schemas.openxmlformats.org/officeDocument/2006/relationships/hyperlink" Target="https://www.incredibleegg.org/about-us/newsroom/special-easter-egg-exhibit-at-the-white-house-in-collaboration-with-americas-egg-farmers-celebrates-national-guard-children/" TargetMode="External"/><Relationship Id="rId83" Type="http://schemas.openxmlformats.org/officeDocument/2006/relationships/hyperlink" Target="https://www.politifact.com" TargetMode="External"/><Relationship Id="rId179" Type="http://schemas.openxmlformats.org/officeDocument/2006/relationships/hyperlink" Target="http://newsbusters.org/?utm_source=%5B%5BDELIVERY_RECIPIENT_CODE%5D%5D&amp;utm_medium=partner&amp;utm_campaign=newstex" TargetMode="External"/><Relationship Id="rId190" Type="http://schemas.openxmlformats.org/officeDocument/2006/relationships/hyperlink" Target="https://www.pbs.org/newshour/show/fact-checking-right-wing-claims-about-election-security-and-noncitizens-voting" TargetMode="External"/><Relationship Id="rId204" Type="http://schemas.openxmlformats.org/officeDocument/2006/relationships/hyperlink" Target="https://t.co/vbk2SrP8Y9" TargetMode="External"/><Relationship Id="rId225" Type="http://schemas.openxmlformats.org/officeDocument/2006/relationships/hyperlink" Target="https://mrcfreespeechamerica.org/blogs/business/tim-kilcullen-joseph-vazquez-tom-olohan-dan-schneider/2024/08/12/law-dis-order-how" TargetMode="External"/><Relationship Id="rId246" Type="http://schemas.openxmlformats.org/officeDocument/2006/relationships/footer" Target="footer29.xml"/><Relationship Id="rId106" Type="http://schemas.openxmlformats.org/officeDocument/2006/relationships/hyperlink" Target="https://www.newsweek.com/donald-trump-erases-kamala-harris-lead-final-pennsylvania-poll-1978561" TargetMode="External"/><Relationship Id="rId127" Type="http://schemas.openxmlformats.org/officeDocument/2006/relationships/hyperlink" Target="https://plus.lexis.com/api/document?collection=news&amp;id=urn:contentItem:6DH6-GWS1-JCG7-8448-00000-00&amp;context=1001073" TargetMode="External"/><Relationship Id="rId10" Type="http://schemas.openxmlformats.org/officeDocument/2006/relationships/image" Target="media/image1.png"/><Relationship Id="rId31" Type="http://schemas.openxmlformats.org/officeDocument/2006/relationships/hyperlink" Target="https://archive.is/LCTXa" TargetMode="External"/><Relationship Id="rId52" Type="http://schemas.openxmlformats.org/officeDocument/2006/relationships/hyperlink" Target="https://www.factcheck.org/2024/04/partisan-controversy-over-easter-and-transgender-day-of-visibility/" TargetMode="External"/><Relationship Id="rId73" Type="http://schemas.openxmlformats.org/officeDocument/2006/relationships/footer" Target="footer4.xml"/><Relationship Id="rId94" Type="http://schemas.openxmlformats.org/officeDocument/2006/relationships/hyperlink" Target="https://plus.lexis.com/api/document?collection=news&amp;id=urn:contentItem:6DBJ-8911-JBFB-H4B2-00000-00&amp;context=1001073" TargetMode="External"/><Relationship Id="rId148" Type="http://schemas.openxmlformats.org/officeDocument/2006/relationships/hyperlink" Target="https://plus.lexis.com/api/document?collection=news&amp;id=urn:contentItem:6BGH-8K81-DY68-10X4-00000-00&amp;context=1001073" TargetMode="External"/><Relationship Id="rId169" Type="http://schemas.openxmlformats.org/officeDocument/2006/relationships/hyperlink" Target="http://www.pharostribune.com" TargetMode="External"/><Relationship Id="rId4" Type="http://schemas.openxmlformats.org/officeDocument/2006/relationships/webSettings" Target="webSettings.xml"/><Relationship Id="rId180" Type="http://schemas.openxmlformats.org/officeDocument/2006/relationships/hyperlink" Target="https://newstex.com/?utm_source=%5B%5BDELIVERY_RECIPIENT_CODE%5D%5D&amp;utm_medium=partner&amp;utm_campaign=Newsbusters.org&amp;utm_id=107778&amp;utm_content=NBST-107778-52220884020225817600083" TargetMode="External"/><Relationship Id="rId215" Type="http://schemas.openxmlformats.org/officeDocument/2006/relationships/hyperlink" Target="https://newsbusters.org/blogs/nb/clay-waters/2024/07/18/pbs-hurls-bad-fact-checks-gop-voting-concerns-could-mean-political" TargetMode="External"/><Relationship Id="rId236" Type="http://schemas.openxmlformats.org/officeDocument/2006/relationships/hyperlink" Target="https://www.newsbusters.org/blogs/free-speech/luis-cornelio/2024/02/15/openai-chatbot-caught-touting-legacy-media-so-call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34</Pages>
  <Words>13396</Words>
  <Characters>76363</Characters>
  <Application>Microsoft Office Word</Application>
  <DocSecurity>0</DocSecurity>
  <Lines>636</Lines>
  <Paragraphs>179</Paragraphs>
  <ScaleCrop>false</ScaleCrop>
  <Company/>
  <LinksUpToDate>false</LinksUpToDate>
  <CharactersWithSpaces>89580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prasad</dc:creator>
  <cp:keywords/>
  <dc:description/>
  <cp:lastModifiedBy>hari prasad</cp:lastModifiedBy>
  <cp:revision>2</cp:revision>
  <dcterms:created xsi:type="dcterms:W3CDTF">2024-12-10T02:07:00Z</dcterms:created>
  <dcterms:modified xsi:type="dcterms:W3CDTF">2024-12-10T02:14:00Z</dcterms:modified>
</cp:coreProperties>
</file>